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5FD0" w14:textId="77777777" w:rsidR="00955915" w:rsidRPr="00F710DB" w:rsidRDefault="00955915" w:rsidP="00830573">
      <w:pPr>
        <w:pStyle w:val="Heading2"/>
      </w:pPr>
      <w:r w:rsidRPr="00F710DB">
        <w:t>PROJECT TITLE</w:t>
      </w:r>
    </w:p>
    <w:p w14:paraId="344273A6" w14:textId="77777777" w:rsidR="00955915" w:rsidRPr="00F710DB" w:rsidRDefault="00955915">
      <w:pPr>
        <w:tabs>
          <w:tab w:val="center" w:pos="4320"/>
        </w:tabs>
        <w:rPr>
          <w:sz w:val="56"/>
          <w:szCs w:val="56"/>
        </w:rPr>
      </w:pPr>
      <w:r w:rsidRPr="00F710DB">
        <w:rPr>
          <w:sz w:val="56"/>
          <w:szCs w:val="56"/>
        </w:rPr>
        <w:t xml:space="preserve">                  </w:t>
      </w:r>
      <w:r w:rsidRPr="00F710DB">
        <w:rPr>
          <w:sz w:val="56"/>
          <w:szCs w:val="56"/>
        </w:rPr>
        <w:tab/>
      </w:r>
    </w:p>
    <w:p w14:paraId="745B6CE9" w14:textId="77777777" w:rsidR="00955915" w:rsidRPr="00F710DB" w:rsidRDefault="00955915">
      <w:pPr>
        <w:jc w:val="center"/>
        <w:rPr>
          <w:b/>
          <w:bCs/>
          <w:sz w:val="28"/>
          <w:szCs w:val="28"/>
        </w:rPr>
      </w:pPr>
      <w:r w:rsidRPr="00F710DB">
        <w:rPr>
          <w:b/>
          <w:bCs/>
          <w:sz w:val="28"/>
          <w:szCs w:val="28"/>
        </w:rPr>
        <w:t>A</w:t>
      </w:r>
      <w:r w:rsidR="000F3ABC" w:rsidRPr="00F710DB">
        <w:rPr>
          <w:b/>
          <w:bCs/>
          <w:sz w:val="28"/>
          <w:szCs w:val="28"/>
        </w:rPr>
        <w:t xml:space="preserve"> </w:t>
      </w:r>
      <w:r w:rsidR="004B11B8" w:rsidRPr="00F710DB">
        <w:rPr>
          <w:b/>
          <w:bCs/>
          <w:sz w:val="28"/>
          <w:szCs w:val="28"/>
        </w:rPr>
        <w:t>M</w:t>
      </w:r>
      <w:r w:rsidR="004B11B8">
        <w:rPr>
          <w:b/>
          <w:bCs/>
          <w:sz w:val="28"/>
          <w:szCs w:val="28"/>
        </w:rPr>
        <w:t>aj</w:t>
      </w:r>
      <w:r w:rsidR="004B11B8" w:rsidRPr="00F710DB">
        <w:rPr>
          <w:b/>
          <w:bCs/>
          <w:sz w:val="28"/>
          <w:szCs w:val="28"/>
        </w:rPr>
        <w:t>or</w:t>
      </w:r>
      <w:r w:rsidR="004B11B8">
        <w:rPr>
          <w:b/>
          <w:bCs/>
          <w:sz w:val="28"/>
          <w:szCs w:val="28"/>
        </w:rPr>
        <w:t xml:space="preserve"> </w:t>
      </w:r>
      <w:r w:rsidR="004B11B8" w:rsidRPr="00F710DB">
        <w:rPr>
          <w:b/>
          <w:bCs/>
          <w:sz w:val="28"/>
          <w:szCs w:val="28"/>
        </w:rPr>
        <w:t>Project</w:t>
      </w:r>
      <w:r w:rsidRPr="00F710DB">
        <w:rPr>
          <w:b/>
          <w:bCs/>
          <w:sz w:val="28"/>
          <w:szCs w:val="28"/>
        </w:rPr>
        <w:t xml:space="preserve"> Report</w:t>
      </w:r>
    </w:p>
    <w:p w14:paraId="726E1D07" w14:textId="77777777" w:rsidR="00955915" w:rsidRPr="00F710DB" w:rsidRDefault="00955915">
      <w:pPr>
        <w:jc w:val="center"/>
        <w:rPr>
          <w:b/>
          <w:bCs/>
          <w:sz w:val="28"/>
          <w:szCs w:val="28"/>
        </w:rPr>
      </w:pPr>
      <w:r w:rsidRPr="00F710DB">
        <w:rPr>
          <w:b/>
          <w:bCs/>
          <w:sz w:val="28"/>
          <w:szCs w:val="28"/>
        </w:rPr>
        <w:t>Submitted in Partial fulfillment for the award of</w:t>
      </w:r>
    </w:p>
    <w:p w14:paraId="055C9573" w14:textId="77777777" w:rsidR="009C5885" w:rsidRDefault="00955915">
      <w:pPr>
        <w:jc w:val="center"/>
        <w:rPr>
          <w:b/>
          <w:bCs/>
          <w:sz w:val="28"/>
          <w:szCs w:val="28"/>
        </w:rPr>
      </w:pPr>
      <w:r w:rsidRPr="00F710DB">
        <w:rPr>
          <w:b/>
          <w:bCs/>
          <w:sz w:val="28"/>
          <w:szCs w:val="28"/>
        </w:rPr>
        <w:t xml:space="preserve">  Bachelor of </w:t>
      </w:r>
      <w:r w:rsidR="007837F0">
        <w:rPr>
          <w:b/>
          <w:bCs/>
          <w:sz w:val="28"/>
          <w:szCs w:val="28"/>
        </w:rPr>
        <w:t>Technology</w:t>
      </w:r>
      <w:r w:rsidRPr="00F710DB">
        <w:rPr>
          <w:b/>
          <w:bCs/>
          <w:sz w:val="28"/>
          <w:szCs w:val="28"/>
        </w:rPr>
        <w:t xml:space="preserve"> </w:t>
      </w:r>
    </w:p>
    <w:p w14:paraId="4BDE12A7" w14:textId="77777777" w:rsidR="009C5885" w:rsidRDefault="009C5885">
      <w:pPr>
        <w:jc w:val="center"/>
        <w:rPr>
          <w:b/>
          <w:bCs/>
          <w:sz w:val="28"/>
          <w:szCs w:val="28"/>
        </w:rPr>
      </w:pPr>
      <w:r>
        <w:rPr>
          <w:b/>
          <w:bCs/>
          <w:sz w:val="28"/>
          <w:szCs w:val="28"/>
        </w:rPr>
        <w:t>In</w:t>
      </w:r>
    </w:p>
    <w:p w14:paraId="217E5B26" w14:textId="77777777" w:rsidR="00955915" w:rsidRPr="00F710DB" w:rsidRDefault="00955915">
      <w:pPr>
        <w:jc w:val="center"/>
        <w:rPr>
          <w:sz w:val="28"/>
          <w:szCs w:val="28"/>
        </w:rPr>
      </w:pPr>
      <w:r w:rsidRPr="00F710DB">
        <w:rPr>
          <w:b/>
          <w:bCs/>
          <w:sz w:val="28"/>
          <w:szCs w:val="28"/>
        </w:rPr>
        <w:t>Computer Science &amp; Engineering</w:t>
      </w:r>
    </w:p>
    <w:p w14:paraId="077B896A" w14:textId="77777777" w:rsidR="00955915" w:rsidRPr="00F710DB" w:rsidRDefault="00955915">
      <w:pPr>
        <w:rPr>
          <w:sz w:val="28"/>
          <w:szCs w:val="28"/>
        </w:rPr>
      </w:pPr>
    </w:p>
    <w:p w14:paraId="29535B5C" w14:textId="77777777" w:rsidR="00955915" w:rsidRPr="00F710DB" w:rsidRDefault="00955915">
      <w:pPr>
        <w:rPr>
          <w:sz w:val="28"/>
          <w:szCs w:val="28"/>
        </w:rPr>
      </w:pPr>
    </w:p>
    <w:p w14:paraId="7DE4A692" w14:textId="77777777" w:rsidR="00955915" w:rsidRPr="00F710DB" w:rsidRDefault="00955915">
      <w:pPr>
        <w:jc w:val="center"/>
        <w:rPr>
          <w:sz w:val="28"/>
          <w:szCs w:val="28"/>
        </w:rPr>
      </w:pPr>
      <w:r w:rsidRPr="00F710DB">
        <w:rPr>
          <w:sz w:val="28"/>
          <w:szCs w:val="28"/>
        </w:rPr>
        <w:t>Submitted to</w:t>
      </w:r>
    </w:p>
    <w:p w14:paraId="47D71A30" w14:textId="77777777" w:rsidR="00955915" w:rsidRPr="00F710DB" w:rsidRDefault="00955915">
      <w:pPr>
        <w:jc w:val="center"/>
        <w:rPr>
          <w:b/>
          <w:sz w:val="28"/>
          <w:szCs w:val="28"/>
        </w:rPr>
      </w:pPr>
      <w:r w:rsidRPr="00F710DB">
        <w:rPr>
          <w:b/>
          <w:sz w:val="28"/>
          <w:szCs w:val="28"/>
        </w:rPr>
        <w:t>RAJIV GANDHI PROUDYOGIKI VISHWAVIDYALAYA</w:t>
      </w:r>
    </w:p>
    <w:p w14:paraId="221473B0" w14:textId="77777777" w:rsidR="00955915" w:rsidRPr="00F710DB" w:rsidRDefault="00955915">
      <w:pPr>
        <w:jc w:val="center"/>
        <w:rPr>
          <w:b/>
          <w:sz w:val="28"/>
          <w:szCs w:val="28"/>
        </w:rPr>
      </w:pPr>
      <w:smartTag w:uri="urn:schemas-microsoft-com:office:smarttags" w:element="City">
        <w:smartTag w:uri="urn:schemas-microsoft-com:office:smarttags" w:element="place">
          <w:r w:rsidRPr="00F710DB">
            <w:rPr>
              <w:b/>
              <w:sz w:val="28"/>
              <w:szCs w:val="28"/>
            </w:rPr>
            <w:t>BHOPAL</w:t>
          </w:r>
        </w:smartTag>
      </w:smartTag>
      <w:r w:rsidRPr="00F710DB">
        <w:rPr>
          <w:b/>
          <w:sz w:val="28"/>
          <w:szCs w:val="28"/>
        </w:rPr>
        <w:t xml:space="preserve"> (M.P)</w:t>
      </w:r>
    </w:p>
    <w:p w14:paraId="05A6EF06" w14:textId="77777777" w:rsidR="00955915" w:rsidRPr="00F710DB" w:rsidRDefault="00955915">
      <w:pPr>
        <w:rPr>
          <w:sz w:val="28"/>
          <w:szCs w:val="28"/>
        </w:rPr>
      </w:pPr>
    </w:p>
    <w:p w14:paraId="702C629D" w14:textId="77777777" w:rsidR="00955915" w:rsidRPr="00F710DB" w:rsidRDefault="00955915">
      <w:pPr>
        <w:rPr>
          <w:sz w:val="28"/>
          <w:szCs w:val="28"/>
        </w:rPr>
      </w:pPr>
    </w:p>
    <w:p w14:paraId="71D00C08" w14:textId="77777777" w:rsidR="00955915" w:rsidRPr="00F710DB" w:rsidRDefault="00EF7C33">
      <w:pPr>
        <w:jc w:val="center"/>
        <w:rPr>
          <w:sz w:val="28"/>
          <w:szCs w:val="28"/>
        </w:rPr>
      </w:pPr>
      <w:r>
        <w:rPr>
          <w:noProof/>
        </w:rPr>
        <w:drawing>
          <wp:inline distT="0" distB="0" distL="0" distR="0" wp14:anchorId="73F1AE84" wp14:editId="19C0F3F8">
            <wp:extent cx="923925" cy="1028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23925" cy="1028700"/>
                    </a:xfrm>
                    <a:prstGeom prst="rect">
                      <a:avLst/>
                    </a:prstGeom>
                    <a:noFill/>
                    <a:ln w="9525">
                      <a:noFill/>
                      <a:miter lim="800000"/>
                      <a:headEnd/>
                      <a:tailEnd/>
                    </a:ln>
                  </pic:spPr>
                </pic:pic>
              </a:graphicData>
            </a:graphic>
          </wp:inline>
        </w:drawing>
      </w:r>
    </w:p>
    <w:p w14:paraId="556A776E" w14:textId="77777777" w:rsidR="00955915" w:rsidRPr="00F710DB" w:rsidRDefault="00955915">
      <w:pPr>
        <w:rPr>
          <w:sz w:val="28"/>
          <w:szCs w:val="28"/>
        </w:rPr>
      </w:pPr>
    </w:p>
    <w:p w14:paraId="70749FC8" w14:textId="77777777" w:rsidR="00955915" w:rsidRPr="00F710DB" w:rsidRDefault="00E42747">
      <w:pPr>
        <w:jc w:val="center"/>
        <w:rPr>
          <w:b/>
          <w:sz w:val="28"/>
          <w:szCs w:val="28"/>
        </w:rPr>
      </w:pPr>
      <w:r>
        <w:rPr>
          <w:b/>
          <w:sz w:val="28"/>
          <w:szCs w:val="28"/>
        </w:rPr>
        <w:t>MA</w:t>
      </w:r>
      <w:r w:rsidR="0081470F">
        <w:rPr>
          <w:b/>
          <w:sz w:val="28"/>
          <w:szCs w:val="28"/>
        </w:rPr>
        <w:t>J</w:t>
      </w:r>
      <w:r w:rsidR="00FA002E" w:rsidRPr="00F710DB">
        <w:rPr>
          <w:b/>
          <w:sz w:val="28"/>
          <w:szCs w:val="28"/>
        </w:rPr>
        <w:t>OR</w:t>
      </w:r>
      <w:r w:rsidR="00955915" w:rsidRPr="00F710DB">
        <w:rPr>
          <w:b/>
          <w:sz w:val="28"/>
          <w:szCs w:val="28"/>
        </w:rPr>
        <w:t xml:space="preserve"> PROJECT REPORT</w:t>
      </w:r>
    </w:p>
    <w:p w14:paraId="4522C048" w14:textId="77777777" w:rsidR="00955915" w:rsidRPr="00F710DB" w:rsidRDefault="00955915">
      <w:pPr>
        <w:jc w:val="center"/>
        <w:rPr>
          <w:sz w:val="28"/>
          <w:szCs w:val="28"/>
        </w:rPr>
      </w:pPr>
      <w:r w:rsidRPr="00F710DB">
        <w:rPr>
          <w:sz w:val="28"/>
          <w:szCs w:val="28"/>
        </w:rPr>
        <w:t>Submitted by</w:t>
      </w:r>
    </w:p>
    <w:p w14:paraId="6137511D" w14:textId="77777777" w:rsidR="00955915" w:rsidRPr="00F710DB" w:rsidRDefault="00955915">
      <w:pPr>
        <w:rPr>
          <w:b/>
          <w:sz w:val="28"/>
          <w:szCs w:val="28"/>
        </w:rPr>
      </w:pPr>
      <w:r w:rsidRPr="00F710DB">
        <w:rPr>
          <w:sz w:val="28"/>
          <w:szCs w:val="28"/>
        </w:rPr>
        <w:t>Student Name 1[Roll No.]</w:t>
      </w:r>
      <w:r w:rsidRPr="00F710DB">
        <w:rPr>
          <w:b/>
          <w:sz w:val="28"/>
          <w:szCs w:val="28"/>
        </w:rPr>
        <w:t xml:space="preserve">                                    </w:t>
      </w:r>
      <w:r w:rsidR="00210796">
        <w:rPr>
          <w:b/>
          <w:sz w:val="28"/>
          <w:szCs w:val="28"/>
        </w:rPr>
        <w:t xml:space="preserve"> </w:t>
      </w:r>
      <w:r w:rsidRPr="00F710DB">
        <w:rPr>
          <w:b/>
          <w:sz w:val="28"/>
          <w:szCs w:val="28"/>
        </w:rPr>
        <w:t xml:space="preserve">  </w:t>
      </w:r>
      <w:r w:rsidRPr="00F710DB">
        <w:rPr>
          <w:sz w:val="28"/>
          <w:szCs w:val="28"/>
        </w:rPr>
        <w:t>Student Name 2[Roll No.]</w:t>
      </w:r>
      <w:r w:rsidRPr="00F710DB">
        <w:rPr>
          <w:b/>
          <w:sz w:val="28"/>
          <w:szCs w:val="28"/>
        </w:rPr>
        <w:t xml:space="preserve">                                  </w:t>
      </w:r>
    </w:p>
    <w:p w14:paraId="222F9FE7" w14:textId="77777777" w:rsidR="00955915" w:rsidRPr="00F710DB" w:rsidRDefault="00955915">
      <w:pPr>
        <w:rPr>
          <w:sz w:val="28"/>
          <w:szCs w:val="28"/>
        </w:rPr>
      </w:pPr>
      <w:r w:rsidRPr="00F710DB">
        <w:rPr>
          <w:sz w:val="28"/>
          <w:szCs w:val="28"/>
        </w:rPr>
        <w:t xml:space="preserve">Student Name 3[Roll No.]   </w:t>
      </w:r>
      <w:r w:rsidRPr="00F710DB">
        <w:rPr>
          <w:b/>
          <w:sz w:val="28"/>
          <w:szCs w:val="28"/>
        </w:rPr>
        <w:t xml:space="preserve">                                    </w:t>
      </w:r>
      <w:r w:rsidRPr="00F710DB">
        <w:rPr>
          <w:sz w:val="28"/>
          <w:szCs w:val="28"/>
        </w:rPr>
        <w:t>Student Name 4[Roll No.]</w:t>
      </w:r>
    </w:p>
    <w:p w14:paraId="181616A5" w14:textId="77777777" w:rsidR="00955915" w:rsidRPr="00F710DB" w:rsidRDefault="00955915">
      <w:pPr>
        <w:rPr>
          <w:sz w:val="28"/>
          <w:szCs w:val="28"/>
        </w:rPr>
      </w:pPr>
    </w:p>
    <w:p w14:paraId="226F747C" w14:textId="77777777" w:rsidR="00955915" w:rsidRPr="00F710DB" w:rsidRDefault="00955915">
      <w:pPr>
        <w:jc w:val="center"/>
        <w:rPr>
          <w:sz w:val="28"/>
          <w:szCs w:val="28"/>
        </w:rPr>
      </w:pPr>
      <w:r w:rsidRPr="00F710DB">
        <w:rPr>
          <w:sz w:val="28"/>
          <w:szCs w:val="28"/>
        </w:rPr>
        <w:t>Under the supervision of</w:t>
      </w:r>
    </w:p>
    <w:p w14:paraId="28D489E5" w14:textId="77777777" w:rsidR="00955915" w:rsidRPr="00F710DB" w:rsidRDefault="00955915">
      <w:pPr>
        <w:jc w:val="center"/>
        <w:rPr>
          <w:color w:val="000000"/>
          <w:sz w:val="28"/>
          <w:szCs w:val="28"/>
        </w:rPr>
      </w:pPr>
      <w:r w:rsidRPr="00F710DB">
        <w:rPr>
          <w:color w:val="000000"/>
          <w:sz w:val="28"/>
          <w:szCs w:val="28"/>
        </w:rPr>
        <w:t>Guide Name</w:t>
      </w:r>
    </w:p>
    <w:p w14:paraId="7CBAEFA7" w14:textId="77777777" w:rsidR="00955915" w:rsidRPr="00F710DB" w:rsidRDefault="00955915">
      <w:pPr>
        <w:jc w:val="center"/>
        <w:rPr>
          <w:sz w:val="28"/>
          <w:szCs w:val="28"/>
        </w:rPr>
      </w:pPr>
      <w:r w:rsidRPr="00F710DB">
        <w:rPr>
          <w:color w:val="000000"/>
          <w:sz w:val="28"/>
          <w:szCs w:val="28"/>
        </w:rPr>
        <w:t>Designation</w:t>
      </w:r>
    </w:p>
    <w:p w14:paraId="2A88D53A" w14:textId="77777777" w:rsidR="00955915" w:rsidRPr="00F710DB" w:rsidRDefault="00EF7C33">
      <w:pPr>
        <w:jc w:val="center"/>
        <w:rPr>
          <w:sz w:val="28"/>
          <w:szCs w:val="28"/>
        </w:rPr>
      </w:pPr>
      <w:r>
        <w:rPr>
          <w:b/>
          <w:noProof/>
          <w:sz w:val="28"/>
          <w:szCs w:val="28"/>
        </w:rPr>
        <w:drawing>
          <wp:anchor distT="0" distB="0" distL="114300" distR="114300" simplePos="0" relativeHeight="251659776" behindDoc="0" locked="0" layoutInCell="1" allowOverlap="1" wp14:anchorId="1A5C27DE" wp14:editId="5C724105">
            <wp:simplePos x="0" y="0"/>
            <wp:positionH relativeFrom="column">
              <wp:posOffset>2425700</wp:posOffset>
            </wp:positionH>
            <wp:positionV relativeFrom="paragraph">
              <wp:posOffset>114300</wp:posOffset>
            </wp:positionV>
            <wp:extent cx="1257300" cy="1257300"/>
            <wp:effectExtent l="19050" t="0" r="0" b="0"/>
            <wp:wrapNone/>
            <wp:docPr id="6" name="Picture 6"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Red Mono"/>
                    <pic:cNvPicPr>
                      <a:picLocks noChangeAspect="1" noChangeArrowheads="1"/>
                    </pic:cNvPicPr>
                  </pic:nvPicPr>
                  <pic:blipFill>
                    <a:blip r:embed="rId7"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p>
    <w:p w14:paraId="5E68D9C6" w14:textId="77777777" w:rsidR="00955915" w:rsidRPr="00F710DB" w:rsidRDefault="00955915">
      <w:pPr>
        <w:rPr>
          <w:b/>
          <w:sz w:val="28"/>
          <w:szCs w:val="28"/>
        </w:rPr>
      </w:pPr>
      <w:r w:rsidRPr="00F710DB">
        <w:rPr>
          <w:b/>
          <w:sz w:val="28"/>
          <w:szCs w:val="28"/>
        </w:rPr>
        <w:t xml:space="preserve">                                                     </w:t>
      </w:r>
      <w:r w:rsidR="00EF7C33">
        <w:rPr>
          <w:noProof/>
        </w:rPr>
        <w:drawing>
          <wp:anchor distT="0" distB="0" distL="114300" distR="114300" simplePos="0" relativeHeight="251655680" behindDoc="0" locked="0" layoutInCell="1" allowOverlap="1" wp14:anchorId="263540B3" wp14:editId="63FFCB5F">
            <wp:simplePos x="0" y="0"/>
            <wp:positionH relativeFrom="column">
              <wp:posOffset>3040380</wp:posOffset>
            </wp:positionH>
            <wp:positionV relativeFrom="paragraph">
              <wp:posOffset>5908040</wp:posOffset>
            </wp:positionV>
            <wp:extent cx="1322070" cy="1371600"/>
            <wp:effectExtent l="19050" t="0" r="0" b="0"/>
            <wp:wrapNone/>
            <wp:docPr id="2" name="Picture 2"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Red Mono"/>
                    <pic:cNvPicPr>
                      <a:picLocks noChangeAspect="1" noChangeArrowheads="1"/>
                    </pic:cNvPicPr>
                  </pic:nvPicPr>
                  <pic:blipFill>
                    <a:blip r:embed="rId8" cstate="print"/>
                    <a:srcRect/>
                    <a:stretch>
                      <a:fillRect/>
                    </a:stretch>
                  </pic:blipFill>
                  <pic:spPr bwMode="auto">
                    <a:xfrm>
                      <a:off x="0" y="0"/>
                      <a:ext cx="1322070" cy="1371600"/>
                    </a:xfrm>
                    <a:prstGeom prst="rect">
                      <a:avLst/>
                    </a:prstGeom>
                    <a:noFill/>
                  </pic:spPr>
                </pic:pic>
              </a:graphicData>
            </a:graphic>
          </wp:anchor>
        </w:drawing>
      </w:r>
      <w:r w:rsidRPr="00F710DB">
        <w:t xml:space="preserve"> </w:t>
      </w:r>
      <w:r w:rsidR="00EF7C33">
        <w:rPr>
          <w:noProof/>
        </w:rPr>
        <w:drawing>
          <wp:anchor distT="0" distB="0" distL="114300" distR="114300" simplePos="0" relativeHeight="251656704" behindDoc="0" locked="0" layoutInCell="1" allowOverlap="1" wp14:anchorId="6729EC20" wp14:editId="4E54880D">
            <wp:simplePos x="0" y="0"/>
            <wp:positionH relativeFrom="column">
              <wp:posOffset>3040380</wp:posOffset>
            </wp:positionH>
            <wp:positionV relativeFrom="paragraph">
              <wp:posOffset>5908040</wp:posOffset>
            </wp:positionV>
            <wp:extent cx="1322070" cy="1371600"/>
            <wp:effectExtent l="19050" t="0" r="0" b="0"/>
            <wp:wrapNone/>
            <wp:docPr id="3" name="Picture 3"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Red Mono"/>
                    <pic:cNvPicPr>
                      <a:picLocks noChangeAspect="1" noChangeArrowheads="1"/>
                    </pic:cNvPicPr>
                  </pic:nvPicPr>
                  <pic:blipFill>
                    <a:blip r:embed="rId8" cstate="print"/>
                    <a:srcRect/>
                    <a:stretch>
                      <a:fillRect/>
                    </a:stretch>
                  </pic:blipFill>
                  <pic:spPr bwMode="auto">
                    <a:xfrm>
                      <a:off x="0" y="0"/>
                      <a:ext cx="1322070" cy="1371600"/>
                    </a:xfrm>
                    <a:prstGeom prst="rect">
                      <a:avLst/>
                    </a:prstGeom>
                    <a:noFill/>
                  </pic:spPr>
                </pic:pic>
              </a:graphicData>
            </a:graphic>
          </wp:anchor>
        </w:drawing>
      </w:r>
      <w:r w:rsidRPr="00F710DB">
        <w:t xml:space="preserve"> </w:t>
      </w:r>
      <w:r w:rsidR="00EF7C33">
        <w:rPr>
          <w:noProof/>
        </w:rPr>
        <w:drawing>
          <wp:anchor distT="0" distB="0" distL="114300" distR="114300" simplePos="0" relativeHeight="251657728" behindDoc="0" locked="0" layoutInCell="1" allowOverlap="1" wp14:anchorId="1BF4414D" wp14:editId="0479F401">
            <wp:simplePos x="0" y="0"/>
            <wp:positionH relativeFrom="column">
              <wp:posOffset>3040380</wp:posOffset>
            </wp:positionH>
            <wp:positionV relativeFrom="paragraph">
              <wp:posOffset>5908040</wp:posOffset>
            </wp:positionV>
            <wp:extent cx="1322070" cy="1371600"/>
            <wp:effectExtent l="19050" t="0" r="0" b="0"/>
            <wp:wrapNone/>
            <wp:docPr id="4" name="Picture 4"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Red Mono"/>
                    <pic:cNvPicPr>
                      <a:picLocks noChangeAspect="1" noChangeArrowheads="1"/>
                    </pic:cNvPicPr>
                  </pic:nvPicPr>
                  <pic:blipFill>
                    <a:blip r:embed="rId8" cstate="print"/>
                    <a:srcRect/>
                    <a:stretch>
                      <a:fillRect/>
                    </a:stretch>
                  </pic:blipFill>
                  <pic:spPr bwMode="auto">
                    <a:xfrm>
                      <a:off x="0" y="0"/>
                      <a:ext cx="1322070" cy="1371600"/>
                    </a:xfrm>
                    <a:prstGeom prst="rect">
                      <a:avLst/>
                    </a:prstGeom>
                    <a:noFill/>
                  </pic:spPr>
                </pic:pic>
              </a:graphicData>
            </a:graphic>
          </wp:anchor>
        </w:drawing>
      </w:r>
      <w:r w:rsidRPr="00F710DB">
        <w:t xml:space="preserve"> </w:t>
      </w:r>
      <w:r w:rsidR="00EF7C33">
        <w:rPr>
          <w:noProof/>
        </w:rPr>
        <w:drawing>
          <wp:anchor distT="0" distB="0" distL="114300" distR="114300" simplePos="0" relativeHeight="251658752" behindDoc="0" locked="0" layoutInCell="1" allowOverlap="1" wp14:anchorId="55927359" wp14:editId="6E6004E1">
            <wp:simplePos x="0" y="0"/>
            <wp:positionH relativeFrom="column">
              <wp:posOffset>3040380</wp:posOffset>
            </wp:positionH>
            <wp:positionV relativeFrom="paragraph">
              <wp:posOffset>5908040</wp:posOffset>
            </wp:positionV>
            <wp:extent cx="1322070" cy="1371600"/>
            <wp:effectExtent l="19050" t="0" r="0" b="0"/>
            <wp:wrapNone/>
            <wp:docPr id="5" name="Picture 5" descr="New Red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Red Mono"/>
                    <pic:cNvPicPr>
                      <a:picLocks noChangeAspect="1" noChangeArrowheads="1"/>
                    </pic:cNvPicPr>
                  </pic:nvPicPr>
                  <pic:blipFill>
                    <a:blip r:embed="rId8" cstate="print"/>
                    <a:srcRect/>
                    <a:stretch>
                      <a:fillRect/>
                    </a:stretch>
                  </pic:blipFill>
                  <pic:spPr bwMode="auto">
                    <a:xfrm>
                      <a:off x="0" y="0"/>
                      <a:ext cx="1322070" cy="1371600"/>
                    </a:xfrm>
                    <a:prstGeom prst="rect">
                      <a:avLst/>
                    </a:prstGeom>
                    <a:noFill/>
                  </pic:spPr>
                </pic:pic>
              </a:graphicData>
            </a:graphic>
          </wp:anchor>
        </w:drawing>
      </w:r>
      <w:r w:rsidRPr="00F710DB">
        <w:rPr>
          <w:b/>
          <w:sz w:val="28"/>
          <w:szCs w:val="28"/>
        </w:rPr>
        <w:t xml:space="preserve">  </w:t>
      </w:r>
    </w:p>
    <w:p w14:paraId="77777A9C" w14:textId="77777777" w:rsidR="00955915" w:rsidRPr="00F710DB" w:rsidRDefault="00955915">
      <w:pPr>
        <w:rPr>
          <w:b/>
          <w:sz w:val="28"/>
          <w:szCs w:val="28"/>
        </w:rPr>
      </w:pPr>
    </w:p>
    <w:p w14:paraId="3DA7B246" w14:textId="77777777" w:rsidR="00955915" w:rsidRPr="00F710DB" w:rsidRDefault="00955915">
      <w:pPr>
        <w:rPr>
          <w:b/>
          <w:sz w:val="28"/>
          <w:szCs w:val="28"/>
        </w:rPr>
      </w:pPr>
    </w:p>
    <w:p w14:paraId="656F0E28" w14:textId="77777777" w:rsidR="00955915" w:rsidRPr="00F710DB" w:rsidRDefault="00955915">
      <w:pPr>
        <w:rPr>
          <w:b/>
          <w:sz w:val="28"/>
          <w:szCs w:val="28"/>
        </w:rPr>
      </w:pPr>
    </w:p>
    <w:p w14:paraId="707EEF7E" w14:textId="77777777" w:rsidR="00955915" w:rsidRPr="00F710DB" w:rsidRDefault="00955915">
      <w:pPr>
        <w:rPr>
          <w:b/>
          <w:sz w:val="28"/>
          <w:szCs w:val="28"/>
        </w:rPr>
      </w:pPr>
    </w:p>
    <w:p w14:paraId="50B6A23E" w14:textId="77777777" w:rsidR="00955915" w:rsidRPr="00F710DB" w:rsidRDefault="00955915">
      <w:pPr>
        <w:rPr>
          <w:b/>
          <w:sz w:val="28"/>
          <w:szCs w:val="28"/>
        </w:rPr>
      </w:pPr>
    </w:p>
    <w:p w14:paraId="097B0CE7" w14:textId="77777777" w:rsidR="00955915" w:rsidRPr="00F710DB" w:rsidRDefault="004B1711" w:rsidP="00104F99">
      <w:pPr>
        <w:spacing w:line="360" w:lineRule="auto"/>
        <w:jc w:val="center"/>
        <w:rPr>
          <w:b/>
          <w:sz w:val="28"/>
          <w:szCs w:val="28"/>
        </w:rPr>
      </w:pPr>
      <w:proofErr w:type="spellStart"/>
      <w:r w:rsidRPr="00F710DB">
        <w:rPr>
          <w:b/>
          <w:sz w:val="28"/>
          <w:szCs w:val="28"/>
        </w:rPr>
        <w:t>Departmet</w:t>
      </w:r>
      <w:proofErr w:type="spellEnd"/>
      <w:r w:rsidRPr="00F710DB">
        <w:rPr>
          <w:b/>
          <w:sz w:val="28"/>
          <w:szCs w:val="28"/>
        </w:rPr>
        <w:t xml:space="preserve"> </w:t>
      </w:r>
      <w:proofErr w:type="gramStart"/>
      <w:r w:rsidRPr="00F710DB">
        <w:rPr>
          <w:b/>
          <w:sz w:val="28"/>
          <w:szCs w:val="28"/>
        </w:rPr>
        <w:t>of  Computer</w:t>
      </w:r>
      <w:proofErr w:type="gramEnd"/>
      <w:r w:rsidRPr="00F710DB">
        <w:rPr>
          <w:b/>
          <w:sz w:val="28"/>
          <w:szCs w:val="28"/>
        </w:rPr>
        <w:t xml:space="preserve"> Science &amp; Engineering</w:t>
      </w:r>
    </w:p>
    <w:p w14:paraId="50AAAE5E" w14:textId="77777777" w:rsidR="00955915" w:rsidRPr="00F710DB" w:rsidRDefault="004B1711" w:rsidP="00104F99">
      <w:pPr>
        <w:spacing w:line="360" w:lineRule="auto"/>
        <w:jc w:val="center"/>
        <w:rPr>
          <w:b/>
          <w:sz w:val="28"/>
          <w:szCs w:val="28"/>
        </w:rPr>
      </w:pPr>
      <w:r w:rsidRPr="00F710DB">
        <w:rPr>
          <w:b/>
          <w:sz w:val="28"/>
          <w:szCs w:val="28"/>
        </w:rPr>
        <w:t>Lakshmi Narain College of Technology, Bhopal (M.P.)</w:t>
      </w:r>
    </w:p>
    <w:p w14:paraId="3EF02BAF" w14:textId="77777777" w:rsidR="00104F99" w:rsidRDefault="00104F99" w:rsidP="004B1711">
      <w:pPr>
        <w:jc w:val="center"/>
        <w:rPr>
          <w:b/>
          <w:sz w:val="28"/>
          <w:szCs w:val="28"/>
        </w:rPr>
      </w:pPr>
    </w:p>
    <w:p w14:paraId="1EC8A2C1" w14:textId="77777777" w:rsidR="00104F99" w:rsidRDefault="00104F99" w:rsidP="004B1711">
      <w:pPr>
        <w:jc w:val="center"/>
        <w:rPr>
          <w:b/>
          <w:sz w:val="28"/>
          <w:szCs w:val="28"/>
        </w:rPr>
      </w:pPr>
      <w:r w:rsidRPr="00F710DB">
        <w:rPr>
          <w:b/>
          <w:sz w:val="28"/>
          <w:szCs w:val="28"/>
        </w:rPr>
        <w:t>Session</w:t>
      </w:r>
      <w:r>
        <w:rPr>
          <w:b/>
          <w:sz w:val="28"/>
          <w:szCs w:val="28"/>
        </w:rPr>
        <w:t xml:space="preserve"> </w:t>
      </w:r>
    </w:p>
    <w:p w14:paraId="12189936" w14:textId="77777777" w:rsidR="00B739C4" w:rsidRPr="00F710DB" w:rsidRDefault="009C5885" w:rsidP="004B1711">
      <w:pPr>
        <w:jc w:val="center"/>
        <w:rPr>
          <w:b/>
          <w:sz w:val="16"/>
          <w:szCs w:val="16"/>
        </w:rPr>
      </w:pPr>
      <w:r>
        <w:rPr>
          <w:b/>
          <w:sz w:val="28"/>
          <w:szCs w:val="28"/>
        </w:rPr>
        <w:t>June</w:t>
      </w:r>
      <w:r w:rsidR="002A230E">
        <w:rPr>
          <w:b/>
          <w:sz w:val="28"/>
          <w:szCs w:val="28"/>
        </w:rPr>
        <w:t xml:space="preserve"> 202</w:t>
      </w:r>
      <w:r w:rsidR="0019709C">
        <w:rPr>
          <w:b/>
          <w:sz w:val="28"/>
          <w:szCs w:val="28"/>
        </w:rPr>
        <w:t>1</w:t>
      </w:r>
    </w:p>
    <w:p w14:paraId="54BA70F3" w14:textId="77777777" w:rsidR="00B739C4" w:rsidRPr="00F710DB" w:rsidRDefault="00B739C4">
      <w:pPr>
        <w:jc w:val="center"/>
        <w:rPr>
          <w:b/>
          <w:sz w:val="16"/>
          <w:szCs w:val="16"/>
        </w:rPr>
      </w:pPr>
    </w:p>
    <w:p w14:paraId="0F8C0D4C" w14:textId="77777777" w:rsidR="00B739C4" w:rsidRPr="00F710DB" w:rsidRDefault="00B739C4">
      <w:pPr>
        <w:jc w:val="center"/>
        <w:rPr>
          <w:b/>
          <w:sz w:val="16"/>
          <w:szCs w:val="16"/>
        </w:rPr>
      </w:pPr>
    </w:p>
    <w:p w14:paraId="0AE6C91F" w14:textId="77777777" w:rsidR="00B739C4" w:rsidRPr="00F710DB" w:rsidRDefault="00B739C4">
      <w:pPr>
        <w:jc w:val="center"/>
        <w:rPr>
          <w:b/>
          <w:sz w:val="16"/>
          <w:szCs w:val="16"/>
        </w:rPr>
      </w:pPr>
    </w:p>
    <w:p w14:paraId="52BE59B1" w14:textId="77777777" w:rsidR="00F768AE" w:rsidRPr="00F710DB" w:rsidRDefault="00F768AE">
      <w:pPr>
        <w:rPr>
          <w:b/>
          <w:sz w:val="28"/>
          <w:szCs w:val="28"/>
        </w:rPr>
      </w:pPr>
    </w:p>
    <w:p w14:paraId="6B83B450" w14:textId="77777777" w:rsidR="00C44136" w:rsidRPr="00F710DB" w:rsidRDefault="00955915" w:rsidP="009C5885">
      <w:pPr>
        <w:rPr>
          <w:b/>
          <w:sz w:val="32"/>
          <w:szCs w:val="32"/>
        </w:rPr>
      </w:pPr>
      <w:r w:rsidRPr="00F710DB">
        <w:rPr>
          <w:b/>
          <w:sz w:val="28"/>
          <w:szCs w:val="28"/>
        </w:rPr>
        <w:lastRenderedPageBreak/>
        <w:t xml:space="preserve">                                    </w:t>
      </w:r>
      <w:r w:rsidR="008D6DEA" w:rsidRPr="00F710DB">
        <w:rPr>
          <w:b/>
          <w:sz w:val="32"/>
          <w:szCs w:val="32"/>
        </w:rPr>
        <w:t xml:space="preserve">  </w:t>
      </w:r>
    </w:p>
    <w:p w14:paraId="36A9592C" w14:textId="77777777" w:rsidR="00955915" w:rsidRPr="00F710DB" w:rsidRDefault="008D6DEA" w:rsidP="008D6DEA">
      <w:pPr>
        <w:pStyle w:val="BodyText2"/>
        <w:ind w:left="-360" w:right="-511"/>
        <w:rPr>
          <w:sz w:val="36"/>
          <w:szCs w:val="36"/>
        </w:rPr>
      </w:pPr>
      <w:r w:rsidRPr="00F710DB">
        <w:rPr>
          <w:b/>
          <w:sz w:val="32"/>
          <w:szCs w:val="32"/>
        </w:rPr>
        <w:t xml:space="preserve">  </w:t>
      </w:r>
      <w:smartTag w:uri="urn:schemas-microsoft-com:office:smarttags" w:element="PlaceName">
        <w:r w:rsidR="00955915" w:rsidRPr="00F710DB">
          <w:rPr>
            <w:sz w:val="36"/>
            <w:szCs w:val="36"/>
          </w:rPr>
          <w:t>LAKSHMI</w:t>
        </w:r>
      </w:smartTag>
      <w:r w:rsidR="00955915" w:rsidRPr="00F710DB">
        <w:rPr>
          <w:sz w:val="36"/>
          <w:szCs w:val="36"/>
        </w:rPr>
        <w:t xml:space="preserve"> </w:t>
      </w:r>
      <w:smartTag w:uri="urn:schemas-microsoft-com:office:smarttags" w:element="PlaceName">
        <w:r w:rsidR="00955915" w:rsidRPr="00F710DB">
          <w:rPr>
            <w:sz w:val="36"/>
            <w:szCs w:val="36"/>
          </w:rPr>
          <w:t>NARAIN</w:t>
        </w:r>
      </w:smartTag>
      <w:r w:rsidR="00955915" w:rsidRPr="00F710DB">
        <w:rPr>
          <w:sz w:val="36"/>
          <w:szCs w:val="36"/>
        </w:rPr>
        <w:t xml:space="preserve"> </w:t>
      </w:r>
      <w:smartTag w:uri="urn:schemas-microsoft-com:office:smarttags" w:element="PlaceType">
        <w:r w:rsidR="00955915" w:rsidRPr="00F710DB">
          <w:rPr>
            <w:sz w:val="36"/>
            <w:szCs w:val="36"/>
          </w:rPr>
          <w:t>COLLEGE</w:t>
        </w:r>
      </w:smartTag>
      <w:r w:rsidR="00955915" w:rsidRPr="00F710DB">
        <w:rPr>
          <w:sz w:val="36"/>
          <w:szCs w:val="36"/>
        </w:rPr>
        <w:t xml:space="preserve"> OF TECHNOLOGY, </w:t>
      </w:r>
      <w:smartTag w:uri="urn:schemas-microsoft-com:office:smarttags" w:element="place">
        <w:smartTag w:uri="urn:schemas-microsoft-com:office:smarttags" w:element="City">
          <w:r w:rsidR="00955915" w:rsidRPr="00F710DB">
            <w:rPr>
              <w:sz w:val="36"/>
              <w:szCs w:val="36"/>
            </w:rPr>
            <w:t>BHOPAL</w:t>
          </w:r>
        </w:smartTag>
      </w:smartTag>
    </w:p>
    <w:p w14:paraId="19CECD6B" w14:textId="77777777" w:rsidR="00955915" w:rsidRPr="00F710DB" w:rsidRDefault="00955915" w:rsidP="00180E21">
      <w:pPr>
        <w:jc w:val="center"/>
        <w:rPr>
          <w:sz w:val="28"/>
          <w:szCs w:val="28"/>
        </w:rPr>
      </w:pPr>
      <w:r w:rsidRPr="00F710DB">
        <w:rPr>
          <w:b/>
          <w:sz w:val="28"/>
          <w:szCs w:val="28"/>
        </w:rPr>
        <w:t>DEPARTMENT OF COMPUTER SCIENCE &amp; ENGINEERING</w:t>
      </w:r>
    </w:p>
    <w:p w14:paraId="2DAB52F2" w14:textId="77777777" w:rsidR="00955915" w:rsidRPr="00F710DB" w:rsidRDefault="00104F99">
      <w:pPr>
        <w:jc w:val="center"/>
        <w:rPr>
          <w:sz w:val="28"/>
          <w:szCs w:val="28"/>
        </w:rPr>
      </w:pPr>
      <w:r>
        <w:rPr>
          <w:noProof/>
          <w:sz w:val="28"/>
          <w:szCs w:val="28"/>
        </w:rPr>
        <w:drawing>
          <wp:anchor distT="0" distB="0" distL="114935" distR="114935" simplePos="0" relativeHeight="251660800" behindDoc="0" locked="0" layoutInCell="1" allowOverlap="1" wp14:anchorId="74A82CFD" wp14:editId="72D2CC7C">
            <wp:simplePos x="0" y="0"/>
            <wp:positionH relativeFrom="column">
              <wp:posOffset>2305050</wp:posOffset>
            </wp:positionH>
            <wp:positionV relativeFrom="paragraph">
              <wp:posOffset>179070</wp:posOffset>
            </wp:positionV>
            <wp:extent cx="1314450" cy="136207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314450" cy="1362075"/>
                    </a:xfrm>
                    <a:prstGeom prst="rect">
                      <a:avLst/>
                    </a:prstGeom>
                    <a:solidFill>
                      <a:srgbClr val="FFFFFF"/>
                    </a:solidFill>
                    <a:ln w="9525">
                      <a:noFill/>
                      <a:miter lim="800000"/>
                      <a:headEnd/>
                      <a:tailEnd/>
                    </a:ln>
                  </pic:spPr>
                </pic:pic>
              </a:graphicData>
            </a:graphic>
          </wp:anchor>
        </w:drawing>
      </w:r>
    </w:p>
    <w:p w14:paraId="2099D5EC" w14:textId="77777777" w:rsidR="00104F99" w:rsidRDefault="00104F99">
      <w:pPr>
        <w:pStyle w:val="Heading3"/>
        <w:jc w:val="center"/>
        <w:rPr>
          <w:rFonts w:ascii="Times New Roman" w:hAnsi="Times New Roman" w:cs="Times New Roman"/>
          <w:sz w:val="28"/>
          <w:szCs w:val="28"/>
        </w:rPr>
      </w:pPr>
    </w:p>
    <w:p w14:paraId="48B08791" w14:textId="77777777" w:rsidR="00104F99" w:rsidRDefault="00104F99">
      <w:pPr>
        <w:pStyle w:val="Heading3"/>
        <w:jc w:val="center"/>
        <w:rPr>
          <w:rFonts w:ascii="Times New Roman" w:hAnsi="Times New Roman" w:cs="Times New Roman"/>
          <w:sz w:val="28"/>
          <w:szCs w:val="28"/>
        </w:rPr>
      </w:pPr>
    </w:p>
    <w:p w14:paraId="374D8E6F" w14:textId="77777777" w:rsidR="00104F99" w:rsidRDefault="00104F99">
      <w:pPr>
        <w:pStyle w:val="Heading3"/>
        <w:jc w:val="center"/>
        <w:rPr>
          <w:rFonts w:ascii="Times New Roman" w:hAnsi="Times New Roman" w:cs="Times New Roman"/>
          <w:sz w:val="28"/>
          <w:szCs w:val="28"/>
        </w:rPr>
      </w:pPr>
    </w:p>
    <w:p w14:paraId="355DFA1D" w14:textId="77777777" w:rsidR="00104F99" w:rsidRDefault="00104F99">
      <w:pPr>
        <w:pStyle w:val="Heading3"/>
        <w:jc w:val="center"/>
        <w:rPr>
          <w:rFonts w:ascii="Times New Roman" w:hAnsi="Times New Roman" w:cs="Times New Roman"/>
          <w:sz w:val="28"/>
          <w:szCs w:val="28"/>
        </w:rPr>
      </w:pPr>
    </w:p>
    <w:p w14:paraId="7150F071" w14:textId="77777777" w:rsidR="00955915" w:rsidRPr="00F710DB" w:rsidRDefault="00955915">
      <w:pPr>
        <w:pStyle w:val="Heading3"/>
        <w:jc w:val="center"/>
        <w:rPr>
          <w:rFonts w:ascii="Times New Roman" w:hAnsi="Times New Roman" w:cs="Times New Roman"/>
          <w:sz w:val="28"/>
          <w:szCs w:val="28"/>
        </w:rPr>
      </w:pPr>
      <w:r w:rsidRPr="00F710DB">
        <w:rPr>
          <w:rFonts w:ascii="Times New Roman" w:hAnsi="Times New Roman" w:cs="Times New Roman"/>
          <w:sz w:val="28"/>
          <w:szCs w:val="28"/>
        </w:rPr>
        <w:t>CERTIFICATE</w:t>
      </w:r>
    </w:p>
    <w:p w14:paraId="49250AF3" w14:textId="77777777" w:rsidR="00955915" w:rsidRPr="00F710DB" w:rsidRDefault="00955915"/>
    <w:p w14:paraId="2D21D555" w14:textId="77777777" w:rsidR="00955915" w:rsidRPr="00F710DB" w:rsidRDefault="00955915">
      <w:pPr>
        <w:pStyle w:val="BlockText"/>
        <w:ind w:left="0" w:right="0"/>
        <w:rPr>
          <w:rFonts w:ascii="Times New Roman" w:hAnsi="Times New Roman"/>
        </w:rPr>
      </w:pPr>
      <w:r w:rsidRPr="00F710DB">
        <w:rPr>
          <w:rFonts w:ascii="Times New Roman" w:hAnsi="Times New Roman"/>
        </w:rPr>
        <w:t xml:space="preserve">This is to certify that the work embodied in this project work entitled </w:t>
      </w:r>
      <w:r w:rsidRPr="00F710DB">
        <w:rPr>
          <w:rFonts w:ascii="Times New Roman" w:hAnsi="Times New Roman"/>
          <w:b/>
        </w:rPr>
        <w:t>”Project Title”</w:t>
      </w:r>
      <w:r w:rsidRPr="00F710DB">
        <w:rPr>
          <w:rFonts w:ascii="Times New Roman" w:hAnsi="Times New Roman"/>
        </w:rPr>
        <w:t xml:space="preserve"> has been satisfactorily completed by the </w:t>
      </w:r>
      <w:r w:rsidRPr="00F710DB">
        <w:rPr>
          <w:rFonts w:ascii="Times New Roman" w:hAnsi="Times New Roman"/>
          <w:b/>
        </w:rPr>
        <w:t>Student Name 1</w:t>
      </w:r>
      <w:r w:rsidRPr="00F710DB">
        <w:rPr>
          <w:rFonts w:ascii="Times New Roman" w:hAnsi="Times New Roman"/>
        </w:rPr>
        <w:t xml:space="preserve"> (Roll No.),</w:t>
      </w:r>
      <w:r w:rsidRPr="00F710DB">
        <w:rPr>
          <w:rFonts w:ascii="Times New Roman" w:hAnsi="Times New Roman"/>
          <w:b/>
        </w:rPr>
        <w:t xml:space="preserve"> Student Name 2</w:t>
      </w:r>
      <w:r w:rsidRPr="00F710DB">
        <w:rPr>
          <w:rFonts w:ascii="Times New Roman" w:hAnsi="Times New Roman"/>
        </w:rPr>
        <w:t xml:space="preserve"> (Roll No.) ,</w:t>
      </w:r>
      <w:r w:rsidRPr="00F710DB">
        <w:rPr>
          <w:rFonts w:ascii="Times New Roman" w:hAnsi="Times New Roman"/>
          <w:b/>
        </w:rPr>
        <w:t xml:space="preserve"> Student Name 3</w:t>
      </w:r>
      <w:r w:rsidR="004115D1">
        <w:rPr>
          <w:rFonts w:ascii="Times New Roman" w:hAnsi="Times New Roman"/>
        </w:rPr>
        <w:t xml:space="preserve"> (Roll No.)</w:t>
      </w:r>
      <w:r w:rsidRPr="00F710DB">
        <w:rPr>
          <w:rFonts w:ascii="Times New Roman" w:hAnsi="Times New Roman"/>
        </w:rPr>
        <w:t>,</w:t>
      </w:r>
      <w:r w:rsidRPr="00F710DB">
        <w:rPr>
          <w:rFonts w:ascii="Times New Roman" w:hAnsi="Times New Roman"/>
          <w:b/>
        </w:rPr>
        <w:t xml:space="preserve"> Student Name 4</w:t>
      </w:r>
      <w:r w:rsidRPr="00F710DB">
        <w:rPr>
          <w:rFonts w:ascii="Times New Roman" w:hAnsi="Times New Roman"/>
        </w:rPr>
        <w:t xml:space="preserve"> (Roll No.). It is a bonafide piece of work, carried out under the guidance in </w:t>
      </w:r>
      <w:r w:rsidRPr="00F710DB">
        <w:rPr>
          <w:rFonts w:ascii="Times New Roman" w:hAnsi="Times New Roman"/>
          <w:b/>
        </w:rPr>
        <w:t>Department of Computer Science &amp; Engineering</w:t>
      </w:r>
      <w:r w:rsidRPr="00F710DB">
        <w:rPr>
          <w:rFonts w:ascii="Times New Roman" w:hAnsi="Times New Roman"/>
        </w:rPr>
        <w:t>,</w:t>
      </w:r>
      <w:r w:rsidR="00825BA8" w:rsidRPr="00F710DB">
        <w:rPr>
          <w:rFonts w:ascii="Times New Roman" w:hAnsi="Times New Roman"/>
        </w:rPr>
        <w:t xml:space="preserve"> </w:t>
      </w:r>
      <w:r w:rsidRPr="00F710DB">
        <w:rPr>
          <w:rFonts w:ascii="Times New Roman" w:hAnsi="Times New Roman"/>
          <w:b/>
          <w:bCs/>
        </w:rPr>
        <w:t>Lakshmi Narain College of Technology,</w:t>
      </w:r>
      <w:r w:rsidR="00825BA8" w:rsidRPr="00F710DB">
        <w:rPr>
          <w:rFonts w:ascii="Times New Roman" w:hAnsi="Times New Roman"/>
          <w:b/>
          <w:bCs/>
        </w:rPr>
        <w:t xml:space="preserve"> </w:t>
      </w:r>
      <w:r w:rsidRPr="00F710DB">
        <w:rPr>
          <w:rFonts w:ascii="Times New Roman" w:hAnsi="Times New Roman"/>
          <w:b/>
          <w:bCs/>
        </w:rPr>
        <w:t>Bhopal</w:t>
      </w:r>
      <w:r w:rsidRPr="00F710DB">
        <w:rPr>
          <w:rFonts w:ascii="Times New Roman" w:hAnsi="Times New Roman"/>
        </w:rPr>
        <w:t xml:space="preserve"> for the partial fulfillment of the </w:t>
      </w:r>
      <w:r w:rsidRPr="00F710DB">
        <w:rPr>
          <w:rFonts w:ascii="Times New Roman" w:hAnsi="Times New Roman"/>
          <w:b/>
          <w:bCs/>
        </w:rPr>
        <w:t xml:space="preserve">Bachelor of </w:t>
      </w:r>
      <w:r w:rsidR="0019709C" w:rsidRPr="0019709C">
        <w:rPr>
          <w:rFonts w:ascii="Times New Roman" w:hAnsi="Times New Roman"/>
          <w:b/>
          <w:bCs/>
        </w:rPr>
        <w:t>Technology</w:t>
      </w:r>
      <w:r w:rsidR="002A230E" w:rsidRPr="0019709C">
        <w:rPr>
          <w:rFonts w:ascii="Times New Roman" w:hAnsi="Times New Roman"/>
          <w:b/>
          <w:bCs/>
        </w:rPr>
        <w:t xml:space="preserve"> </w:t>
      </w:r>
      <w:r w:rsidR="002A230E">
        <w:rPr>
          <w:rFonts w:ascii="Times New Roman" w:hAnsi="Times New Roman"/>
        </w:rPr>
        <w:t>during the academic year 2020-2021</w:t>
      </w:r>
      <w:r w:rsidR="00E06C97" w:rsidRPr="00F710DB">
        <w:rPr>
          <w:rFonts w:ascii="Times New Roman" w:hAnsi="Times New Roman"/>
        </w:rPr>
        <w:t>.</w:t>
      </w:r>
    </w:p>
    <w:p w14:paraId="0601FB8B" w14:textId="77777777" w:rsidR="00955915" w:rsidRPr="00F710DB" w:rsidRDefault="00955915">
      <w:pPr>
        <w:rPr>
          <w:color w:val="000000"/>
          <w:sz w:val="28"/>
          <w:szCs w:val="28"/>
        </w:rPr>
      </w:pPr>
      <w:r w:rsidRPr="00F710DB">
        <w:rPr>
          <w:color w:val="000000"/>
          <w:sz w:val="28"/>
          <w:szCs w:val="28"/>
        </w:rPr>
        <w:t xml:space="preserve">                                    </w:t>
      </w:r>
    </w:p>
    <w:p w14:paraId="151BB8EC" w14:textId="77777777" w:rsidR="0019709C" w:rsidRPr="0019709C" w:rsidRDefault="0019709C" w:rsidP="0019709C"/>
    <w:p w14:paraId="6391FCC4" w14:textId="77777777" w:rsidR="00955915" w:rsidRPr="00F710DB" w:rsidRDefault="00955915">
      <w:pPr>
        <w:pStyle w:val="Heading2"/>
        <w:rPr>
          <w:rFonts w:ascii="Times New Roman" w:hAnsi="Times New Roman"/>
          <w:b w:val="0"/>
          <w:bCs w:val="0"/>
          <w:sz w:val="32"/>
        </w:rPr>
      </w:pPr>
      <w:r w:rsidRPr="00F710DB">
        <w:rPr>
          <w:rFonts w:ascii="Times New Roman" w:hAnsi="Times New Roman"/>
          <w:b w:val="0"/>
          <w:bCs w:val="0"/>
          <w:sz w:val="32"/>
        </w:rPr>
        <w:t>Guide Name</w:t>
      </w:r>
    </w:p>
    <w:p w14:paraId="729ACC88" w14:textId="77777777" w:rsidR="00955915" w:rsidRPr="00F710DB" w:rsidRDefault="00955915">
      <w:pPr>
        <w:jc w:val="center"/>
        <w:rPr>
          <w:b/>
          <w:color w:val="000000"/>
          <w:sz w:val="28"/>
        </w:rPr>
      </w:pPr>
      <w:r w:rsidRPr="00F710DB">
        <w:rPr>
          <w:bCs/>
          <w:sz w:val="28"/>
        </w:rPr>
        <w:t xml:space="preserve">Designation    </w:t>
      </w:r>
      <w:r w:rsidRPr="00F710DB">
        <w:rPr>
          <w:b/>
          <w:sz w:val="28"/>
        </w:rPr>
        <w:t xml:space="preserve">                                                                         </w:t>
      </w:r>
      <w:r w:rsidRPr="00F710DB">
        <w:rPr>
          <w:b/>
          <w:color w:val="000000"/>
          <w:sz w:val="28"/>
        </w:rPr>
        <w:t xml:space="preserve">                                                                                  (GUIDE)</w:t>
      </w:r>
    </w:p>
    <w:p w14:paraId="37A57BBC" w14:textId="77777777" w:rsidR="00955915" w:rsidRPr="00F710DB" w:rsidRDefault="00955915">
      <w:pPr>
        <w:jc w:val="center"/>
        <w:rPr>
          <w:b/>
          <w:color w:val="000000"/>
          <w:sz w:val="28"/>
        </w:rPr>
      </w:pPr>
    </w:p>
    <w:p w14:paraId="6288BEBA" w14:textId="77777777" w:rsidR="00955915" w:rsidRPr="00F710DB" w:rsidRDefault="00955915">
      <w:pPr>
        <w:jc w:val="center"/>
        <w:rPr>
          <w:b/>
          <w:color w:val="000000"/>
          <w:sz w:val="28"/>
        </w:rPr>
      </w:pPr>
    </w:p>
    <w:p w14:paraId="3309C0D6" w14:textId="77777777" w:rsidR="00955915" w:rsidRPr="00F710DB" w:rsidRDefault="00955915">
      <w:pPr>
        <w:jc w:val="center"/>
        <w:rPr>
          <w:sz w:val="28"/>
          <w:szCs w:val="28"/>
        </w:rPr>
      </w:pPr>
      <w:r w:rsidRPr="00F710DB">
        <w:rPr>
          <w:sz w:val="28"/>
          <w:szCs w:val="28"/>
        </w:rPr>
        <w:t>Approved By</w:t>
      </w:r>
    </w:p>
    <w:p w14:paraId="18378E5D" w14:textId="77777777" w:rsidR="00380CA9" w:rsidRDefault="00380CA9">
      <w:pPr>
        <w:jc w:val="center"/>
        <w:rPr>
          <w:b/>
        </w:rPr>
      </w:pPr>
    </w:p>
    <w:p w14:paraId="265D373D" w14:textId="77777777" w:rsidR="0019709C" w:rsidRPr="00F710DB" w:rsidRDefault="0019709C">
      <w:pPr>
        <w:jc w:val="center"/>
        <w:rPr>
          <w:b/>
        </w:rPr>
      </w:pPr>
    </w:p>
    <w:p w14:paraId="611CF480" w14:textId="77777777" w:rsidR="00955915" w:rsidRPr="00F710DB" w:rsidRDefault="00104F99">
      <w:pPr>
        <w:jc w:val="center"/>
        <w:rPr>
          <w:b/>
          <w:sz w:val="28"/>
        </w:rPr>
      </w:pPr>
      <w:r w:rsidRPr="00F710DB">
        <w:rPr>
          <w:b/>
          <w:sz w:val="28"/>
        </w:rPr>
        <w:t>Prof</w:t>
      </w:r>
      <w:r>
        <w:rPr>
          <w:b/>
          <w:sz w:val="28"/>
        </w:rPr>
        <w:t xml:space="preserve">essor </w:t>
      </w:r>
      <w:r w:rsidRPr="00F710DB">
        <w:rPr>
          <w:b/>
          <w:sz w:val="28"/>
        </w:rPr>
        <w:t>&amp;</w:t>
      </w:r>
      <w:r w:rsidR="00955915" w:rsidRPr="00F710DB">
        <w:rPr>
          <w:b/>
          <w:sz w:val="28"/>
        </w:rPr>
        <w:t xml:space="preserve"> Head</w:t>
      </w:r>
    </w:p>
    <w:p w14:paraId="2EDCCE6F" w14:textId="77777777" w:rsidR="00955915" w:rsidRPr="00F710DB" w:rsidRDefault="00955915">
      <w:pPr>
        <w:pStyle w:val="Heading1"/>
        <w:rPr>
          <w:sz w:val="28"/>
        </w:rPr>
      </w:pPr>
      <w:r w:rsidRPr="00F710DB">
        <w:rPr>
          <w:sz w:val="28"/>
        </w:rPr>
        <w:t>Department of Computer Science &amp; Engineering</w:t>
      </w:r>
    </w:p>
    <w:p w14:paraId="67E83C6F" w14:textId="77777777" w:rsidR="00955915" w:rsidRPr="00F710DB" w:rsidRDefault="00955915">
      <w:pPr>
        <w:jc w:val="center"/>
        <w:rPr>
          <w:sz w:val="28"/>
          <w:szCs w:val="28"/>
        </w:rPr>
      </w:pPr>
    </w:p>
    <w:p w14:paraId="53634C6F" w14:textId="77777777" w:rsidR="00955915" w:rsidRPr="00F710DB" w:rsidRDefault="00955915">
      <w:pPr>
        <w:jc w:val="center"/>
        <w:rPr>
          <w:sz w:val="28"/>
          <w:szCs w:val="28"/>
        </w:rPr>
      </w:pPr>
    </w:p>
    <w:p w14:paraId="23781D8F" w14:textId="77777777" w:rsidR="00955915" w:rsidRPr="00F710DB" w:rsidRDefault="00955915">
      <w:pPr>
        <w:jc w:val="center"/>
        <w:rPr>
          <w:sz w:val="28"/>
          <w:szCs w:val="28"/>
        </w:rPr>
      </w:pPr>
    </w:p>
    <w:p w14:paraId="5212CB9E" w14:textId="77777777" w:rsidR="00955915" w:rsidRPr="00F710DB" w:rsidRDefault="00955915">
      <w:pPr>
        <w:rPr>
          <w:b/>
          <w:sz w:val="28"/>
          <w:szCs w:val="28"/>
        </w:rPr>
      </w:pPr>
      <w:r w:rsidRPr="00F710DB">
        <w:rPr>
          <w:b/>
          <w:sz w:val="28"/>
          <w:szCs w:val="28"/>
        </w:rPr>
        <w:t xml:space="preserve">                                                      </w:t>
      </w:r>
    </w:p>
    <w:p w14:paraId="361A4FFB" w14:textId="77777777" w:rsidR="00955915" w:rsidRPr="00F710DB" w:rsidRDefault="00955915">
      <w:pPr>
        <w:rPr>
          <w:sz w:val="16"/>
          <w:szCs w:val="16"/>
        </w:rPr>
      </w:pPr>
      <w:r w:rsidRPr="00F710DB">
        <w:rPr>
          <w:b/>
          <w:sz w:val="28"/>
          <w:szCs w:val="28"/>
        </w:rPr>
        <w:t xml:space="preserve">                                                                                                                          </w:t>
      </w:r>
    </w:p>
    <w:p w14:paraId="2A7B1305" w14:textId="77777777" w:rsidR="00B739C4" w:rsidRPr="00F710DB" w:rsidRDefault="00B739C4">
      <w:pPr>
        <w:pStyle w:val="BodyText2"/>
        <w:ind w:left="-360" w:right="-511"/>
        <w:jc w:val="center"/>
        <w:rPr>
          <w:b/>
          <w:sz w:val="32"/>
          <w:szCs w:val="32"/>
        </w:rPr>
      </w:pPr>
    </w:p>
    <w:p w14:paraId="4E95818E" w14:textId="77777777" w:rsidR="00FA002E" w:rsidRPr="00F710DB" w:rsidRDefault="00FA002E" w:rsidP="00FA002E">
      <w:pPr>
        <w:pStyle w:val="BodyText2"/>
        <w:ind w:left="-360" w:right="-511"/>
        <w:rPr>
          <w:sz w:val="36"/>
          <w:szCs w:val="36"/>
        </w:rPr>
      </w:pPr>
      <w:r w:rsidRPr="00F710DB">
        <w:rPr>
          <w:sz w:val="36"/>
          <w:szCs w:val="36"/>
        </w:rPr>
        <w:lastRenderedPageBreak/>
        <w:t xml:space="preserve">  LAKSHMI NARAIN COLLEGE OF TECHNOLOGY, BHOPAL</w:t>
      </w:r>
    </w:p>
    <w:p w14:paraId="5897FD26" w14:textId="77777777" w:rsidR="00955915" w:rsidRPr="00F710DB" w:rsidRDefault="00FA002E" w:rsidP="00FA002E">
      <w:pPr>
        <w:rPr>
          <w:sz w:val="28"/>
          <w:szCs w:val="28"/>
        </w:rPr>
      </w:pPr>
      <w:r w:rsidRPr="00F710DB">
        <w:rPr>
          <w:b/>
          <w:sz w:val="28"/>
          <w:szCs w:val="28"/>
        </w:rPr>
        <w:t xml:space="preserve">       DEPARTMENT OF COMPUTER SCIENCE &amp; ENGINEERING</w:t>
      </w:r>
    </w:p>
    <w:p w14:paraId="59D78F77" w14:textId="77777777" w:rsidR="00955915" w:rsidRPr="00F710DB" w:rsidRDefault="00955915">
      <w:pPr>
        <w:jc w:val="center"/>
        <w:rPr>
          <w:b/>
          <w:sz w:val="28"/>
          <w:szCs w:val="28"/>
        </w:rPr>
      </w:pPr>
    </w:p>
    <w:p w14:paraId="3DA7C151" w14:textId="77777777" w:rsidR="00955915" w:rsidRPr="00F710DB" w:rsidRDefault="00955915">
      <w:pPr>
        <w:jc w:val="center"/>
        <w:rPr>
          <w:b/>
          <w:sz w:val="28"/>
          <w:szCs w:val="28"/>
        </w:rPr>
      </w:pPr>
    </w:p>
    <w:p w14:paraId="67B00848" w14:textId="77777777" w:rsidR="00955915" w:rsidRPr="00F710DB" w:rsidRDefault="008A4210" w:rsidP="008A4210">
      <w:pPr>
        <w:jc w:val="center"/>
        <w:rPr>
          <w:b/>
          <w:caps/>
          <w:sz w:val="28"/>
          <w:szCs w:val="28"/>
        </w:rPr>
      </w:pPr>
      <w:r w:rsidRPr="00F710DB">
        <w:rPr>
          <w:b/>
          <w:caps/>
          <w:sz w:val="28"/>
          <w:szCs w:val="28"/>
        </w:rPr>
        <w:t>Acknowledgement</w:t>
      </w:r>
    </w:p>
    <w:p w14:paraId="673A9369" w14:textId="77777777" w:rsidR="00955915" w:rsidRPr="00F710DB" w:rsidRDefault="00955915">
      <w:pPr>
        <w:jc w:val="both"/>
        <w:rPr>
          <w:sz w:val="28"/>
          <w:szCs w:val="28"/>
        </w:rPr>
      </w:pPr>
    </w:p>
    <w:p w14:paraId="4D361A81" w14:textId="77777777" w:rsidR="00955915" w:rsidRPr="00F710DB" w:rsidRDefault="00955915">
      <w:pPr>
        <w:jc w:val="both"/>
        <w:rPr>
          <w:sz w:val="28"/>
          <w:szCs w:val="28"/>
        </w:rPr>
      </w:pPr>
    </w:p>
    <w:p w14:paraId="2FA3AE44" w14:textId="77777777" w:rsidR="007525EE" w:rsidRPr="00F710DB" w:rsidRDefault="00BB7F06" w:rsidP="0019709C">
      <w:pPr>
        <w:spacing w:line="360" w:lineRule="auto"/>
        <w:jc w:val="both"/>
        <w:rPr>
          <w:sz w:val="28"/>
          <w:szCs w:val="28"/>
        </w:rPr>
      </w:pPr>
      <w:r w:rsidRPr="00F710DB">
        <w:rPr>
          <w:sz w:val="28"/>
          <w:szCs w:val="28"/>
        </w:rPr>
        <w:tab/>
      </w:r>
      <w:r w:rsidR="00F56CC2" w:rsidRPr="00F710DB">
        <w:rPr>
          <w:sz w:val="28"/>
          <w:szCs w:val="28"/>
        </w:rPr>
        <w:t>We</w:t>
      </w:r>
      <w:r w:rsidRPr="00F710DB">
        <w:rPr>
          <w:sz w:val="28"/>
          <w:szCs w:val="28"/>
        </w:rPr>
        <w:t xml:space="preserve"> express </w:t>
      </w:r>
      <w:r w:rsidR="00F56CC2" w:rsidRPr="00F710DB">
        <w:rPr>
          <w:sz w:val="28"/>
          <w:szCs w:val="28"/>
        </w:rPr>
        <w:t>our</w:t>
      </w:r>
      <w:r w:rsidRPr="00F710DB">
        <w:rPr>
          <w:sz w:val="28"/>
          <w:szCs w:val="28"/>
        </w:rPr>
        <w:t xml:space="preserve"> deep sense of gratitude to Prof. …………………….  (Guide) department </w:t>
      </w:r>
      <w:r w:rsidR="00F56CC2" w:rsidRPr="00F710DB">
        <w:rPr>
          <w:sz w:val="28"/>
          <w:szCs w:val="28"/>
        </w:rPr>
        <w:t>of Computer</w:t>
      </w:r>
      <w:r w:rsidRPr="00F710DB">
        <w:rPr>
          <w:sz w:val="28"/>
          <w:szCs w:val="28"/>
        </w:rPr>
        <w:t xml:space="preserve"> Science &amp; Engineering L.N.C.T., </w:t>
      </w:r>
      <w:smartTag w:uri="urn:schemas-microsoft-com:office:smarttags" w:element="City">
        <w:smartTag w:uri="urn:schemas-microsoft-com:office:smarttags" w:element="place">
          <w:r w:rsidRPr="00F710DB">
            <w:rPr>
              <w:sz w:val="28"/>
              <w:szCs w:val="28"/>
            </w:rPr>
            <w:t>Bhopal</w:t>
          </w:r>
        </w:smartTag>
      </w:smartTag>
      <w:r w:rsidRPr="00F710DB">
        <w:rPr>
          <w:sz w:val="28"/>
          <w:szCs w:val="28"/>
        </w:rPr>
        <w:t xml:space="preserve">.  Whose </w:t>
      </w:r>
      <w:r w:rsidR="00F56CC2" w:rsidRPr="00F710DB">
        <w:rPr>
          <w:sz w:val="28"/>
          <w:szCs w:val="28"/>
        </w:rPr>
        <w:t>kindness valuable</w:t>
      </w:r>
      <w:r w:rsidRPr="00F710DB">
        <w:rPr>
          <w:sz w:val="28"/>
          <w:szCs w:val="28"/>
        </w:rPr>
        <w:t xml:space="preserve"> guidance </w:t>
      </w:r>
      <w:proofErr w:type="gramStart"/>
      <w:r w:rsidRPr="00F710DB">
        <w:rPr>
          <w:sz w:val="28"/>
          <w:szCs w:val="28"/>
        </w:rPr>
        <w:t xml:space="preserve">and  </w:t>
      </w:r>
      <w:r w:rsidR="007525EE" w:rsidRPr="00F710DB">
        <w:rPr>
          <w:sz w:val="28"/>
          <w:szCs w:val="28"/>
        </w:rPr>
        <w:t>timely</w:t>
      </w:r>
      <w:proofErr w:type="gramEnd"/>
      <w:r w:rsidR="007525EE" w:rsidRPr="00F710DB">
        <w:rPr>
          <w:sz w:val="28"/>
          <w:szCs w:val="28"/>
        </w:rPr>
        <w:t xml:space="preserve"> help encouraged me to complete this project.  </w:t>
      </w:r>
    </w:p>
    <w:p w14:paraId="356133A8" w14:textId="77777777" w:rsidR="007525EE" w:rsidRPr="00F710DB" w:rsidRDefault="007525EE" w:rsidP="0019709C">
      <w:pPr>
        <w:spacing w:line="360" w:lineRule="auto"/>
        <w:jc w:val="both"/>
        <w:rPr>
          <w:sz w:val="28"/>
          <w:szCs w:val="28"/>
        </w:rPr>
      </w:pPr>
    </w:p>
    <w:p w14:paraId="6D077C69" w14:textId="77777777" w:rsidR="008A4210" w:rsidRPr="00F710DB" w:rsidRDefault="00F56CC2" w:rsidP="0019709C">
      <w:pPr>
        <w:spacing w:line="360" w:lineRule="auto"/>
        <w:jc w:val="both"/>
        <w:rPr>
          <w:sz w:val="28"/>
          <w:szCs w:val="28"/>
        </w:rPr>
      </w:pPr>
      <w:r w:rsidRPr="00F710DB">
        <w:rPr>
          <w:sz w:val="28"/>
          <w:szCs w:val="28"/>
        </w:rPr>
        <w:tab/>
        <w:t xml:space="preserve">A special thank </w:t>
      </w:r>
      <w:r w:rsidR="00C543B2" w:rsidRPr="00F710DB">
        <w:rPr>
          <w:sz w:val="28"/>
          <w:szCs w:val="28"/>
        </w:rPr>
        <w:t>goes to Dr</w:t>
      </w:r>
      <w:r w:rsidR="007525EE" w:rsidRPr="00F710DB">
        <w:rPr>
          <w:sz w:val="28"/>
          <w:szCs w:val="28"/>
        </w:rPr>
        <w:t xml:space="preserve">. </w:t>
      </w:r>
      <w:r w:rsidR="002A230E">
        <w:rPr>
          <w:sz w:val="28"/>
          <w:szCs w:val="28"/>
        </w:rPr>
        <w:t>Bhupesh Gour</w:t>
      </w:r>
      <w:r w:rsidR="007525EE" w:rsidRPr="00F710DB">
        <w:rPr>
          <w:sz w:val="28"/>
          <w:szCs w:val="28"/>
        </w:rPr>
        <w:t xml:space="preserve"> (HOD)</w:t>
      </w:r>
      <w:r w:rsidR="00E45679" w:rsidRPr="00F710DB">
        <w:rPr>
          <w:sz w:val="28"/>
          <w:szCs w:val="28"/>
        </w:rPr>
        <w:t xml:space="preserve"> </w:t>
      </w:r>
      <w:r w:rsidR="007525EE" w:rsidRPr="00F710DB">
        <w:rPr>
          <w:sz w:val="28"/>
          <w:szCs w:val="28"/>
        </w:rPr>
        <w:t xml:space="preserve">who helped me in completing this project work.  </w:t>
      </w:r>
      <w:r w:rsidR="004115D1">
        <w:rPr>
          <w:sz w:val="28"/>
          <w:szCs w:val="28"/>
        </w:rPr>
        <w:t>H</w:t>
      </w:r>
      <w:r w:rsidR="00C543B2" w:rsidRPr="00F710DB">
        <w:rPr>
          <w:sz w:val="28"/>
          <w:szCs w:val="28"/>
        </w:rPr>
        <w:t>e</w:t>
      </w:r>
      <w:r w:rsidR="007525EE" w:rsidRPr="00F710DB">
        <w:rPr>
          <w:sz w:val="28"/>
          <w:szCs w:val="28"/>
        </w:rPr>
        <w:t xml:space="preserve"> exchanged h</w:t>
      </w:r>
      <w:r w:rsidR="004115D1">
        <w:rPr>
          <w:sz w:val="28"/>
          <w:szCs w:val="28"/>
        </w:rPr>
        <w:t>is</w:t>
      </w:r>
      <w:r w:rsidR="007525EE" w:rsidRPr="00F710DB">
        <w:rPr>
          <w:sz w:val="28"/>
          <w:szCs w:val="28"/>
        </w:rPr>
        <w:t xml:space="preserve"> interesting ideas </w:t>
      </w:r>
      <w:r w:rsidRPr="00F710DB">
        <w:rPr>
          <w:sz w:val="28"/>
          <w:szCs w:val="28"/>
        </w:rPr>
        <w:t>&amp; thoughts</w:t>
      </w:r>
      <w:r w:rsidR="007525EE" w:rsidRPr="00F710DB">
        <w:rPr>
          <w:sz w:val="28"/>
          <w:szCs w:val="28"/>
        </w:rPr>
        <w:t xml:space="preserve"> which made this project work successful.  </w:t>
      </w:r>
    </w:p>
    <w:p w14:paraId="533CB3D1" w14:textId="77777777" w:rsidR="007525EE" w:rsidRPr="00F710DB" w:rsidRDefault="007525EE" w:rsidP="0019709C">
      <w:pPr>
        <w:spacing w:line="360" w:lineRule="auto"/>
        <w:jc w:val="both"/>
        <w:rPr>
          <w:sz w:val="28"/>
          <w:szCs w:val="28"/>
        </w:rPr>
      </w:pPr>
    </w:p>
    <w:p w14:paraId="5ACB3383" w14:textId="77777777" w:rsidR="007525EE" w:rsidRPr="00F710DB" w:rsidRDefault="007525EE" w:rsidP="0019709C">
      <w:pPr>
        <w:spacing w:line="360" w:lineRule="auto"/>
        <w:jc w:val="both"/>
        <w:rPr>
          <w:sz w:val="28"/>
          <w:szCs w:val="28"/>
        </w:rPr>
      </w:pPr>
      <w:r w:rsidRPr="00F710DB">
        <w:rPr>
          <w:sz w:val="28"/>
          <w:szCs w:val="28"/>
        </w:rPr>
        <w:tab/>
      </w:r>
      <w:r w:rsidR="00F56CC2" w:rsidRPr="00F710DB">
        <w:rPr>
          <w:sz w:val="28"/>
          <w:szCs w:val="28"/>
        </w:rPr>
        <w:t>We would</w:t>
      </w:r>
      <w:r w:rsidRPr="00F710DB">
        <w:rPr>
          <w:sz w:val="28"/>
          <w:szCs w:val="28"/>
        </w:rPr>
        <w:t xml:space="preserve"> also thank </w:t>
      </w:r>
      <w:r w:rsidR="00F56CC2" w:rsidRPr="00F710DB">
        <w:rPr>
          <w:sz w:val="28"/>
          <w:szCs w:val="28"/>
        </w:rPr>
        <w:t>our</w:t>
      </w:r>
      <w:r w:rsidRPr="00F710DB">
        <w:rPr>
          <w:sz w:val="28"/>
          <w:szCs w:val="28"/>
        </w:rPr>
        <w:t xml:space="preserve"> </w:t>
      </w:r>
      <w:r w:rsidR="00F56CC2" w:rsidRPr="00F710DB">
        <w:rPr>
          <w:sz w:val="28"/>
          <w:szCs w:val="28"/>
        </w:rPr>
        <w:t>institution and</w:t>
      </w:r>
      <w:r w:rsidRPr="00F710DB">
        <w:rPr>
          <w:sz w:val="28"/>
          <w:szCs w:val="28"/>
        </w:rPr>
        <w:t xml:space="preserve"> all the faculty members without whom this project work would have been </w:t>
      </w:r>
      <w:r w:rsidR="00F56CC2" w:rsidRPr="00F710DB">
        <w:rPr>
          <w:sz w:val="28"/>
          <w:szCs w:val="28"/>
        </w:rPr>
        <w:t xml:space="preserve">a distant reality. </w:t>
      </w:r>
    </w:p>
    <w:p w14:paraId="40841995" w14:textId="77777777" w:rsidR="00F56CC2" w:rsidRPr="00F710DB" w:rsidRDefault="00F56CC2">
      <w:pPr>
        <w:jc w:val="both"/>
        <w:rPr>
          <w:sz w:val="28"/>
          <w:szCs w:val="28"/>
        </w:rPr>
      </w:pPr>
    </w:p>
    <w:p w14:paraId="26D63FAC" w14:textId="77777777" w:rsidR="00F56CC2" w:rsidRPr="00F710DB" w:rsidRDefault="00F56CC2">
      <w:pPr>
        <w:jc w:val="both"/>
        <w:rPr>
          <w:sz w:val="28"/>
          <w:szCs w:val="28"/>
        </w:rPr>
      </w:pPr>
    </w:p>
    <w:p w14:paraId="04557B76" w14:textId="77777777" w:rsidR="002A230E" w:rsidRPr="00104F99" w:rsidRDefault="002A230E" w:rsidP="002A230E">
      <w:pPr>
        <w:rPr>
          <w:b/>
          <w:sz w:val="28"/>
          <w:szCs w:val="28"/>
        </w:rPr>
      </w:pPr>
      <w:r w:rsidRPr="00104F99">
        <w:rPr>
          <w:b/>
          <w:sz w:val="28"/>
          <w:szCs w:val="28"/>
        </w:rPr>
        <w:t>Signature</w:t>
      </w:r>
    </w:p>
    <w:p w14:paraId="5E6E0667" w14:textId="77777777" w:rsidR="002A230E" w:rsidRDefault="002A230E" w:rsidP="002A230E">
      <w:pPr>
        <w:rPr>
          <w:sz w:val="28"/>
          <w:szCs w:val="28"/>
        </w:rPr>
      </w:pPr>
    </w:p>
    <w:p w14:paraId="3DF88186" w14:textId="77777777" w:rsidR="002A230E" w:rsidRDefault="002A230E" w:rsidP="002A230E">
      <w:pPr>
        <w:rPr>
          <w:sz w:val="28"/>
          <w:szCs w:val="28"/>
        </w:rPr>
      </w:pPr>
    </w:p>
    <w:p w14:paraId="018DBEEF" w14:textId="77777777" w:rsidR="002A230E" w:rsidRDefault="002A230E" w:rsidP="002A230E">
      <w:pPr>
        <w:rPr>
          <w:sz w:val="28"/>
          <w:szCs w:val="28"/>
        </w:rPr>
      </w:pPr>
    </w:p>
    <w:p w14:paraId="35E294B7" w14:textId="77777777" w:rsidR="00F56CC2" w:rsidRPr="00F710DB" w:rsidRDefault="00F56CC2" w:rsidP="002A230E">
      <w:pPr>
        <w:rPr>
          <w:sz w:val="28"/>
          <w:szCs w:val="28"/>
        </w:rPr>
      </w:pPr>
      <w:r w:rsidRPr="00F710DB">
        <w:rPr>
          <w:sz w:val="28"/>
          <w:szCs w:val="28"/>
        </w:rPr>
        <w:t>Student Name 1[Roll No.]</w:t>
      </w:r>
      <w:r w:rsidR="002A230E">
        <w:rPr>
          <w:sz w:val="28"/>
          <w:szCs w:val="28"/>
        </w:rPr>
        <w:t xml:space="preserve"> </w:t>
      </w:r>
      <w:r w:rsidR="002A230E">
        <w:rPr>
          <w:sz w:val="28"/>
          <w:szCs w:val="28"/>
        </w:rPr>
        <w:tab/>
      </w:r>
      <w:r w:rsidR="002A230E">
        <w:rPr>
          <w:sz w:val="28"/>
          <w:szCs w:val="28"/>
        </w:rPr>
        <w:tab/>
      </w:r>
      <w:r w:rsidR="002A230E">
        <w:rPr>
          <w:sz w:val="28"/>
          <w:szCs w:val="28"/>
        </w:rPr>
        <w:tab/>
      </w:r>
      <w:r w:rsidR="002A230E">
        <w:rPr>
          <w:sz w:val="28"/>
          <w:szCs w:val="28"/>
        </w:rPr>
        <w:tab/>
      </w:r>
      <w:r w:rsidRPr="00F710DB">
        <w:rPr>
          <w:sz w:val="28"/>
          <w:szCs w:val="28"/>
        </w:rPr>
        <w:t>Student Name 2[Roll No.]</w:t>
      </w:r>
    </w:p>
    <w:p w14:paraId="50700BAB" w14:textId="77777777" w:rsidR="002A230E" w:rsidRDefault="002A230E" w:rsidP="00F56CC2">
      <w:pPr>
        <w:jc w:val="right"/>
        <w:rPr>
          <w:sz w:val="28"/>
          <w:szCs w:val="28"/>
        </w:rPr>
      </w:pPr>
    </w:p>
    <w:p w14:paraId="757C8698" w14:textId="77777777" w:rsidR="002A230E" w:rsidRDefault="002A230E" w:rsidP="002A230E">
      <w:pPr>
        <w:rPr>
          <w:sz w:val="28"/>
          <w:szCs w:val="28"/>
        </w:rPr>
      </w:pPr>
    </w:p>
    <w:p w14:paraId="45446F80" w14:textId="77777777" w:rsidR="002A230E" w:rsidRDefault="002A230E" w:rsidP="002A230E">
      <w:pPr>
        <w:rPr>
          <w:sz w:val="28"/>
          <w:szCs w:val="28"/>
        </w:rPr>
      </w:pPr>
    </w:p>
    <w:p w14:paraId="6D766C1F" w14:textId="77777777" w:rsidR="00F56CC2" w:rsidRPr="00F710DB" w:rsidRDefault="00F56CC2" w:rsidP="002A230E">
      <w:pPr>
        <w:rPr>
          <w:sz w:val="28"/>
          <w:szCs w:val="28"/>
        </w:rPr>
      </w:pPr>
      <w:r w:rsidRPr="00F710DB">
        <w:rPr>
          <w:sz w:val="28"/>
          <w:szCs w:val="28"/>
        </w:rPr>
        <w:t>Student Name 3[Roll No.]</w:t>
      </w:r>
      <w:r w:rsidR="002A230E">
        <w:rPr>
          <w:sz w:val="28"/>
          <w:szCs w:val="28"/>
        </w:rPr>
        <w:tab/>
      </w:r>
      <w:r w:rsidR="002A230E">
        <w:rPr>
          <w:sz w:val="28"/>
          <w:szCs w:val="28"/>
        </w:rPr>
        <w:tab/>
      </w:r>
      <w:r w:rsidR="002A230E">
        <w:rPr>
          <w:sz w:val="28"/>
          <w:szCs w:val="28"/>
        </w:rPr>
        <w:tab/>
      </w:r>
      <w:r w:rsidR="002A230E">
        <w:rPr>
          <w:sz w:val="28"/>
          <w:szCs w:val="28"/>
        </w:rPr>
        <w:tab/>
      </w:r>
      <w:r w:rsidRPr="00F710DB">
        <w:rPr>
          <w:sz w:val="28"/>
          <w:szCs w:val="28"/>
        </w:rPr>
        <w:t>Student Name 4</w:t>
      </w:r>
      <w:r w:rsidR="00C543B2" w:rsidRPr="00F710DB">
        <w:rPr>
          <w:sz w:val="28"/>
          <w:szCs w:val="28"/>
        </w:rPr>
        <w:t>[</w:t>
      </w:r>
      <w:r w:rsidRPr="00F710DB">
        <w:rPr>
          <w:sz w:val="28"/>
          <w:szCs w:val="28"/>
        </w:rPr>
        <w:t>Roll No.]</w:t>
      </w:r>
    </w:p>
    <w:p w14:paraId="731ECD4E" w14:textId="77777777" w:rsidR="00F56CC2" w:rsidRPr="00F710DB" w:rsidRDefault="00F56CC2">
      <w:pPr>
        <w:jc w:val="both"/>
        <w:rPr>
          <w:sz w:val="28"/>
          <w:szCs w:val="28"/>
        </w:rPr>
      </w:pPr>
    </w:p>
    <w:p w14:paraId="7FB726D6" w14:textId="77777777" w:rsidR="008A4210" w:rsidRPr="00F710DB" w:rsidRDefault="008A4210">
      <w:pPr>
        <w:jc w:val="both"/>
        <w:rPr>
          <w:sz w:val="28"/>
          <w:szCs w:val="28"/>
        </w:rPr>
      </w:pPr>
    </w:p>
    <w:p w14:paraId="3059E989" w14:textId="77777777" w:rsidR="008A4210" w:rsidRPr="00F710DB" w:rsidRDefault="008A4210">
      <w:pPr>
        <w:jc w:val="both"/>
        <w:rPr>
          <w:sz w:val="28"/>
          <w:szCs w:val="28"/>
        </w:rPr>
      </w:pPr>
    </w:p>
    <w:p w14:paraId="0461081C" w14:textId="77777777" w:rsidR="008A4210" w:rsidRPr="00F710DB" w:rsidRDefault="008A4210">
      <w:pPr>
        <w:jc w:val="both"/>
        <w:rPr>
          <w:sz w:val="28"/>
          <w:szCs w:val="28"/>
        </w:rPr>
      </w:pPr>
    </w:p>
    <w:p w14:paraId="1980DDC3" w14:textId="77777777" w:rsidR="008A4210" w:rsidRPr="00F710DB" w:rsidRDefault="008A4210">
      <w:pPr>
        <w:jc w:val="both"/>
        <w:rPr>
          <w:sz w:val="28"/>
          <w:szCs w:val="28"/>
        </w:rPr>
      </w:pPr>
    </w:p>
    <w:p w14:paraId="7FC82F2B" w14:textId="77777777" w:rsidR="00C44136" w:rsidRPr="0019709C" w:rsidRDefault="0019709C" w:rsidP="0019709C">
      <w:pPr>
        <w:jc w:val="center"/>
        <w:rPr>
          <w:b/>
          <w:sz w:val="40"/>
          <w:szCs w:val="40"/>
        </w:rPr>
      </w:pPr>
      <w:r w:rsidRPr="0019709C">
        <w:rPr>
          <w:b/>
          <w:sz w:val="40"/>
          <w:szCs w:val="40"/>
        </w:rPr>
        <w:t>INDEX</w:t>
      </w:r>
    </w:p>
    <w:p w14:paraId="3DC680B4" w14:textId="77777777" w:rsidR="008A1DB3" w:rsidRDefault="008A1DB3" w:rsidP="008A1DB3">
      <w:pPr>
        <w:jc w:val="both"/>
        <w:rPr>
          <w:sz w:val="28"/>
          <w:szCs w:val="28"/>
        </w:rPr>
      </w:pPr>
      <w:r w:rsidRPr="00F710DB">
        <w:rPr>
          <w:sz w:val="28"/>
          <w:szCs w:val="28"/>
        </w:rPr>
        <w:t xml:space="preserve">                  </w:t>
      </w:r>
    </w:p>
    <w:p w14:paraId="03444B71" w14:textId="77777777" w:rsidR="0019709C" w:rsidRPr="00F710DB" w:rsidRDefault="0019709C" w:rsidP="008A1DB3">
      <w:pPr>
        <w:jc w:val="both"/>
        <w:rPr>
          <w:sz w:val="28"/>
          <w:szCs w:val="28"/>
        </w:rPr>
      </w:pPr>
    </w:p>
    <w:p w14:paraId="6E0EDD8E" w14:textId="77777777" w:rsidR="008A1DB3" w:rsidRPr="00F710DB" w:rsidRDefault="008A1DB3" w:rsidP="008A1DB3">
      <w:pPr>
        <w:jc w:val="both"/>
        <w:rPr>
          <w:sz w:val="28"/>
          <w:szCs w:val="28"/>
        </w:rPr>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6409"/>
        <w:gridCol w:w="2160"/>
      </w:tblGrid>
      <w:tr w:rsidR="008A1DB3" w:rsidRPr="00F710DB" w14:paraId="36DC3732" w14:textId="77777777" w:rsidTr="0019709C">
        <w:tc>
          <w:tcPr>
            <w:tcW w:w="1070" w:type="dxa"/>
          </w:tcPr>
          <w:p w14:paraId="4B567092" w14:textId="77777777" w:rsidR="008A1DB3" w:rsidRPr="00F710DB" w:rsidRDefault="008A1DB3" w:rsidP="009B1556">
            <w:pPr>
              <w:jc w:val="center"/>
              <w:rPr>
                <w:b/>
                <w:sz w:val="28"/>
                <w:szCs w:val="28"/>
              </w:rPr>
            </w:pPr>
            <w:r w:rsidRPr="00F710DB">
              <w:rPr>
                <w:b/>
                <w:sz w:val="32"/>
                <w:szCs w:val="32"/>
              </w:rPr>
              <w:t>S.NO.</w:t>
            </w:r>
          </w:p>
        </w:tc>
        <w:tc>
          <w:tcPr>
            <w:tcW w:w="6409" w:type="dxa"/>
          </w:tcPr>
          <w:p w14:paraId="4E2975AB" w14:textId="77777777" w:rsidR="008A1DB3" w:rsidRPr="00F710DB" w:rsidRDefault="008A1DB3" w:rsidP="009B1556">
            <w:pPr>
              <w:jc w:val="center"/>
              <w:rPr>
                <w:b/>
                <w:sz w:val="28"/>
                <w:szCs w:val="28"/>
              </w:rPr>
            </w:pPr>
            <w:r w:rsidRPr="00F710DB">
              <w:rPr>
                <w:b/>
                <w:sz w:val="32"/>
                <w:szCs w:val="32"/>
              </w:rPr>
              <w:t>TOPICS</w:t>
            </w:r>
          </w:p>
        </w:tc>
        <w:tc>
          <w:tcPr>
            <w:tcW w:w="2160" w:type="dxa"/>
          </w:tcPr>
          <w:p w14:paraId="2793F8CA" w14:textId="77777777" w:rsidR="008A1DB3" w:rsidRPr="00F710DB" w:rsidRDefault="008A1DB3" w:rsidP="009B1556">
            <w:pPr>
              <w:jc w:val="center"/>
              <w:rPr>
                <w:b/>
                <w:sz w:val="32"/>
                <w:szCs w:val="32"/>
              </w:rPr>
            </w:pPr>
            <w:r w:rsidRPr="00F710DB">
              <w:rPr>
                <w:b/>
                <w:sz w:val="32"/>
                <w:szCs w:val="32"/>
              </w:rPr>
              <w:t>PAGES</w:t>
            </w:r>
          </w:p>
          <w:p w14:paraId="72BC24C9" w14:textId="77777777" w:rsidR="008A1DB3" w:rsidRPr="00F710DB" w:rsidRDefault="008A1DB3" w:rsidP="009B1556">
            <w:pPr>
              <w:jc w:val="center"/>
              <w:rPr>
                <w:b/>
                <w:sz w:val="28"/>
                <w:szCs w:val="28"/>
              </w:rPr>
            </w:pPr>
          </w:p>
        </w:tc>
      </w:tr>
      <w:tr w:rsidR="008A1DB3" w:rsidRPr="00F710DB" w14:paraId="3DA2A5CA" w14:textId="77777777" w:rsidTr="0019709C">
        <w:tc>
          <w:tcPr>
            <w:tcW w:w="1070" w:type="dxa"/>
          </w:tcPr>
          <w:p w14:paraId="393E3C86" w14:textId="77777777" w:rsidR="008A1DB3" w:rsidRPr="00F710DB" w:rsidRDefault="008A1DB3" w:rsidP="009B1556">
            <w:pPr>
              <w:numPr>
                <w:ilvl w:val="0"/>
                <w:numId w:val="1"/>
              </w:numPr>
              <w:spacing w:line="480" w:lineRule="auto"/>
              <w:jc w:val="both"/>
              <w:rPr>
                <w:b/>
                <w:sz w:val="28"/>
                <w:szCs w:val="28"/>
              </w:rPr>
            </w:pPr>
          </w:p>
        </w:tc>
        <w:tc>
          <w:tcPr>
            <w:tcW w:w="6409" w:type="dxa"/>
          </w:tcPr>
          <w:p w14:paraId="23A4C5D6" w14:textId="77777777" w:rsidR="008A1DB3" w:rsidRPr="00F710DB" w:rsidRDefault="0019709C" w:rsidP="009B1556">
            <w:pPr>
              <w:spacing w:line="480" w:lineRule="auto"/>
              <w:jc w:val="both"/>
              <w:rPr>
                <w:sz w:val="28"/>
                <w:szCs w:val="28"/>
              </w:rPr>
            </w:pPr>
            <w:r>
              <w:rPr>
                <w:sz w:val="28"/>
                <w:szCs w:val="28"/>
              </w:rPr>
              <w:t>Introduction</w:t>
            </w:r>
          </w:p>
        </w:tc>
        <w:tc>
          <w:tcPr>
            <w:tcW w:w="2160" w:type="dxa"/>
          </w:tcPr>
          <w:p w14:paraId="03465E77" w14:textId="11CE5A1C" w:rsidR="008A1DB3" w:rsidRPr="00F710DB" w:rsidRDefault="00830573" w:rsidP="00830573">
            <w:pPr>
              <w:tabs>
                <w:tab w:val="left" w:pos="236"/>
                <w:tab w:val="center" w:pos="972"/>
              </w:tabs>
              <w:spacing w:line="480" w:lineRule="auto"/>
              <w:rPr>
                <w:sz w:val="28"/>
                <w:szCs w:val="28"/>
              </w:rPr>
            </w:pPr>
            <w:r>
              <w:rPr>
                <w:sz w:val="28"/>
                <w:szCs w:val="28"/>
              </w:rPr>
              <w:tab/>
            </w:r>
            <w:r>
              <w:rPr>
                <w:sz w:val="28"/>
                <w:szCs w:val="28"/>
              </w:rPr>
              <w:tab/>
            </w:r>
            <w:r w:rsidR="009C5885">
              <w:rPr>
                <w:sz w:val="28"/>
                <w:szCs w:val="28"/>
              </w:rPr>
              <w:t>5 to 6 Pages</w:t>
            </w:r>
            <w:r>
              <w:rPr>
                <w:sz w:val="28"/>
                <w:szCs w:val="28"/>
              </w:rPr>
              <w:t xml:space="preserve"> 3</w:t>
            </w:r>
          </w:p>
        </w:tc>
      </w:tr>
      <w:tr w:rsidR="008A1DB3" w:rsidRPr="00F710DB" w14:paraId="393CA2FE" w14:textId="77777777" w:rsidTr="0019709C">
        <w:tc>
          <w:tcPr>
            <w:tcW w:w="1070" w:type="dxa"/>
          </w:tcPr>
          <w:p w14:paraId="23BF16D2" w14:textId="77777777" w:rsidR="008A1DB3" w:rsidRPr="00F710DB" w:rsidRDefault="008A1DB3" w:rsidP="009B1556">
            <w:pPr>
              <w:numPr>
                <w:ilvl w:val="0"/>
                <w:numId w:val="1"/>
              </w:numPr>
              <w:spacing w:line="480" w:lineRule="auto"/>
              <w:jc w:val="both"/>
              <w:rPr>
                <w:b/>
                <w:sz w:val="28"/>
                <w:szCs w:val="28"/>
              </w:rPr>
            </w:pPr>
          </w:p>
        </w:tc>
        <w:tc>
          <w:tcPr>
            <w:tcW w:w="6409" w:type="dxa"/>
          </w:tcPr>
          <w:p w14:paraId="74DB3800" w14:textId="77777777" w:rsidR="008A1DB3" w:rsidRPr="00F710DB" w:rsidRDefault="009C5885" w:rsidP="009C5885">
            <w:pPr>
              <w:spacing w:line="360" w:lineRule="auto"/>
              <w:rPr>
                <w:sz w:val="28"/>
                <w:szCs w:val="28"/>
              </w:rPr>
            </w:pPr>
            <w:r>
              <w:rPr>
                <w:sz w:val="28"/>
                <w:szCs w:val="28"/>
              </w:rPr>
              <w:t xml:space="preserve">Literature Review </w:t>
            </w:r>
            <w:r w:rsidR="008A1DB3" w:rsidRPr="00F710DB">
              <w:rPr>
                <w:sz w:val="28"/>
                <w:szCs w:val="28"/>
              </w:rPr>
              <w:t xml:space="preserve">                                          </w:t>
            </w:r>
          </w:p>
        </w:tc>
        <w:tc>
          <w:tcPr>
            <w:tcW w:w="2160" w:type="dxa"/>
          </w:tcPr>
          <w:p w14:paraId="19003D4E" w14:textId="46BA0422" w:rsidR="008A1DB3" w:rsidRPr="00F710DB" w:rsidRDefault="009C5885" w:rsidP="009B1556">
            <w:pPr>
              <w:spacing w:line="480" w:lineRule="auto"/>
              <w:jc w:val="center"/>
              <w:rPr>
                <w:sz w:val="28"/>
                <w:szCs w:val="28"/>
              </w:rPr>
            </w:pPr>
            <w:r>
              <w:rPr>
                <w:sz w:val="28"/>
                <w:szCs w:val="28"/>
              </w:rPr>
              <w:t>5 to 6 Pages</w:t>
            </w:r>
            <w:r w:rsidR="00830573">
              <w:rPr>
                <w:sz w:val="28"/>
                <w:szCs w:val="28"/>
              </w:rPr>
              <w:t xml:space="preserve"> </w:t>
            </w:r>
            <w:r w:rsidR="00CF2446">
              <w:rPr>
                <w:sz w:val="28"/>
                <w:szCs w:val="28"/>
              </w:rPr>
              <w:t>9</w:t>
            </w:r>
          </w:p>
        </w:tc>
      </w:tr>
      <w:tr w:rsidR="009C5885" w:rsidRPr="00F710DB" w14:paraId="6363F9BB" w14:textId="77777777" w:rsidTr="0019709C">
        <w:tc>
          <w:tcPr>
            <w:tcW w:w="1070" w:type="dxa"/>
          </w:tcPr>
          <w:p w14:paraId="6645B2F4" w14:textId="77777777" w:rsidR="009C5885" w:rsidRPr="00F710DB" w:rsidRDefault="009C5885" w:rsidP="009B1556">
            <w:pPr>
              <w:numPr>
                <w:ilvl w:val="0"/>
                <w:numId w:val="1"/>
              </w:numPr>
              <w:spacing w:line="480" w:lineRule="auto"/>
              <w:jc w:val="both"/>
              <w:rPr>
                <w:b/>
                <w:sz w:val="28"/>
                <w:szCs w:val="28"/>
              </w:rPr>
            </w:pPr>
          </w:p>
        </w:tc>
        <w:tc>
          <w:tcPr>
            <w:tcW w:w="6409" w:type="dxa"/>
          </w:tcPr>
          <w:p w14:paraId="1AEF1BD3" w14:textId="77777777" w:rsidR="009C5885" w:rsidRPr="00F710DB" w:rsidRDefault="009C5885" w:rsidP="009C5885">
            <w:pPr>
              <w:spacing w:line="480" w:lineRule="auto"/>
              <w:jc w:val="both"/>
              <w:rPr>
                <w:sz w:val="28"/>
                <w:szCs w:val="28"/>
              </w:rPr>
            </w:pPr>
            <w:r w:rsidRPr="00F710DB">
              <w:rPr>
                <w:sz w:val="28"/>
                <w:szCs w:val="28"/>
              </w:rPr>
              <w:t xml:space="preserve">Problem </w:t>
            </w:r>
            <w:r>
              <w:rPr>
                <w:sz w:val="28"/>
                <w:szCs w:val="28"/>
              </w:rPr>
              <w:t>Statement &amp; Objective</w:t>
            </w:r>
          </w:p>
        </w:tc>
        <w:tc>
          <w:tcPr>
            <w:tcW w:w="2160" w:type="dxa"/>
          </w:tcPr>
          <w:p w14:paraId="620B37AE" w14:textId="2708D670" w:rsidR="009C5885" w:rsidRPr="00F710DB" w:rsidRDefault="009C5885" w:rsidP="004B0513">
            <w:pPr>
              <w:spacing w:line="480" w:lineRule="auto"/>
              <w:jc w:val="center"/>
              <w:rPr>
                <w:sz w:val="28"/>
                <w:szCs w:val="28"/>
              </w:rPr>
            </w:pPr>
            <w:r>
              <w:rPr>
                <w:sz w:val="28"/>
                <w:szCs w:val="28"/>
              </w:rPr>
              <w:t>1 to 2 Pages</w:t>
            </w:r>
            <w:r w:rsidR="00830573">
              <w:rPr>
                <w:sz w:val="28"/>
                <w:szCs w:val="28"/>
              </w:rPr>
              <w:t xml:space="preserve"> 2</w:t>
            </w:r>
          </w:p>
        </w:tc>
      </w:tr>
      <w:tr w:rsidR="009C5885" w:rsidRPr="00F710DB" w14:paraId="53A88765" w14:textId="77777777" w:rsidTr="009C5885">
        <w:trPr>
          <w:trHeight w:val="665"/>
        </w:trPr>
        <w:tc>
          <w:tcPr>
            <w:tcW w:w="1070" w:type="dxa"/>
          </w:tcPr>
          <w:p w14:paraId="0D706DE1" w14:textId="77777777" w:rsidR="009C5885" w:rsidRPr="00F710DB" w:rsidRDefault="009C5885" w:rsidP="009B1556">
            <w:pPr>
              <w:numPr>
                <w:ilvl w:val="0"/>
                <w:numId w:val="1"/>
              </w:numPr>
              <w:spacing w:line="480" w:lineRule="auto"/>
              <w:jc w:val="both"/>
              <w:rPr>
                <w:b/>
                <w:sz w:val="28"/>
                <w:szCs w:val="28"/>
              </w:rPr>
            </w:pPr>
          </w:p>
        </w:tc>
        <w:tc>
          <w:tcPr>
            <w:tcW w:w="6409" w:type="dxa"/>
          </w:tcPr>
          <w:p w14:paraId="2D33F647" w14:textId="77777777" w:rsidR="009C5885" w:rsidRPr="00F710DB" w:rsidRDefault="007C7166" w:rsidP="009C5885">
            <w:pPr>
              <w:rPr>
                <w:sz w:val="28"/>
                <w:szCs w:val="28"/>
              </w:rPr>
            </w:pPr>
            <w:r>
              <w:rPr>
                <w:sz w:val="28"/>
                <w:szCs w:val="36"/>
              </w:rPr>
              <w:t>Proposed design</w:t>
            </w:r>
            <w:r w:rsidR="009C5885" w:rsidRPr="00E42747">
              <w:rPr>
                <w:sz w:val="28"/>
                <w:szCs w:val="36"/>
              </w:rPr>
              <w:t xml:space="preserve"> and methodology </w:t>
            </w:r>
          </w:p>
        </w:tc>
        <w:tc>
          <w:tcPr>
            <w:tcW w:w="2160" w:type="dxa"/>
          </w:tcPr>
          <w:p w14:paraId="3D7BDBB5" w14:textId="084D1103" w:rsidR="009C5885" w:rsidRPr="00F710DB" w:rsidRDefault="009C5885" w:rsidP="009C5885">
            <w:pPr>
              <w:spacing w:line="480" w:lineRule="auto"/>
              <w:jc w:val="center"/>
              <w:rPr>
                <w:sz w:val="28"/>
                <w:szCs w:val="28"/>
              </w:rPr>
            </w:pPr>
            <w:r>
              <w:rPr>
                <w:sz w:val="28"/>
                <w:szCs w:val="28"/>
              </w:rPr>
              <w:t>8 to 10 Pages</w:t>
            </w:r>
            <w:r w:rsidR="00830573">
              <w:rPr>
                <w:sz w:val="28"/>
                <w:szCs w:val="28"/>
              </w:rPr>
              <w:t xml:space="preserve"> </w:t>
            </w:r>
            <w:r w:rsidR="005018AC">
              <w:rPr>
                <w:sz w:val="28"/>
                <w:szCs w:val="28"/>
              </w:rPr>
              <w:t>6</w:t>
            </w:r>
          </w:p>
        </w:tc>
      </w:tr>
      <w:tr w:rsidR="009C5885" w:rsidRPr="00F710DB" w14:paraId="70D384E3" w14:textId="77777777" w:rsidTr="0019709C">
        <w:tc>
          <w:tcPr>
            <w:tcW w:w="1070" w:type="dxa"/>
          </w:tcPr>
          <w:p w14:paraId="035F02F7" w14:textId="77777777" w:rsidR="009C5885" w:rsidRPr="00F710DB" w:rsidRDefault="009C5885" w:rsidP="009B1556">
            <w:pPr>
              <w:numPr>
                <w:ilvl w:val="0"/>
                <w:numId w:val="1"/>
              </w:numPr>
              <w:spacing w:line="480" w:lineRule="auto"/>
              <w:jc w:val="both"/>
              <w:rPr>
                <w:b/>
                <w:sz w:val="28"/>
                <w:szCs w:val="28"/>
              </w:rPr>
            </w:pPr>
          </w:p>
        </w:tc>
        <w:tc>
          <w:tcPr>
            <w:tcW w:w="6409" w:type="dxa"/>
          </w:tcPr>
          <w:p w14:paraId="6F0165F7" w14:textId="77777777" w:rsidR="009C5885" w:rsidRPr="00F710DB" w:rsidRDefault="009C5885" w:rsidP="009B1556">
            <w:pPr>
              <w:spacing w:line="480" w:lineRule="auto"/>
              <w:jc w:val="both"/>
              <w:rPr>
                <w:sz w:val="28"/>
                <w:szCs w:val="28"/>
              </w:rPr>
            </w:pPr>
            <w:r>
              <w:rPr>
                <w:sz w:val="28"/>
                <w:szCs w:val="28"/>
              </w:rPr>
              <w:t>Implementation Details</w:t>
            </w:r>
            <w:r w:rsidRPr="00F710DB">
              <w:rPr>
                <w:sz w:val="28"/>
                <w:szCs w:val="28"/>
              </w:rPr>
              <w:t xml:space="preserve">                                       </w:t>
            </w:r>
          </w:p>
        </w:tc>
        <w:tc>
          <w:tcPr>
            <w:tcW w:w="2160" w:type="dxa"/>
          </w:tcPr>
          <w:p w14:paraId="23B1A354" w14:textId="757D40D6" w:rsidR="009C5885" w:rsidRPr="00F710DB" w:rsidRDefault="009C5885" w:rsidP="009B1556">
            <w:pPr>
              <w:spacing w:line="480" w:lineRule="auto"/>
              <w:jc w:val="center"/>
              <w:rPr>
                <w:sz w:val="28"/>
                <w:szCs w:val="28"/>
              </w:rPr>
            </w:pPr>
            <w:r>
              <w:rPr>
                <w:sz w:val="28"/>
                <w:szCs w:val="28"/>
              </w:rPr>
              <w:t>15-20 Pages</w:t>
            </w:r>
            <w:r w:rsidR="00830573">
              <w:rPr>
                <w:sz w:val="28"/>
                <w:szCs w:val="28"/>
              </w:rPr>
              <w:t xml:space="preserve"> 1</w:t>
            </w:r>
            <w:r w:rsidR="00CF2446">
              <w:rPr>
                <w:sz w:val="28"/>
                <w:szCs w:val="28"/>
              </w:rPr>
              <w:t>6</w:t>
            </w:r>
          </w:p>
        </w:tc>
      </w:tr>
      <w:tr w:rsidR="009C5885" w:rsidRPr="00F710DB" w14:paraId="79E242E7" w14:textId="77777777" w:rsidTr="0019709C">
        <w:tc>
          <w:tcPr>
            <w:tcW w:w="1070" w:type="dxa"/>
          </w:tcPr>
          <w:p w14:paraId="7D9DDB38" w14:textId="77777777" w:rsidR="009C5885" w:rsidRPr="00F710DB" w:rsidRDefault="009C5885" w:rsidP="009B1556">
            <w:pPr>
              <w:numPr>
                <w:ilvl w:val="0"/>
                <w:numId w:val="1"/>
              </w:numPr>
              <w:spacing w:line="480" w:lineRule="auto"/>
              <w:jc w:val="both"/>
              <w:rPr>
                <w:b/>
                <w:sz w:val="28"/>
                <w:szCs w:val="28"/>
              </w:rPr>
            </w:pPr>
          </w:p>
        </w:tc>
        <w:tc>
          <w:tcPr>
            <w:tcW w:w="6409" w:type="dxa"/>
          </w:tcPr>
          <w:p w14:paraId="2BEFDCC5" w14:textId="77777777" w:rsidR="009C5885" w:rsidRPr="00F710DB" w:rsidRDefault="009C5885" w:rsidP="009B1556">
            <w:pPr>
              <w:spacing w:line="480" w:lineRule="auto"/>
              <w:jc w:val="both"/>
              <w:rPr>
                <w:sz w:val="28"/>
                <w:szCs w:val="28"/>
              </w:rPr>
            </w:pPr>
            <w:r>
              <w:rPr>
                <w:sz w:val="28"/>
                <w:szCs w:val="28"/>
              </w:rPr>
              <w:t>R</w:t>
            </w:r>
            <w:r w:rsidRPr="007C7166">
              <w:rPr>
                <w:sz w:val="28"/>
                <w:szCs w:val="28"/>
              </w:rPr>
              <w:t xml:space="preserve">esult Snapshot                                                                   </w:t>
            </w:r>
          </w:p>
        </w:tc>
        <w:tc>
          <w:tcPr>
            <w:tcW w:w="2160" w:type="dxa"/>
          </w:tcPr>
          <w:p w14:paraId="2BF53AEC" w14:textId="23C4560B" w:rsidR="009C5885" w:rsidRPr="00F710DB" w:rsidRDefault="009C5885" w:rsidP="009B1556">
            <w:pPr>
              <w:spacing w:line="480" w:lineRule="auto"/>
              <w:jc w:val="center"/>
              <w:rPr>
                <w:sz w:val="28"/>
                <w:szCs w:val="28"/>
              </w:rPr>
            </w:pPr>
            <w:r w:rsidRPr="009C5885">
              <w:rPr>
                <w:sz w:val="28"/>
                <w:szCs w:val="28"/>
              </w:rPr>
              <w:t>10 to</w:t>
            </w:r>
            <w:r>
              <w:rPr>
                <w:sz w:val="28"/>
                <w:szCs w:val="28"/>
              </w:rPr>
              <w:t xml:space="preserve"> 12 Pages</w:t>
            </w:r>
            <w:r w:rsidR="00830573">
              <w:rPr>
                <w:sz w:val="28"/>
                <w:szCs w:val="28"/>
              </w:rPr>
              <w:t xml:space="preserve"> </w:t>
            </w:r>
            <w:r w:rsidR="00CF2446">
              <w:rPr>
                <w:sz w:val="28"/>
                <w:szCs w:val="28"/>
              </w:rPr>
              <w:t>9</w:t>
            </w:r>
          </w:p>
        </w:tc>
      </w:tr>
      <w:tr w:rsidR="009C5885" w:rsidRPr="00F710DB" w14:paraId="11EAEEA2" w14:textId="77777777" w:rsidTr="0019709C">
        <w:tc>
          <w:tcPr>
            <w:tcW w:w="1070" w:type="dxa"/>
          </w:tcPr>
          <w:p w14:paraId="782D8995" w14:textId="77777777" w:rsidR="009C5885" w:rsidRPr="00F710DB" w:rsidRDefault="009C5885" w:rsidP="009B1556">
            <w:pPr>
              <w:numPr>
                <w:ilvl w:val="0"/>
                <w:numId w:val="1"/>
              </w:numPr>
              <w:spacing w:line="480" w:lineRule="auto"/>
              <w:jc w:val="both"/>
              <w:rPr>
                <w:b/>
                <w:sz w:val="28"/>
                <w:szCs w:val="28"/>
              </w:rPr>
            </w:pPr>
          </w:p>
        </w:tc>
        <w:tc>
          <w:tcPr>
            <w:tcW w:w="6409" w:type="dxa"/>
          </w:tcPr>
          <w:p w14:paraId="0604081A" w14:textId="77777777" w:rsidR="009C5885" w:rsidRDefault="009C5885" w:rsidP="009B1556">
            <w:pPr>
              <w:spacing w:line="480" w:lineRule="auto"/>
              <w:jc w:val="both"/>
              <w:rPr>
                <w:sz w:val="28"/>
                <w:szCs w:val="28"/>
              </w:rPr>
            </w:pPr>
            <w:r>
              <w:rPr>
                <w:sz w:val="28"/>
                <w:szCs w:val="28"/>
              </w:rPr>
              <w:t>Conclusion and Future Scope</w:t>
            </w:r>
          </w:p>
        </w:tc>
        <w:tc>
          <w:tcPr>
            <w:tcW w:w="2160" w:type="dxa"/>
          </w:tcPr>
          <w:p w14:paraId="63B7815E" w14:textId="656CAE19" w:rsidR="009C5885" w:rsidRPr="009C5885" w:rsidRDefault="009C5885" w:rsidP="009B1556">
            <w:pPr>
              <w:spacing w:line="480" w:lineRule="auto"/>
              <w:jc w:val="center"/>
              <w:rPr>
                <w:sz w:val="28"/>
                <w:szCs w:val="28"/>
              </w:rPr>
            </w:pPr>
            <w:r>
              <w:rPr>
                <w:sz w:val="28"/>
                <w:szCs w:val="28"/>
              </w:rPr>
              <w:t>1 to 2 pages</w:t>
            </w:r>
            <w:r w:rsidR="00830573">
              <w:rPr>
                <w:sz w:val="28"/>
                <w:szCs w:val="28"/>
              </w:rPr>
              <w:t xml:space="preserve"> 2</w:t>
            </w:r>
          </w:p>
        </w:tc>
      </w:tr>
      <w:tr w:rsidR="009C5885" w:rsidRPr="00F710DB" w14:paraId="2FBEF0AC" w14:textId="77777777" w:rsidTr="0019709C">
        <w:tc>
          <w:tcPr>
            <w:tcW w:w="1070" w:type="dxa"/>
          </w:tcPr>
          <w:p w14:paraId="7CD17D83" w14:textId="77777777" w:rsidR="009C5885" w:rsidRPr="00F710DB" w:rsidRDefault="009C5885" w:rsidP="009B1556">
            <w:pPr>
              <w:numPr>
                <w:ilvl w:val="0"/>
                <w:numId w:val="1"/>
              </w:numPr>
              <w:spacing w:line="480" w:lineRule="auto"/>
              <w:jc w:val="both"/>
              <w:rPr>
                <w:b/>
                <w:sz w:val="28"/>
                <w:szCs w:val="28"/>
              </w:rPr>
            </w:pPr>
          </w:p>
        </w:tc>
        <w:tc>
          <w:tcPr>
            <w:tcW w:w="6409" w:type="dxa"/>
          </w:tcPr>
          <w:p w14:paraId="0BC9016E" w14:textId="77777777" w:rsidR="009C5885" w:rsidRDefault="009C5885" w:rsidP="009B1556">
            <w:pPr>
              <w:spacing w:line="480" w:lineRule="auto"/>
              <w:jc w:val="both"/>
              <w:rPr>
                <w:sz w:val="28"/>
                <w:szCs w:val="28"/>
              </w:rPr>
            </w:pPr>
            <w:r>
              <w:rPr>
                <w:sz w:val="28"/>
                <w:szCs w:val="28"/>
              </w:rPr>
              <w:t>References</w:t>
            </w:r>
          </w:p>
        </w:tc>
        <w:tc>
          <w:tcPr>
            <w:tcW w:w="2160" w:type="dxa"/>
          </w:tcPr>
          <w:p w14:paraId="39488FBC" w14:textId="55313E9D" w:rsidR="009C5885" w:rsidRDefault="009C5885" w:rsidP="009B1556">
            <w:pPr>
              <w:spacing w:line="480" w:lineRule="auto"/>
              <w:jc w:val="center"/>
              <w:rPr>
                <w:sz w:val="28"/>
                <w:szCs w:val="28"/>
              </w:rPr>
            </w:pPr>
            <w:r>
              <w:rPr>
                <w:sz w:val="28"/>
                <w:szCs w:val="28"/>
              </w:rPr>
              <w:t>1 to 3 pages</w:t>
            </w:r>
            <w:r w:rsidR="00830573">
              <w:rPr>
                <w:sz w:val="28"/>
                <w:szCs w:val="28"/>
              </w:rPr>
              <w:t xml:space="preserve"> 3</w:t>
            </w:r>
          </w:p>
        </w:tc>
      </w:tr>
      <w:tr w:rsidR="009C5885" w:rsidRPr="00F710DB" w14:paraId="7EB50A5E" w14:textId="77777777" w:rsidTr="0019709C">
        <w:tc>
          <w:tcPr>
            <w:tcW w:w="1070" w:type="dxa"/>
          </w:tcPr>
          <w:p w14:paraId="4B23B400" w14:textId="77777777" w:rsidR="009C5885" w:rsidRPr="00F710DB" w:rsidRDefault="009C5885" w:rsidP="009B1556">
            <w:pPr>
              <w:spacing w:line="480" w:lineRule="auto"/>
              <w:jc w:val="both"/>
              <w:rPr>
                <w:b/>
                <w:sz w:val="28"/>
                <w:szCs w:val="28"/>
              </w:rPr>
            </w:pPr>
          </w:p>
        </w:tc>
        <w:tc>
          <w:tcPr>
            <w:tcW w:w="8569" w:type="dxa"/>
            <w:gridSpan w:val="2"/>
          </w:tcPr>
          <w:p w14:paraId="33BD42B6" w14:textId="77777777" w:rsidR="009C5885" w:rsidRPr="00F710DB" w:rsidRDefault="009C5885" w:rsidP="009C5885">
            <w:pPr>
              <w:spacing w:line="480" w:lineRule="auto"/>
              <w:jc w:val="center"/>
              <w:rPr>
                <w:sz w:val="32"/>
                <w:szCs w:val="32"/>
              </w:rPr>
            </w:pPr>
            <w:r w:rsidRPr="00F710DB">
              <w:rPr>
                <w:sz w:val="32"/>
                <w:szCs w:val="32"/>
              </w:rPr>
              <w:t xml:space="preserve">Total       </w:t>
            </w:r>
            <w:r w:rsidRPr="00F710DB">
              <w:rPr>
                <w:sz w:val="32"/>
                <w:szCs w:val="32"/>
              </w:rPr>
              <w:tab/>
              <w:t xml:space="preserve">                                          Approx.   </w:t>
            </w:r>
            <w:r>
              <w:rPr>
                <w:sz w:val="32"/>
                <w:szCs w:val="32"/>
              </w:rPr>
              <w:t>55-70</w:t>
            </w:r>
            <w:r w:rsidRPr="00F710DB">
              <w:rPr>
                <w:sz w:val="32"/>
                <w:szCs w:val="32"/>
              </w:rPr>
              <w:t xml:space="preserve">   Pages        </w:t>
            </w:r>
          </w:p>
        </w:tc>
      </w:tr>
    </w:tbl>
    <w:p w14:paraId="025BB894" w14:textId="77777777" w:rsidR="008A1DB3" w:rsidRPr="00F710DB" w:rsidRDefault="008A1DB3" w:rsidP="008A1DB3">
      <w:pPr>
        <w:jc w:val="both"/>
        <w:rPr>
          <w:sz w:val="28"/>
          <w:szCs w:val="28"/>
        </w:rPr>
      </w:pPr>
    </w:p>
    <w:p w14:paraId="13C4C622" w14:textId="77777777" w:rsidR="008A1DB3" w:rsidRPr="00F710DB" w:rsidRDefault="008A1DB3" w:rsidP="008A1DB3">
      <w:pPr>
        <w:jc w:val="both"/>
        <w:rPr>
          <w:sz w:val="28"/>
          <w:szCs w:val="28"/>
        </w:rPr>
      </w:pPr>
    </w:p>
    <w:p w14:paraId="7EF1BAF3" w14:textId="77777777" w:rsidR="00481C35" w:rsidRPr="00F710DB" w:rsidRDefault="00481C35" w:rsidP="008916EF">
      <w:pPr>
        <w:autoSpaceDE w:val="0"/>
        <w:autoSpaceDN w:val="0"/>
        <w:adjustRightInd w:val="0"/>
        <w:jc w:val="center"/>
        <w:outlineLvl w:val="0"/>
      </w:pPr>
    </w:p>
    <w:p w14:paraId="1A9E00C1" w14:textId="77777777" w:rsidR="00481C35" w:rsidRPr="00F710DB" w:rsidRDefault="00481C35" w:rsidP="00456CBE">
      <w:pPr>
        <w:jc w:val="center"/>
      </w:pPr>
    </w:p>
    <w:p w14:paraId="3A8FA4FC" w14:textId="77777777" w:rsidR="008916EF" w:rsidRPr="00F710DB" w:rsidRDefault="008916EF" w:rsidP="00456CBE">
      <w:pPr>
        <w:jc w:val="center"/>
        <w:rPr>
          <w:b/>
          <w:sz w:val="28"/>
        </w:rPr>
      </w:pPr>
    </w:p>
    <w:p w14:paraId="33B92C38" w14:textId="77777777" w:rsidR="008916EF" w:rsidRPr="00F710DB" w:rsidRDefault="008916EF" w:rsidP="00456CBE">
      <w:pPr>
        <w:jc w:val="center"/>
        <w:rPr>
          <w:b/>
          <w:sz w:val="28"/>
        </w:rPr>
      </w:pPr>
    </w:p>
    <w:p w14:paraId="61E21D8F" w14:textId="77777777" w:rsidR="008916EF" w:rsidRPr="00F710DB" w:rsidRDefault="008916EF" w:rsidP="00456CBE">
      <w:pPr>
        <w:jc w:val="center"/>
        <w:rPr>
          <w:b/>
          <w:sz w:val="28"/>
        </w:rPr>
      </w:pPr>
    </w:p>
    <w:p w14:paraId="3A94E026" w14:textId="77777777" w:rsidR="008916EF" w:rsidRPr="00F710DB" w:rsidRDefault="008916EF" w:rsidP="00456CBE">
      <w:pPr>
        <w:jc w:val="center"/>
        <w:rPr>
          <w:b/>
          <w:sz w:val="28"/>
        </w:rPr>
      </w:pPr>
    </w:p>
    <w:p w14:paraId="7C67EC8A" w14:textId="77777777" w:rsidR="008916EF" w:rsidRPr="00F710DB" w:rsidRDefault="008916EF" w:rsidP="00456CBE">
      <w:pPr>
        <w:jc w:val="center"/>
        <w:rPr>
          <w:b/>
          <w:sz w:val="28"/>
        </w:rPr>
      </w:pPr>
    </w:p>
    <w:p w14:paraId="39EA6910" w14:textId="77777777" w:rsidR="008916EF" w:rsidRPr="00F710DB" w:rsidRDefault="008916EF" w:rsidP="00456CBE">
      <w:pPr>
        <w:jc w:val="center"/>
        <w:rPr>
          <w:b/>
          <w:sz w:val="28"/>
        </w:rPr>
      </w:pPr>
    </w:p>
    <w:p w14:paraId="70CD5943" w14:textId="77777777" w:rsidR="00453196" w:rsidRPr="00F710DB" w:rsidRDefault="00453196" w:rsidP="00456CBE">
      <w:pPr>
        <w:jc w:val="center"/>
        <w:rPr>
          <w:b/>
          <w:sz w:val="28"/>
        </w:rPr>
      </w:pPr>
    </w:p>
    <w:p w14:paraId="10E64000" w14:textId="77777777" w:rsidR="008916EF" w:rsidRPr="00F710DB" w:rsidRDefault="008916EF" w:rsidP="00456CBE">
      <w:pPr>
        <w:jc w:val="center"/>
        <w:rPr>
          <w:b/>
          <w:sz w:val="28"/>
        </w:rPr>
      </w:pPr>
    </w:p>
    <w:p w14:paraId="6C31FFC3" w14:textId="77777777" w:rsidR="00C44136" w:rsidRDefault="00C44136" w:rsidP="00456CBE">
      <w:pPr>
        <w:jc w:val="center"/>
        <w:rPr>
          <w:b/>
          <w:sz w:val="28"/>
        </w:rPr>
      </w:pPr>
    </w:p>
    <w:p w14:paraId="552DCBC8" w14:textId="77777777" w:rsidR="00E42747" w:rsidRDefault="00E42747" w:rsidP="00456CBE">
      <w:pPr>
        <w:jc w:val="center"/>
        <w:rPr>
          <w:b/>
          <w:sz w:val="28"/>
        </w:rPr>
      </w:pPr>
    </w:p>
    <w:p w14:paraId="58EF9FE1" w14:textId="77777777" w:rsidR="00E42747" w:rsidRDefault="00E42747" w:rsidP="00456CBE">
      <w:pPr>
        <w:jc w:val="center"/>
        <w:rPr>
          <w:b/>
          <w:sz w:val="28"/>
        </w:rPr>
      </w:pPr>
    </w:p>
    <w:p w14:paraId="7BD56DFA" w14:textId="77777777" w:rsidR="00E42747" w:rsidRDefault="00E42747" w:rsidP="00456CBE">
      <w:pPr>
        <w:jc w:val="center"/>
        <w:rPr>
          <w:b/>
          <w:sz w:val="28"/>
        </w:rPr>
      </w:pPr>
    </w:p>
    <w:p w14:paraId="45E8F799" w14:textId="77777777" w:rsidR="00E42747" w:rsidRDefault="00E42747" w:rsidP="00456CBE">
      <w:pPr>
        <w:jc w:val="center"/>
        <w:rPr>
          <w:b/>
          <w:sz w:val="28"/>
        </w:rPr>
      </w:pPr>
    </w:p>
    <w:p w14:paraId="156F7217" w14:textId="77777777" w:rsidR="00E42747" w:rsidRDefault="00E42747" w:rsidP="00456CBE">
      <w:pPr>
        <w:jc w:val="center"/>
        <w:rPr>
          <w:b/>
          <w:sz w:val="28"/>
        </w:rPr>
      </w:pPr>
    </w:p>
    <w:p w14:paraId="6F789719" w14:textId="77777777" w:rsidR="00E42747" w:rsidRPr="00F710DB" w:rsidRDefault="00E42747" w:rsidP="00456CBE">
      <w:pPr>
        <w:jc w:val="center"/>
        <w:rPr>
          <w:b/>
          <w:sz w:val="28"/>
        </w:rPr>
      </w:pPr>
    </w:p>
    <w:p w14:paraId="00498383" w14:textId="77777777" w:rsidR="00507A40" w:rsidRDefault="00507A40" w:rsidP="00456CBE">
      <w:pPr>
        <w:jc w:val="center"/>
        <w:rPr>
          <w:b/>
          <w:sz w:val="28"/>
        </w:rPr>
      </w:pPr>
    </w:p>
    <w:p w14:paraId="1F46DB95" w14:textId="77777777" w:rsidR="00507A40" w:rsidRDefault="00507A40" w:rsidP="00456CBE">
      <w:pPr>
        <w:jc w:val="center"/>
        <w:rPr>
          <w:b/>
          <w:sz w:val="28"/>
        </w:rPr>
      </w:pPr>
    </w:p>
    <w:p w14:paraId="7C62B64C" w14:textId="77777777" w:rsidR="00B84FF7" w:rsidRDefault="00B84FF7" w:rsidP="00B84FF7">
      <w:pPr>
        <w:jc w:val="center"/>
        <w:rPr>
          <w:b/>
          <w:sz w:val="28"/>
        </w:rPr>
      </w:pPr>
      <w:r>
        <w:rPr>
          <w:b/>
          <w:sz w:val="28"/>
        </w:rPr>
        <w:t xml:space="preserve">Instruction for Submission </w:t>
      </w:r>
      <w:proofErr w:type="gramStart"/>
      <w:r>
        <w:rPr>
          <w:b/>
          <w:sz w:val="28"/>
        </w:rPr>
        <w:t>of  Project</w:t>
      </w:r>
      <w:proofErr w:type="gramEnd"/>
      <w:r>
        <w:rPr>
          <w:b/>
          <w:sz w:val="28"/>
        </w:rPr>
        <w:t xml:space="preserve"> Report </w:t>
      </w:r>
    </w:p>
    <w:p w14:paraId="71F881A9" w14:textId="77777777" w:rsidR="00B84FF7" w:rsidRPr="00F710DB" w:rsidRDefault="00B84FF7" w:rsidP="00B84FF7">
      <w:pPr>
        <w:jc w:val="center"/>
        <w:rPr>
          <w:sz w:val="20"/>
        </w:rPr>
      </w:pPr>
      <w:r w:rsidRPr="00F710DB">
        <w:rPr>
          <w:b/>
          <w:sz w:val="28"/>
        </w:rPr>
        <w:lastRenderedPageBreak/>
        <w:t xml:space="preserve">Final Year CSE </w:t>
      </w:r>
    </w:p>
    <w:p w14:paraId="65931A91" w14:textId="77777777" w:rsidR="00B84FF7" w:rsidRPr="00EF7C33" w:rsidRDefault="00B84FF7" w:rsidP="00B84FF7">
      <w:pPr>
        <w:jc w:val="center"/>
        <w:rPr>
          <w:b/>
          <w:sz w:val="32"/>
          <w:szCs w:val="32"/>
        </w:rPr>
      </w:pPr>
      <w:r w:rsidRPr="00EF7C33">
        <w:rPr>
          <w:b/>
          <w:sz w:val="32"/>
          <w:szCs w:val="32"/>
        </w:rPr>
        <w:t xml:space="preserve">The Project Report should be in </w:t>
      </w:r>
      <w:r w:rsidR="009C5885">
        <w:rPr>
          <w:b/>
          <w:sz w:val="32"/>
          <w:szCs w:val="32"/>
        </w:rPr>
        <w:t xml:space="preserve">Hard Binding </w:t>
      </w:r>
      <w:r w:rsidRPr="00EF7C33">
        <w:rPr>
          <w:b/>
          <w:sz w:val="32"/>
          <w:szCs w:val="32"/>
        </w:rPr>
        <w:t xml:space="preserve">with following instructions </w:t>
      </w:r>
    </w:p>
    <w:p w14:paraId="576F1559" w14:textId="77777777" w:rsidR="00B84FF7" w:rsidRDefault="00B84FF7" w:rsidP="00B84FF7">
      <w:pPr>
        <w:jc w:val="center"/>
        <w:rPr>
          <w:b/>
          <w:sz w:val="28"/>
        </w:rPr>
      </w:pPr>
      <w:r w:rsidRPr="00EF7C33">
        <w:rPr>
          <w:b/>
          <w:sz w:val="32"/>
          <w:szCs w:val="32"/>
        </w:rPr>
        <w:t>The front page should be Glossy and colored</w:t>
      </w:r>
      <w:r w:rsidR="009C5885">
        <w:rPr>
          <w:b/>
          <w:sz w:val="32"/>
          <w:szCs w:val="32"/>
        </w:rPr>
        <w:t xml:space="preserve"> and Cover page color should be off white</w:t>
      </w:r>
    </w:p>
    <w:p w14:paraId="5B92EE04" w14:textId="77777777" w:rsidR="00B84FF7" w:rsidRDefault="00B84FF7" w:rsidP="00B84FF7">
      <w:pPr>
        <w:jc w:val="center"/>
        <w:rPr>
          <w:sz w:val="20"/>
        </w:rPr>
      </w:pPr>
    </w:p>
    <w:p w14:paraId="2EC204DE" w14:textId="77777777" w:rsidR="00B84FF7" w:rsidRDefault="00B84FF7" w:rsidP="00B84FF7">
      <w:pPr>
        <w:jc w:val="center"/>
        <w:rPr>
          <w:b/>
          <w:sz w:val="22"/>
        </w:rPr>
      </w:pPr>
    </w:p>
    <w:p w14:paraId="64418453" w14:textId="77777777" w:rsidR="00B84FF7" w:rsidRDefault="00B84FF7" w:rsidP="00B84FF7">
      <w:pPr>
        <w:spacing w:line="360" w:lineRule="auto"/>
        <w:jc w:val="both"/>
      </w:pPr>
    </w:p>
    <w:p w14:paraId="407E4F86" w14:textId="77777777" w:rsidR="00B84FF7" w:rsidRDefault="00B84FF7" w:rsidP="00B84FF7">
      <w:pPr>
        <w:numPr>
          <w:ilvl w:val="0"/>
          <w:numId w:val="4"/>
        </w:numPr>
        <w:suppressAutoHyphens/>
        <w:spacing w:line="360" w:lineRule="auto"/>
        <w:jc w:val="both"/>
      </w:pPr>
      <w:r>
        <w:t xml:space="preserve">Chapter Name - Number </w:t>
      </w:r>
      <w:r>
        <w:tab/>
        <w:t>:</w:t>
      </w:r>
      <w:r>
        <w:tab/>
        <w:t>14</w:t>
      </w:r>
      <w:r>
        <w:tab/>
        <w:t xml:space="preserve">(Times New Roman &amp; All Capital </w:t>
      </w:r>
      <w:proofErr w:type="spellStart"/>
      <w:r>
        <w:t>Latters</w:t>
      </w:r>
      <w:proofErr w:type="spellEnd"/>
      <w:r>
        <w:t>)</w:t>
      </w:r>
    </w:p>
    <w:p w14:paraId="48BDACAF" w14:textId="77777777" w:rsidR="00B84FF7" w:rsidRDefault="00B84FF7" w:rsidP="00B84FF7">
      <w:pPr>
        <w:numPr>
          <w:ilvl w:val="0"/>
          <w:numId w:val="4"/>
        </w:numPr>
        <w:suppressAutoHyphens/>
        <w:spacing w:line="360" w:lineRule="auto"/>
        <w:jc w:val="both"/>
      </w:pPr>
      <w:r>
        <w:t xml:space="preserve">Heading </w:t>
      </w:r>
      <w:r>
        <w:tab/>
      </w:r>
      <w:r>
        <w:tab/>
      </w:r>
      <w:r>
        <w:tab/>
        <w:t>:</w:t>
      </w:r>
      <w:r>
        <w:tab/>
        <w:t>16</w:t>
      </w:r>
      <w:r>
        <w:tab/>
        <w:t>(Times New Roman &amp; First Latter Capital)</w:t>
      </w:r>
    </w:p>
    <w:p w14:paraId="2F9689B8" w14:textId="77777777" w:rsidR="00B84FF7" w:rsidRDefault="00B84FF7" w:rsidP="00B84FF7">
      <w:pPr>
        <w:numPr>
          <w:ilvl w:val="0"/>
          <w:numId w:val="4"/>
        </w:numPr>
        <w:suppressAutoHyphens/>
        <w:spacing w:line="360" w:lineRule="auto"/>
        <w:jc w:val="both"/>
      </w:pPr>
      <w:r>
        <w:t>Sub Heading</w:t>
      </w:r>
      <w:r>
        <w:tab/>
      </w:r>
      <w:r>
        <w:tab/>
      </w:r>
      <w:r>
        <w:tab/>
        <w:t>:</w:t>
      </w:r>
      <w:r>
        <w:tab/>
        <w:t>14</w:t>
      </w:r>
      <w:r>
        <w:tab/>
        <w:t>(Times New Roman &amp;  FLC)</w:t>
      </w:r>
    </w:p>
    <w:p w14:paraId="3D2E3102" w14:textId="77777777" w:rsidR="00B84FF7" w:rsidRDefault="00B84FF7" w:rsidP="00B84FF7">
      <w:pPr>
        <w:numPr>
          <w:ilvl w:val="0"/>
          <w:numId w:val="4"/>
        </w:numPr>
        <w:suppressAutoHyphens/>
        <w:spacing w:line="360" w:lineRule="auto"/>
        <w:jc w:val="both"/>
      </w:pPr>
      <w:r>
        <w:t xml:space="preserve">Matter </w:t>
      </w:r>
      <w:r>
        <w:tab/>
      </w:r>
      <w:r>
        <w:tab/>
      </w:r>
      <w:r>
        <w:tab/>
      </w:r>
      <w:r>
        <w:tab/>
        <w:t>:</w:t>
      </w:r>
      <w:r>
        <w:tab/>
        <w:t>12</w:t>
      </w:r>
      <w:r>
        <w:tab/>
        <w:t>(Times New Roman )</w:t>
      </w:r>
    </w:p>
    <w:p w14:paraId="301AF969" w14:textId="77777777" w:rsidR="00B84FF7" w:rsidRDefault="00B84FF7" w:rsidP="00B84FF7">
      <w:pPr>
        <w:numPr>
          <w:ilvl w:val="0"/>
          <w:numId w:val="4"/>
        </w:numPr>
        <w:suppressAutoHyphens/>
        <w:spacing w:line="360" w:lineRule="auto"/>
        <w:jc w:val="both"/>
      </w:pPr>
      <w:r>
        <w:t>The report should be indexed and pages must be numbered all the figures and diagrams must be numbered and labeled.</w:t>
      </w:r>
    </w:p>
    <w:p w14:paraId="15DF0943" w14:textId="77777777" w:rsidR="00B84FF7" w:rsidRDefault="00B84FF7" w:rsidP="00B84FF7">
      <w:pPr>
        <w:spacing w:line="360" w:lineRule="auto"/>
        <w:jc w:val="both"/>
      </w:pPr>
    </w:p>
    <w:p w14:paraId="28731A32" w14:textId="77777777" w:rsidR="00B84FF7" w:rsidRDefault="00B84FF7" w:rsidP="00B84FF7">
      <w:pPr>
        <w:spacing w:line="360" w:lineRule="auto"/>
        <w:jc w:val="both"/>
        <w:rPr>
          <w:b/>
          <w:sz w:val="28"/>
        </w:rPr>
      </w:pPr>
      <w:r>
        <w:tab/>
      </w:r>
    </w:p>
    <w:p w14:paraId="62C0B53F" w14:textId="77777777" w:rsidR="00EF7C33" w:rsidRPr="00EF7C33" w:rsidRDefault="004115D1" w:rsidP="00EC0D75">
      <w:pPr>
        <w:spacing w:line="360" w:lineRule="auto"/>
        <w:jc w:val="both"/>
        <w:rPr>
          <w:sz w:val="32"/>
          <w:szCs w:val="32"/>
        </w:rPr>
      </w:pPr>
      <w:proofErr w:type="gramStart"/>
      <w:r w:rsidRPr="004115D1">
        <w:rPr>
          <w:b/>
          <w:sz w:val="32"/>
          <w:szCs w:val="32"/>
        </w:rPr>
        <w:t>Note:-</w:t>
      </w:r>
      <w:proofErr w:type="gramEnd"/>
      <w:r>
        <w:rPr>
          <w:sz w:val="32"/>
          <w:szCs w:val="32"/>
        </w:rPr>
        <w:t xml:space="preserve"> </w:t>
      </w:r>
      <w:r w:rsidR="00EF7C33" w:rsidRPr="00EF7C33">
        <w:rPr>
          <w:sz w:val="32"/>
          <w:szCs w:val="32"/>
        </w:rPr>
        <w:t xml:space="preserve">The title should not </w:t>
      </w:r>
      <w:r w:rsidRPr="00EF7C33">
        <w:rPr>
          <w:sz w:val="32"/>
          <w:szCs w:val="32"/>
        </w:rPr>
        <w:t xml:space="preserve">be </w:t>
      </w:r>
      <w:r>
        <w:rPr>
          <w:sz w:val="32"/>
          <w:szCs w:val="32"/>
        </w:rPr>
        <w:t>very short</w:t>
      </w:r>
      <w:r w:rsidR="00EF7C33" w:rsidRPr="00EF7C33">
        <w:rPr>
          <w:sz w:val="32"/>
          <w:szCs w:val="32"/>
        </w:rPr>
        <w:t xml:space="preserve">. It must be explanatory which should include, Problem to be </w:t>
      </w:r>
      <w:r w:rsidRPr="00EF7C33">
        <w:rPr>
          <w:sz w:val="32"/>
          <w:szCs w:val="32"/>
        </w:rPr>
        <w:t>solved,</w:t>
      </w:r>
      <w:r w:rsidR="00EF7C33" w:rsidRPr="00EF7C33">
        <w:rPr>
          <w:sz w:val="32"/>
          <w:szCs w:val="32"/>
        </w:rPr>
        <w:t xml:space="preserve"> Solution of the given </w:t>
      </w:r>
      <w:r w:rsidRPr="00EF7C33">
        <w:rPr>
          <w:sz w:val="32"/>
          <w:szCs w:val="32"/>
        </w:rPr>
        <w:t>problem</w:t>
      </w:r>
      <w:r>
        <w:rPr>
          <w:sz w:val="32"/>
          <w:szCs w:val="32"/>
        </w:rPr>
        <w:t xml:space="preserve"> (in terms of some Algorithm/Design/Technique</w:t>
      </w:r>
      <w:r w:rsidRPr="00EF7C33">
        <w:rPr>
          <w:sz w:val="32"/>
          <w:szCs w:val="32"/>
        </w:rPr>
        <w:t xml:space="preserve"> </w:t>
      </w:r>
      <w:r>
        <w:rPr>
          <w:sz w:val="32"/>
          <w:szCs w:val="32"/>
        </w:rPr>
        <w:t xml:space="preserve">used in solving it) </w:t>
      </w:r>
      <w:r w:rsidRPr="00EF7C33">
        <w:rPr>
          <w:sz w:val="32"/>
          <w:szCs w:val="32"/>
        </w:rPr>
        <w:t>and</w:t>
      </w:r>
      <w:r w:rsidR="00EF7C33" w:rsidRPr="00EF7C33">
        <w:rPr>
          <w:sz w:val="32"/>
          <w:szCs w:val="32"/>
        </w:rPr>
        <w:t xml:space="preserve"> language</w:t>
      </w:r>
      <w:r>
        <w:rPr>
          <w:sz w:val="32"/>
          <w:szCs w:val="32"/>
        </w:rPr>
        <w:t>/platform used</w:t>
      </w:r>
      <w:r w:rsidR="00EF7C33" w:rsidRPr="00EF7C33">
        <w:rPr>
          <w:sz w:val="32"/>
          <w:szCs w:val="32"/>
        </w:rPr>
        <w:t xml:space="preserve"> for </w:t>
      </w:r>
      <w:r>
        <w:rPr>
          <w:sz w:val="32"/>
          <w:szCs w:val="32"/>
        </w:rPr>
        <w:t>developing the solution for the identified problem</w:t>
      </w:r>
      <w:r w:rsidR="00EF7C33" w:rsidRPr="00EF7C33">
        <w:rPr>
          <w:sz w:val="32"/>
          <w:szCs w:val="32"/>
        </w:rPr>
        <w:t xml:space="preserve"> like python , java etc.</w:t>
      </w:r>
    </w:p>
    <w:p w14:paraId="15F61DDC" w14:textId="77777777" w:rsidR="00456CBE" w:rsidRPr="00460F60" w:rsidRDefault="00577282" w:rsidP="00EC0D75">
      <w:pPr>
        <w:spacing w:line="360" w:lineRule="auto"/>
        <w:jc w:val="both"/>
        <w:rPr>
          <w:sz w:val="28"/>
          <w:szCs w:val="28"/>
        </w:rPr>
      </w:pPr>
      <w:r>
        <w:rPr>
          <w:sz w:val="32"/>
          <w:szCs w:val="32"/>
        </w:rPr>
        <w:t xml:space="preserve"> </w:t>
      </w:r>
      <w:r w:rsidRPr="00460F60">
        <w:rPr>
          <w:sz w:val="28"/>
          <w:szCs w:val="28"/>
        </w:rPr>
        <w:t>Example</w:t>
      </w:r>
      <w:r w:rsidR="00460F60" w:rsidRPr="00460F60">
        <w:rPr>
          <w:sz w:val="28"/>
          <w:szCs w:val="28"/>
        </w:rPr>
        <w:t>:-</w:t>
      </w:r>
    </w:p>
    <w:p w14:paraId="1DE450F3" w14:textId="77777777" w:rsidR="00460F60" w:rsidRPr="00460F60" w:rsidRDefault="00460F60" w:rsidP="00460F60">
      <w:pPr>
        <w:numPr>
          <w:ilvl w:val="0"/>
          <w:numId w:val="2"/>
        </w:numPr>
        <w:shd w:val="clear" w:color="auto" w:fill="FFFFFF"/>
        <w:textAlignment w:val="baseline"/>
        <w:rPr>
          <w:color w:val="404040"/>
          <w:sz w:val="28"/>
          <w:szCs w:val="28"/>
        </w:rPr>
      </w:pPr>
      <w:r w:rsidRPr="00460F60">
        <w:rPr>
          <w:rStyle w:val="Strong"/>
          <w:b w:val="0"/>
          <w:color w:val="404040"/>
          <w:sz w:val="28"/>
          <w:szCs w:val="28"/>
          <w:bdr w:val="none" w:sz="0" w:space="0" w:color="auto" w:frame="1"/>
        </w:rPr>
        <w:t>Web Based Graphical Password Authentication System using JAVA</w:t>
      </w:r>
    </w:p>
    <w:p w14:paraId="5B022D74" w14:textId="77777777" w:rsidR="00460F60" w:rsidRPr="00460F60" w:rsidRDefault="00460F60" w:rsidP="00460F60">
      <w:pPr>
        <w:numPr>
          <w:ilvl w:val="0"/>
          <w:numId w:val="2"/>
        </w:numPr>
        <w:shd w:val="clear" w:color="auto" w:fill="FFFFFF"/>
        <w:textAlignment w:val="baseline"/>
        <w:rPr>
          <w:color w:val="404040"/>
          <w:sz w:val="28"/>
          <w:szCs w:val="28"/>
        </w:rPr>
      </w:pPr>
      <w:r w:rsidRPr="00460F60">
        <w:rPr>
          <w:rStyle w:val="Strong"/>
          <w:b w:val="0"/>
          <w:color w:val="404040"/>
          <w:sz w:val="28"/>
          <w:szCs w:val="28"/>
          <w:bdr w:val="none" w:sz="0" w:space="0" w:color="auto" w:frame="1"/>
        </w:rPr>
        <w:t>Identification and Matching of Robust-Face Name Graph for Movie Character</w:t>
      </w:r>
    </w:p>
    <w:p w14:paraId="7D96974D" w14:textId="77777777" w:rsidR="00460F60" w:rsidRPr="00460F60" w:rsidRDefault="00460F60" w:rsidP="00460F60">
      <w:pPr>
        <w:numPr>
          <w:ilvl w:val="0"/>
          <w:numId w:val="2"/>
        </w:numPr>
        <w:shd w:val="clear" w:color="auto" w:fill="FFFFFF"/>
        <w:textAlignment w:val="baseline"/>
        <w:rPr>
          <w:color w:val="404040"/>
          <w:sz w:val="28"/>
          <w:szCs w:val="28"/>
        </w:rPr>
      </w:pPr>
      <w:r w:rsidRPr="00460F60">
        <w:rPr>
          <w:rStyle w:val="Strong"/>
          <w:b w:val="0"/>
          <w:color w:val="404040"/>
          <w:sz w:val="28"/>
          <w:szCs w:val="28"/>
          <w:bdr w:val="none" w:sz="0" w:space="0" w:color="auto" w:frame="1"/>
        </w:rPr>
        <w:t>Controlling of Topology in Ad hoc Networks by Using Cooperative Communications</w:t>
      </w:r>
    </w:p>
    <w:p w14:paraId="15374ED9" w14:textId="77777777" w:rsidR="00460F60" w:rsidRPr="00460F60" w:rsidRDefault="00460F60" w:rsidP="00460F60">
      <w:pPr>
        <w:numPr>
          <w:ilvl w:val="0"/>
          <w:numId w:val="2"/>
        </w:numPr>
        <w:shd w:val="clear" w:color="auto" w:fill="FFFFFF"/>
        <w:textAlignment w:val="baseline"/>
        <w:rPr>
          <w:color w:val="404040"/>
          <w:sz w:val="28"/>
          <w:szCs w:val="28"/>
        </w:rPr>
      </w:pPr>
      <w:r w:rsidRPr="00460F60">
        <w:rPr>
          <w:rStyle w:val="Strong"/>
          <w:b w:val="0"/>
          <w:color w:val="404040"/>
          <w:sz w:val="28"/>
          <w:szCs w:val="28"/>
          <w:bdr w:val="none" w:sz="0" w:space="0" w:color="auto" w:frame="1"/>
        </w:rPr>
        <w:t>An SSL Back End Forwarding Scheme of Clusters Based On Web Servers</w:t>
      </w:r>
    </w:p>
    <w:p w14:paraId="05D8A7A3" w14:textId="77777777" w:rsidR="00460F60" w:rsidRPr="00460F60" w:rsidRDefault="00460F60" w:rsidP="00460F60">
      <w:pPr>
        <w:numPr>
          <w:ilvl w:val="0"/>
          <w:numId w:val="2"/>
        </w:numPr>
        <w:shd w:val="clear" w:color="auto" w:fill="FFFFFF"/>
        <w:textAlignment w:val="baseline"/>
        <w:rPr>
          <w:color w:val="404040"/>
          <w:sz w:val="28"/>
          <w:szCs w:val="28"/>
        </w:rPr>
      </w:pPr>
      <w:r w:rsidRPr="00460F60">
        <w:rPr>
          <w:rStyle w:val="Strong"/>
          <w:b w:val="0"/>
          <w:color w:val="404040"/>
          <w:sz w:val="28"/>
          <w:szCs w:val="28"/>
          <w:bdr w:val="none" w:sz="0" w:space="0" w:color="auto" w:frame="1"/>
        </w:rPr>
        <w:t>Motion Extraction Techniques Based Identifying the Level of Perception Power from Video</w:t>
      </w:r>
    </w:p>
    <w:p w14:paraId="63A3D2A8" w14:textId="77777777" w:rsidR="00460F60" w:rsidRPr="00460F60" w:rsidRDefault="00460F60" w:rsidP="00460F60">
      <w:pPr>
        <w:numPr>
          <w:ilvl w:val="0"/>
          <w:numId w:val="2"/>
        </w:numPr>
        <w:shd w:val="clear" w:color="auto" w:fill="FFFFFF"/>
        <w:textAlignment w:val="baseline"/>
        <w:rPr>
          <w:color w:val="404040"/>
          <w:sz w:val="28"/>
          <w:szCs w:val="28"/>
        </w:rPr>
      </w:pPr>
      <w:r w:rsidRPr="00460F60">
        <w:rPr>
          <w:rStyle w:val="Strong"/>
          <w:b w:val="0"/>
          <w:color w:val="404040"/>
          <w:sz w:val="28"/>
          <w:szCs w:val="28"/>
          <w:bdr w:val="none" w:sz="0" w:space="0" w:color="auto" w:frame="1"/>
        </w:rPr>
        <w:t>Approximate and Efficient Processing of Query in Peer-to-Peer Networks</w:t>
      </w:r>
    </w:p>
    <w:p w14:paraId="1ED56AF3" w14:textId="77777777" w:rsidR="00456CBE" w:rsidRPr="00F710DB" w:rsidRDefault="00456CBE" w:rsidP="00456CBE">
      <w:pPr>
        <w:rPr>
          <w:sz w:val="28"/>
          <w:szCs w:val="28"/>
        </w:rPr>
      </w:pPr>
    </w:p>
    <w:p w14:paraId="7C749FAD" w14:textId="77777777" w:rsidR="00456CBE" w:rsidRPr="00B84FF7" w:rsidRDefault="00B84FF7" w:rsidP="00B84FF7">
      <w:pPr>
        <w:jc w:val="center"/>
        <w:rPr>
          <w:b/>
          <w:sz w:val="28"/>
          <w:szCs w:val="28"/>
        </w:rPr>
      </w:pPr>
      <w:r w:rsidRPr="00B84FF7">
        <w:rPr>
          <w:b/>
          <w:bCs/>
          <w:highlight w:val="yellow"/>
        </w:rPr>
        <w:t>Note:</w:t>
      </w:r>
      <w:r>
        <w:rPr>
          <w:b/>
          <w:bCs/>
          <w:highlight w:val="yellow"/>
        </w:rPr>
        <w:t xml:space="preserve"> </w:t>
      </w:r>
      <w:r w:rsidRPr="00B84FF7">
        <w:rPr>
          <w:b/>
          <w:bCs/>
          <w:highlight w:val="yellow"/>
        </w:rPr>
        <w:t>Next page gives Template for making project file</w:t>
      </w:r>
    </w:p>
    <w:p w14:paraId="211EA0EB" w14:textId="77777777" w:rsidR="00456CBE" w:rsidRDefault="00456CBE" w:rsidP="00456CBE">
      <w:pPr>
        <w:rPr>
          <w:b/>
          <w:sz w:val="28"/>
          <w:szCs w:val="28"/>
        </w:rPr>
      </w:pPr>
    </w:p>
    <w:p w14:paraId="2F100E98" w14:textId="77777777" w:rsidR="00B84FF7" w:rsidRDefault="00B84FF7" w:rsidP="00456CBE">
      <w:pPr>
        <w:rPr>
          <w:b/>
          <w:sz w:val="28"/>
          <w:szCs w:val="28"/>
        </w:rPr>
      </w:pPr>
    </w:p>
    <w:p w14:paraId="160CB20A" w14:textId="77777777" w:rsidR="00B84FF7" w:rsidRDefault="00B84FF7" w:rsidP="00B84FF7">
      <w:pPr>
        <w:spacing w:line="360" w:lineRule="auto"/>
        <w:rPr>
          <w:b/>
          <w:sz w:val="32"/>
          <w:szCs w:val="32"/>
        </w:rPr>
      </w:pPr>
      <w:r>
        <w:rPr>
          <w:b/>
          <w:sz w:val="32"/>
          <w:szCs w:val="32"/>
        </w:rPr>
        <w:t>CHAPTER 1</w:t>
      </w:r>
    </w:p>
    <w:p w14:paraId="0016F4CA" w14:textId="77777777" w:rsidR="00B84FF7" w:rsidRDefault="00B84FF7" w:rsidP="00B84FF7">
      <w:pPr>
        <w:spacing w:line="360" w:lineRule="auto"/>
        <w:jc w:val="right"/>
      </w:pPr>
      <w:r>
        <w:rPr>
          <w:b/>
          <w:sz w:val="32"/>
          <w:szCs w:val="32"/>
        </w:rPr>
        <w:t>INTRODUCTION</w:t>
      </w:r>
    </w:p>
    <w:p w14:paraId="0BB9A3FB" w14:textId="77777777" w:rsidR="00B84FF7" w:rsidRDefault="005F1E7A" w:rsidP="00B84FF7">
      <w:pPr>
        <w:spacing w:line="360" w:lineRule="auto"/>
        <w:jc w:val="center"/>
        <w:rPr>
          <w:b/>
          <w:sz w:val="28"/>
          <w:szCs w:val="28"/>
        </w:rPr>
      </w:pPr>
      <w:r>
        <w:lastRenderedPageBreak/>
        <w:pict w14:anchorId="1BFBA484">
          <v:line id="_x0000_s1027" style="position:absolute;left:0;text-align:left;z-index:251662848" from="3pt,14.1pt" to="465.75pt,15.6pt" strokecolor="#b2b2b2" strokeweight="1.01mm">
            <v:stroke color2="#4d4d4d"/>
          </v:line>
        </w:pict>
      </w:r>
    </w:p>
    <w:p w14:paraId="6BD4894F" w14:textId="77777777" w:rsidR="00B84FF7" w:rsidRDefault="00B84FF7" w:rsidP="00B84FF7">
      <w:pPr>
        <w:spacing w:line="360" w:lineRule="auto"/>
        <w:jc w:val="center"/>
        <w:rPr>
          <w:b/>
          <w:sz w:val="28"/>
          <w:szCs w:val="28"/>
        </w:rPr>
      </w:pPr>
    </w:p>
    <w:p w14:paraId="53A47AE0" w14:textId="77777777" w:rsidR="00B84FF7" w:rsidRDefault="00B84FF7" w:rsidP="00B84FF7">
      <w:pPr>
        <w:numPr>
          <w:ilvl w:val="0"/>
          <w:numId w:val="5"/>
        </w:numPr>
        <w:suppressAutoHyphens/>
        <w:spacing w:line="360" w:lineRule="auto"/>
      </w:pPr>
      <w:r>
        <w:rPr>
          <w:b/>
          <w:sz w:val="32"/>
          <w:szCs w:val="32"/>
        </w:rPr>
        <w:t>Heading</w:t>
      </w:r>
    </w:p>
    <w:p w14:paraId="680ACFA5" w14:textId="77777777" w:rsidR="00B84FF7" w:rsidRDefault="00B84FF7" w:rsidP="00B84FF7">
      <w:pPr>
        <w:spacing w:line="360" w:lineRule="auto"/>
        <w:jc w:val="both"/>
      </w:pPr>
      <w:r>
        <w:t>This template, modified in MS Word 2007 and saved as a “Word 97-2003 Document” for the PC, provides authors with most of the formatting specifications needed for preparing electronic versions of their papers.</w:t>
      </w:r>
    </w:p>
    <w:p w14:paraId="01CCD8D8" w14:textId="77777777" w:rsidR="00B84FF7" w:rsidRDefault="00B84FF7" w:rsidP="00B84FF7">
      <w:pPr>
        <w:spacing w:line="360" w:lineRule="auto"/>
      </w:pPr>
    </w:p>
    <w:p w14:paraId="2AA7792A" w14:textId="77777777" w:rsidR="00B84FF7" w:rsidRDefault="00B84FF7" w:rsidP="00B84FF7">
      <w:pPr>
        <w:spacing w:line="360" w:lineRule="auto"/>
      </w:pPr>
      <w:r>
        <w:rPr>
          <w:b/>
          <w:bCs/>
          <w:sz w:val="28"/>
          <w:szCs w:val="28"/>
        </w:rPr>
        <w:t>1.1.1 Sub Heading</w:t>
      </w:r>
    </w:p>
    <w:p w14:paraId="75DFF78E" w14:textId="77777777" w:rsidR="00B84FF7" w:rsidRDefault="00B84FF7" w:rsidP="00B84FF7">
      <w:pPr>
        <w:spacing w:line="360" w:lineRule="auto"/>
        <w:jc w:val="both"/>
      </w:pPr>
      <w:r>
        <w:t>The template is used to format your paper and style the text. All margins, column widths, line spaces, and text fonts are prescribed; please do not alter them. You may note peculiarities.</w:t>
      </w:r>
    </w:p>
    <w:p w14:paraId="2C28F561" w14:textId="77777777" w:rsidR="00B84FF7" w:rsidRDefault="00B84FF7" w:rsidP="00B84FF7">
      <w:pPr>
        <w:pStyle w:val="Heading2"/>
        <w:suppressAutoHyphens/>
        <w:jc w:val="left"/>
        <w:rPr>
          <w:rFonts w:ascii="Times New Roman" w:hAnsi="Times New Roman"/>
          <w:i/>
          <w:iCs/>
          <w:sz w:val="24"/>
          <w:szCs w:val="24"/>
        </w:rPr>
      </w:pPr>
    </w:p>
    <w:p w14:paraId="3A5A4834" w14:textId="77777777" w:rsidR="00B84FF7" w:rsidRPr="00B84FF7" w:rsidRDefault="00B84FF7" w:rsidP="00B84FF7">
      <w:pPr>
        <w:pStyle w:val="Heading2"/>
        <w:suppressAutoHyphens/>
        <w:jc w:val="left"/>
        <w:rPr>
          <w:sz w:val="24"/>
          <w:szCs w:val="24"/>
        </w:rPr>
      </w:pPr>
      <w:r w:rsidRPr="00B84FF7">
        <w:rPr>
          <w:rFonts w:ascii="Times New Roman" w:hAnsi="Times New Roman"/>
          <w:i/>
          <w:iCs/>
          <w:sz w:val="24"/>
          <w:szCs w:val="24"/>
        </w:rPr>
        <w:t xml:space="preserve">A) Sub </w:t>
      </w:r>
      <w:proofErr w:type="spellStart"/>
      <w:r w:rsidRPr="00B84FF7">
        <w:rPr>
          <w:rFonts w:ascii="Times New Roman" w:hAnsi="Times New Roman"/>
          <w:i/>
          <w:iCs/>
          <w:sz w:val="24"/>
          <w:szCs w:val="24"/>
        </w:rPr>
        <w:t>Sub</w:t>
      </w:r>
      <w:proofErr w:type="spellEnd"/>
      <w:r w:rsidRPr="00B84FF7">
        <w:rPr>
          <w:rFonts w:ascii="Times New Roman" w:hAnsi="Times New Roman"/>
          <w:i/>
          <w:iCs/>
          <w:sz w:val="24"/>
          <w:szCs w:val="24"/>
        </w:rPr>
        <w:t xml:space="preserve"> Heading</w:t>
      </w:r>
    </w:p>
    <w:p w14:paraId="3490D50C" w14:textId="77777777" w:rsidR="00B84FF7" w:rsidRDefault="00B84FF7" w:rsidP="00B84FF7"/>
    <w:p w14:paraId="334A0540" w14:textId="77777777" w:rsidR="00B84FF7" w:rsidRDefault="00B84FF7" w:rsidP="00B84FF7">
      <w:pPr>
        <w:spacing w:line="360" w:lineRule="auto"/>
        <w:jc w:val="both"/>
      </w:pPr>
      <w: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w:t>
      </w:r>
    </w:p>
    <w:p w14:paraId="39B84490" w14:textId="77777777" w:rsidR="00B84FF7" w:rsidRDefault="00B84FF7" w:rsidP="00B84FF7">
      <w:pPr>
        <w:pStyle w:val="tablehead"/>
        <w:numPr>
          <w:ilvl w:val="0"/>
          <w:numId w:val="7"/>
        </w:numPr>
        <w:rPr>
          <w:sz w:val="20"/>
          <w:szCs w:val="20"/>
        </w:rPr>
      </w:pPr>
      <w:r>
        <w:rPr>
          <w:sz w:val="24"/>
          <w:szCs w:val="24"/>
        </w:rPr>
        <w:t>Table Type Styles</w:t>
      </w:r>
    </w:p>
    <w:tbl>
      <w:tblPr>
        <w:tblW w:w="0" w:type="auto"/>
        <w:tblInd w:w="2319" w:type="dxa"/>
        <w:tblLayout w:type="fixed"/>
        <w:tblLook w:val="0000" w:firstRow="0" w:lastRow="0" w:firstColumn="0" w:lastColumn="0" w:noHBand="0" w:noVBand="0"/>
      </w:tblPr>
      <w:tblGrid>
        <w:gridCol w:w="720"/>
        <w:gridCol w:w="2340"/>
        <w:gridCol w:w="1005"/>
        <w:gridCol w:w="1095"/>
      </w:tblGrid>
      <w:tr w:rsidR="00B84FF7" w14:paraId="6433D4E3" w14:textId="77777777" w:rsidTr="00B5242C">
        <w:trPr>
          <w:cantSplit/>
          <w:trHeight w:val="240"/>
          <w:tblHeader/>
        </w:trPr>
        <w:tc>
          <w:tcPr>
            <w:tcW w:w="720" w:type="dxa"/>
            <w:vMerge w:val="restart"/>
            <w:tcBorders>
              <w:top w:val="single" w:sz="1" w:space="0" w:color="000000"/>
              <w:left w:val="single" w:sz="1" w:space="0" w:color="000000"/>
              <w:bottom w:val="single" w:sz="1" w:space="0" w:color="000000"/>
            </w:tcBorders>
            <w:shd w:val="clear" w:color="auto" w:fill="auto"/>
            <w:vAlign w:val="center"/>
          </w:tcPr>
          <w:p w14:paraId="6D2B19C2" w14:textId="77777777" w:rsidR="00B84FF7" w:rsidRDefault="00B84FF7" w:rsidP="00B5242C">
            <w:pPr>
              <w:pStyle w:val="tablecolhead"/>
              <w:rPr>
                <w:sz w:val="20"/>
                <w:szCs w:val="20"/>
              </w:rPr>
            </w:pPr>
            <w:r>
              <w:rPr>
                <w:sz w:val="20"/>
                <w:szCs w:val="20"/>
              </w:rPr>
              <w:t>Table Head</w:t>
            </w:r>
          </w:p>
        </w:tc>
        <w:tc>
          <w:tcPr>
            <w:tcW w:w="4440"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29881253" w14:textId="77777777" w:rsidR="00B84FF7" w:rsidRDefault="00B84FF7" w:rsidP="00B5242C">
            <w:pPr>
              <w:pStyle w:val="tablecolhead"/>
            </w:pPr>
            <w:r>
              <w:rPr>
                <w:sz w:val="20"/>
                <w:szCs w:val="20"/>
              </w:rPr>
              <w:t>Table Column Head</w:t>
            </w:r>
          </w:p>
        </w:tc>
      </w:tr>
      <w:tr w:rsidR="00B84FF7" w14:paraId="2A74E208" w14:textId="77777777" w:rsidTr="00B5242C">
        <w:trPr>
          <w:cantSplit/>
          <w:trHeight w:val="240"/>
          <w:tblHeader/>
        </w:trPr>
        <w:tc>
          <w:tcPr>
            <w:tcW w:w="720" w:type="dxa"/>
            <w:vMerge/>
            <w:tcBorders>
              <w:top w:val="single" w:sz="1" w:space="0" w:color="000000"/>
              <w:left w:val="single" w:sz="1" w:space="0" w:color="000000"/>
              <w:bottom w:val="single" w:sz="1" w:space="0" w:color="000000"/>
            </w:tcBorders>
            <w:shd w:val="clear" w:color="auto" w:fill="auto"/>
          </w:tcPr>
          <w:p w14:paraId="337B0765" w14:textId="77777777" w:rsidR="00B84FF7" w:rsidRDefault="00B84FF7" w:rsidP="00B5242C">
            <w:pPr>
              <w:snapToGrid w:val="0"/>
              <w:rPr>
                <w:sz w:val="20"/>
                <w:szCs w:val="20"/>
              </w:rPr>
            </w:pPr>
          </w:p>
        </w:tc>
        <w:tc>
          <w:tcPr>
            <w:tcW w:w="2340" w:type="dxa"/>
            <w:tcBorders>
              <w:top w:val="single" w:sz="1" w:space="0" w:color="000000"/>
              <w:left w:val="single" w:sz="1" w:space="0" w:color="000000"/>
              <w:bottom w:val="single" w:sz="1" w:space="0" w:color="000000"/>
            </w:tcBorders>
            <w:shd w:val="clear" w:color="auto" w:fill="auto"/>
            <w:vAlign w:val="center"/>
          </w:tcPr>
          <w:p w14:paraId="11D77BFF" w14:textId="77777777" w:rsidR="00B84FF7" w:rsidRDefault="00B84FF7" w:rsidP="00B5242C">
            <w:pPr>
              <w:pStyle w:val="tablecolsubhead"/>
              <w:rPr>
                <w:sz w:val="20"/>
                <w:szCs w:val="20"/>
              </w:rPr>
            </w:pPr>
            <w:r>
              <w:rPr>
                <w:sz w:val="20"/>
                <w:szCs w:val="20"/>
              </w:rPr>
              <w:t>Table column subhead</w:t>
            </w:r>
          </w:p>
        </w:tc>
        <w:tc>
          <w:tcPr>
            <w:tcW w:w="1005" w:type="dxa"/>
            <w:tcBorders>
              <w:top w:val="single" w:sz="1" w:space="0" w:color="000000"/>
              <w:left w:val="single" w:sz="1" w:space="0" w:color="000000"/>
              <w:bottom w:val="single" w:sz="1" w:space="0" w:color="000000"/>
            </w:tcBorders>
            <w:shd w:val="clear" w:color="auto" w:fill="auto"/>
            <w:vAlign w:val="center"/>
          </w:tcPr>
          <w:p w14:paraId="12BC91FF" w14:textId="77777777" w:rsidR="00B84FF7" w:rsidRDefault="00B84FF7" w:rsidP="00B5242C">
            <w:pPr>
              <w:pStyle w:val="tablecolsubhead"/>
              <w:rPr>
                <w:sz w:val="20"/>
                <w:szCs w:val="20"/>
              </w:rPr>
            </w:pPr>
            <w:r>
              <w:rPr>
                <w:sz w:val="20"/>
                <w:szCs w:val="20"/>
              </w:rPr>
              <w:t>Subhead</w:t>
            </w:r>
          </w:p>
        </w:tc>
        <w:tc>
          <w:tcPr>
            <w:tcW w:w="1095"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739AB7E" w14:textId="77777777" w:rsidR="00B84FF7" w:rsidRDefault="00B84FF7" w:rsidP="00B5242C">
            <w:pPr>
              <w:pStyle w:val="tablecolsubhead"/>
            </w:pPr>
            <w:r>
              <w:rPr>
                <w:sz w:val="20"/>
                <w:szCs w:val="20"/>
              </w:rPr>
              <w:t>Subhead</w:t>
            </w:r>
          </w:p>
        </w:tc>
      </w:tr>
      <w:tr w:rsidR="00B84FF7" w14:paraId="6F578416" w14:textId="77777777" w:rsidTr="00B5242C">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61101DE7" w14:textId="77777777" w:rsidR="00B84FF7" w:rsidRDefault="00B84FF7" w:rsidP="00B5242C">
            <w:pPr>
              <w:pStyle w:val="tablecopy"/>
              <w:rPr>
                <w:sz w:val="20"/>
                <w:szCs w:val="20"/>
              </w:rPr>
            </w:pPr>
            <w:r>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14:paraId="42580E52" w14:textId="77777777" w:rsidR="00B84FF7" w:rsidRDefault="00B84FF7" w:rsidP="00B5242C">
            <w:pPr>
              <w:pStyle w:val="tablecopy"/>
              <w:rPr>
                <w:sz w:val="20"/>
                <w:szCs w:val="20"/>
              </w:rPr>
            </w:pPr>
            <w:r>
              <w:rPr>
                <w:sz w:val="20"/>
                <w:szCs w:val="20"/>
              </w:rPr>
              <w:t xml:space="preserve">More table </w:t>
            </w:r>
            <w:proofErr w:type="spellStart"/>
            <w:r>
              <w:rPr>
                <w:sz w:val="20"/>
                <w:szCs w:val="20"/>
              </w:rPr>
              <w:t>copy</w:t>
            </w:r>
            <w:r>
              <w:rPr>
                <w:sz w:val="20"/>
                <w:szCs w:val="20"/>
                <w:vertAlign w:val="superscript"/>
              </w:rPr>
              <w:t>a</w:t>
            </w:r>
            <w:proofErr w:type="spellEnd"/>
          </w:p>
        </w:tc>
        <w:tc>
          <w:tcPr>
            <w:tcW w:w="1005" w:type="dxa"/>
            <w:tcBorders>
              <w:top w:val="single" w:sz="1" w:space="0" w:color="000000"/>
              <w:left w:val="single" w:sz="1" w:space="0" w:color="000000"/>
              <w:bottom w:val="single" w:sz="1" w:space="0" w:color="000000"/>
            </w:tcBorders>
            <w:shd w:val="clear" w:color="auto" w:fill="auto"/>
            <w:vAlign w:val="center"/>
          </w:tcPr>
          <w:p w14:paraId="472A2CBE" w14:textId="77777777" w:rsidR="00B84FF7" w:rsidRDefault="00B84FF7" w:rsidP="00B5242C">
            <w:pPr>
              <w:snapToGrid w:val="0"/>
              <w:rPr>
                <w:sz w:val="20"/>
                <w:szCs w:val="20"/>
              </w:rPr>
            </w:pPr>
          </w:p>
        </w:tc>
        <w:tc>
          <w:tcPr>
            <w:tcW w:w="1095" w:type="dxa"/>
            <w:tcBorders>
              <w:top w:val="single" w:sz="1" w:space="0" w:color="000000"/>
              <w:left w:val="single" w:sz="1" w:space="0" w:color="000000"/>
              <w:bottom w:val="single" w:sz="1" w:space="0" w:color="000000"/>
              <w:right w:val="single" w:sz="1" w:space="0" w:color="000000"/>
            </w:tcBorders>
            <w:shd w:val="clear" w:color="auto" w:fill="auto"/>
            <w:vAlign w:val="center"/>
          </w:tcPr>
          <w:p w14:paraId="38033D68" w14:textId="77777777" w:rsidR="00B84FF7" w:rsidRDefault="00B84FF7" w:rsidP="00B5242C">
            <w:pPr>
              <w:snapToGrid w:val="0"/>
              <w:rPr>
                <w:sz w:val="20"/>
                <w:szCs w:val="20"/>
              </w:rPr>
            </w:pPr>
          </w:p>
        </w:tc>
      </w:tr>
    </w:tbl>
    <w:p w14:paraId="0B7340DF" w14:textId="77777777" w:rsidR="00B84FF7" w:rsidRDefault="00B84FF7" w:rsidP="00B84FF7">
      <w:pPr>
        <w:pStyle w:val="tablefootnote"/>
        <w:tabs>
          <w:tab w:val="clear" w:pos="1080"/>
        </w:tabs>
      </w:pPr>
    </w:p>
    <w:p w14:paraId="5F8C6EAC" w14:textId="77777777" w:rsidR="00B84FF7" w:rsidRDefault="00B84FF7" w:rsidP="00B84FF7">
      <w:pPr>
        <w:pStyle w:val="tablefootnote"/>
        <w:tabs>
          <w:tab w:val="clear" w:pos="1080"/>
        </w:tabs>
      </w:pPr>
    </w:p>
    <w:p w14:paraId="297E9726" w14:textId="77777777" w:rsidR="00B84FF7" w:rsidRDefault="00B84FF7" w:rsidP="00B84FF7">
      <w:pPr>
        <w:pStyle w:val="tablefootnote"/>
        <w:tabs>
          <w:tab w:val="clear" w:pos="1080"/>
        </w:tabs>
      </w:pPr>
    </w:p>
    <w:p w14:paraId="78795E66" w14:textId="77777777" w:rsidR="00B84FF7" w:rsidRDefault="00B84FF7" w:rsidP="00B84FF7">
      <w:pPr>
        <w:pStyle w:val="tablefootnote"/>
        <w:tabs>
          <w:tab w:val="clear" w:pos="1080"/>
        </w:tabs>
        <w:jc w:val="center"/>
      </w:pPr>
      <w:r>
        <w:rPr>
          <w:noProof/>
          <w:lang w:eastAsia="en-US"/>
        </w:rPr>
        <w:drawing>
          <wp:inline distT="0" distB="0" distL="0" distR="0" wp14:anchorId="1FE30BFC" wp14:editId="644F8694">
            <wp:extent cx="3486150" cy="1752600"/>
            <wp:effectExtent l="19050" t="0" r="0" b="0"/>
            <wp:docPr id="8" name="Picture 4" descr="C:\Users\lnctbhopal\Desktop\lnct-bhop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nctbhopal\Desktop\lnct-bhopal2.jpg"/>
                    <pic:cNvPicPr>
                      <a:picLocks noChangeAspect="1" noChangeArrowheads="1"/>
                    </pic:cNvPicPr>
                  </pic:nvPicPr>
                  <pic:blipFill>
                    <a:blip r:embed="rId10"/>
                    <a:srcRect/>
                    <a:stretch>
                      <a:fillRect/>
                    </a:stretch>
                  </pic:blipFill>
                  <pic:spPr bwMode="auto">
                    <a:xfrm>
                      <a:off x="0" y="0"/>
                      <a:ext cx="3486150" cy="1752600"/>
                    </a:xfrm>
                    <a:prstGeom prst="rect">
                      <a:avLst/>
                    </a:prstGeom>
                    <a:noFill/>
                    <a:ln w="9525">
                      <a:noFill/>
                      <a:miter lim="800000"/>
                      <a:headEnd/>
                      <a:tailEnd/>
                    </a:ln>
                  </pic:spPr>
                </pic:pic>
              </a:graphicData>
            </a:graphic>
          </wp:inline>
        </w:drawing>
      </w:r>
    </w:p>
    <w:p w14:paraId="632767D6" w14:textId="77777777" w:rsidR="00B84FF7" w:rsidRDefault="00B84FF7" w:rsidP="00B84FF7">
      <w:pPr>
        <w:pStyle w:val="tablefootnote"/>
        <w:tabs>
          <w:tab w:val="clear" w:pos="1080"/>
        </w:tabs>
      </w:pPr>
      <w:bookmarkStart w:id="0" w:name="_Hlk75355746"/>
    </w:p>
    <w:p w14:paraId="79C77573" w14:textId="77777777" w:rsidR="00B84FF7" w:rsidRPr="00F710DB" w:rsidRDefault="00B84FF7" w:rsidP="00B84FF7">
      <w:pPr>
        <w:pStyle w:val="figurecaption"/>
        <w:numPr>
          <w:ilvl w:val="0"/>
          <w:numId w:val="6"/>
        </w:numPr>
        <w:spacing w:line="360" w:lineRule="auto"/>
        <w:ind w:left="0" w:firstLine="0"/>
        <w:jc w:val="center"/>
        <w:rPr>
          <w:b/>
          <w:sz w:val="28"/>
          <w:szCs w:val="28"/>
        </w:rPr>
      </w:pPr>
      <w:r w:rsidRPr="00B84FF7">
        <w:rPr>
          <w:sz w:val="20"/>
          <w:szCs w:val="20"/>
        </w:rPr>
        <w:t xml:space="preserve">Example of a figure caption. </w:t>
      </w:r>
      <w:r w:rsidRPr="00B84FF7">
        <w:rPr>
          <w:iCs/>
          <w:sz w:val="20"/>
          <w:szCs w:val="20"/>
        </w:rPr>
        <w:t>(</w:t>
      </w:r>
      <w:r w:rsidRPr="00B84FF7">
        <w:rPr>
          <w:i/>
          <w:iCs/>
          <w:sz w:val="20"/>
          <w:szCs w:val="20"/>
        </w:rPr>
        <w:t>figure caption</w:t>
      </w:r>
      <w:r w:rsidRPr="00B84FF7">
        <w:rPr>
          <w:iCs/>
          <w:sz w:val="20"/>
          <w:szCs w:val="20"/>
        </w:rPr>
        <w:t>)</w:t>
      </w:r>
      <w:r w:rsidRPr="00F710DB">
        <w:rPr>
          <w:b/>
          <w:sz w:val="28"/>
          <w:szCs w:val="28"/>
        </w:rPr>
        <w:t xml:space="preserve"> </w:t>
      </w:r>
      <w:bookmarkEnd w:id="0"/>
    </w:p>
    <w:sectPr w:rsidR="00B84FF7" w:rsidRPr="00F710DB" w:rsidSect="008D6DEA">
      <w:pgSz w:w="12240" w:h="15840"/>
      <w:pgMar w:top="1080" w:right="1152"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sz w:val="28"/>
        <w:szCs w:val="36"/>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name w:val="WW8Num4"/>
    <w:lvl w:ilvl="0">
      <w:start w:val="1"/>
      <w:numFmt w:val="decimal"/>
      <w:suff w:val="space"/>
      <w:lvlText w:val=" 1.%1."/>
      <w:lvlJc w:val="left"/>
      <w:pPr>
        <w:tabs>
          <w:tab w:val="num" w:pos="0"/>
        </w:tabs>
        <w:ind w:left="11" w:firstLine="12"/>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singleLevel"/>
    <w:tmpl w:val="00000005"/>
    <w:name w:val="WW8Num20"/>
    <w:lvl w:ilvl="0">
      <w:start w:val="1"/>
      <w:numFmt w:val="decimal"/>
      <w:lvlText w:val="Fig 1.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4" w15:restartNumberingAfterBreak="0">
    <w:nsid w:val="00000006"/>
    <w:multiLevelType w:val="singleLevel"/>
    <w:tmpl w:val="00000006"/>
    <w:name w:val="WW8Num21"/>
    <w:lvl w:ilvl="0">
      <w:start w:val="1"/>
      <w:numFmt w:val="decimal"/>
      <w:lvlText w:val="TABLE 1.%1. "/>
      <w:lvlJc w:val="left"/>
      <w:pPr>
        <w:tabs>
          <w:tab w:val="num" w:pos="1080"/>
        </w:tabs>
        <w:ind w:left="0" w:firstLine="0"/>
      </w:pPr>
      <w:rPr>
        <w:sz w:val="22"/>
        <w:szCs w:val="22"/>
      </w:rPr>
    </w:lvl>
  </w:abstractNum>
  <w:abstractNum w:abstractNumId="5" w15:restartNumberingAfterBreak="0">
    <w:nsid w:val="00000007"/>
    <w:multiLevelType w:val="singleLevel"/>
    <w:tmpl w:val="00000007"/>
    <w:name w:val="WW8Num18"/>
    <w:lvl w:ilvl="0">
      <w:start w:val="1"/>
      <w:numFmt w:val="lowerLetter"/>
      <w:lvlText w:val="%1."/>
      <w:lvlJc w:val="right"/>
      <w:pPr>
        <w:tabs>
          <w:tab w:val="num" w:pos="0"/>
        </w:tabs>
        <w:ind w:left="418" w:hanging="360"/>
      </w:pPr>
      <w:rPr>
        <w:rFonts w:ascii="Times New Roman" w:hAnsi="Times New Roman" w:cs="Times New Roman" w:hint="default"/>
        <w:b w:val="0"/>
        <w:i w:val="0"/>
        <w:caps w:val="0"/>
        <w:smallCaps w:val="0"/>
        <w:strike w:val="0"/>
        <w:dstrike w:val="0"/>
        <w:outline w:val="0"/>
        <w:shadow w:val="0"/>
        <w:vanish w:val="0"/>
        <w:color w:val="auto"/>
        <w:spacing w:val="0"/>
        <w:w w:val="100"/>
        <w:kern w:val="1"/>
        <w:position w:val="0"/>
        <w:sz w:val="16"/>
        <w:vertAlign w:val="baseline"/>
      </w:rPr>
    </w:lvl>
  </w:abstractNum>
  <w:abstractNum w:abstractNumId="6" w15:restartNumberingAfterBreak="0">
    <w:nsid w:val="19B4490D"/>
    <w:multiLevelType w:val="hybridMultilevel"/>
    <w:tmpl w:val="8C74B1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AB1087"/>
    <w:multiLevelType w:val="multilevel"/>
    <w:tmpl w:val="74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39C4"/>
    <w:rsid w:val="000D5026"/>
    <w:rsid w:val="000F3ABC"/>
    <w:rsid w:val="00104F99"/>
    <w:rsid w:val="001274B3"/>
    <w:rsid w:val="0014437F"/>
    <w:rsid w:val="0017313F"/>
    <w:rsid w:val="00173F40"/>
    <w:rsid w:val="00180E21"/>
    <w:rsid w:val="0018484E"/>
    <w:rsid w:val="0019709C"/>
    <w:rsid w:val="001B5198"/>
    <w:rsid w:val="001F23C6"/>
    <w:rsid w:val="0020545A"/>
    <w:rsid w:val="00210796"/>
    <w:rsid w:val="00263FA0"/>
    <w:rsid w:val="00266F12"/>
    <w:rsid w:val="00285EA6"/>
    <w:rsid w:val="00293FFB"/>
    <w:rsid w:val="002A230E"/>
    <w:rsid w:val="002E68A2"/>
    <w:rsid w:val="003556F7"/>
    <w:rsid w:val="00374628"/>
    <w:rsid w:val="00380CA9"/>
    <w:rsid w:val="00385DCA"/>
    <w:rsid w:val="0040216A"/>
    <w:rsid w:val="0040489D"/>
    <w:rsid w:val="004115D1"/>
    <w:rsid w:val="00453196"/>
    <w:rsid w:val="00456CBE"/>
    <w:rsid w:val="0046083A"/>
    <w:rsid w:val="00460F60"/>
    <w:rsid w:val="00481C35"/>
    <w:rsid w:val="004B11B8"/>
    <w:rsid w:val="004B1711"/>
    <w:rsid w:val="005018AC"/>
    <w:rsid w:val="00507A40"/>
    <w:rsid w:val="00512487"/>
    <w:rsid w:val="0053540A"/>
    <w:rsid w:val="00551604"/>
    <w:rsid w:val="00577282"/>
    <w:rsid w:val="005A45EA"/>
    <w:rsid w:val="005F1E7A"/>
    <w:rsid w:val="005F24B5"/>
    <w:rsid w:val="00615C6C"/>
    <w:rsid w:val="00664387"/>
    <w:rsid w:val="006F33F9"/>
    <w:rsid w:val="007226B6"/>
    <w:rsid w:val="007525EE"/>
    <w:rsid w:val="007607C6"/>
    <w:rsid w:val="007837F0"/>
    <w:rsid w:val="00791B26"/>
    <w:rsid w:val="007C4EAA"/>
    <w:rsid w:val="007C7166"/>
    <w:rsid w:val="007F2CE5"/>
    <w:rsid w:val="0081470F"/>
    <w:rsid w:val="00825BA8"/>
    <w:rsid w:val="00830573"/>
    <w:rsid w:val="008916EF"/>
    <w:rsid w:val="008A1DB3"/>
    <w:rsid w:val="008A4210"/>
    <w:rsid w:val="008D6DEA"/>
    <w:rsid w:val="009240D5"/>
    <w:rsid w:val="00955915"/>
    <w:rsid w:val="009639A5"/>
    <w:rsid w:val="00974106"/>
    <w:rsid w:val="00974A45"/>
    <w:rsid w:val="00980849"/>
    <w:rsid w:val="009A2601"/>
    <w:rsid w:val="009A7693"/>
    <w:rsid w:val="009B1556"/>
    <w:rsid w:val="009B72EE"/>
    <w:rsid w:val="009C08F4"/>
    <w:rsid w:val="009C2730"/>
    <w:rsid w:val="009C5885"/>
    <w:rsid w:val="009D7025"/>
    <w:rsid w:val="00A63F8C"/>
    <w:rsid w:val="00A67BE6"/>
    <w:rsid w:val="00A8408E"/>
    <w:rsid w:val="00B546D4"/>
    <w:rsid w:val="00B739C4"/>
    <w:rsid w:val="00B82001"/>
    <w:rsid w:val="00B84FF7"/>
    <w:rsid w:val="00BA3038"/>
    <w:rsid w:val="00BA6447"/>
    <w:rsid w:val="00BB381C"/>
    <w:rsid w:val="00BB7F06"/>
    <w:rsid w:val="00BF5568"/>
    <w:rsid w:val="00C26B2B"/>
    <w:rsid w:val="00C3666A"/>
    <w:rsid w:val="00C44136"/>
    <w:rsid w:val="00C543B2"/>
    <w:rsid w:val="00C57A7E"/>
    <w:rsid w:val="00C73BB9"/>
    <w:rsid w:val="00C7613A"/>
    <w:rsid w:val="00CC5C51"/>
    <w:rsid w:val="00CF204D"/>
    <w:rsid w:val="00CF2446"/>
    <w:rsid w:val="00D06ED2"/>
    <w:rsid w:val="00D51466"/>
    <w:rsid w:val="00DB6D3F"/>
    <w:rsid w:val="00DD549B"/>
    <w:rsid w:val="00E06C97"/>
    <w:rsid w:val="00E266E6"/>
    <w:rsid w:val="00E32C51"/>
    <w:rsid w:val="00E42747"/>
    <w:rsid w:val="00E45679"/>
    <w:rsid w:val="00E90A1D"/>
    <w:rsid w:val="00EA4798"/>
    <w:rsid w:val="00EC0D75"/>
    <w:rsid w:val="00EC640D"/>
    <w:rsid w:val="00EF7C33"/>
    <w:rsid w:val="00F0192B"/>
    <w:rsid w:val="00F46F18"/>
    <w:rsid w:val="00F56CC2"/>
    <w:rsid w:val="00F710DB"/>
    <w:rsid w:val="00F768AE"/>
    <w:rsid w:val="00FA002E"/>
    <w:rsid w:val="00FA55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8"/>
    <o:shapelayout v:ext="edit">
      <o:idmap v:ext="edit" data="1"/>
    </o:shapelayout>
  </w:shapeDefaults>
  <w:decimalSymbol w:val="."/>
  <w:listSeparator w:val=","/>
  <w14:docId w14:val="0A4A0026"/>
  <w15:docId w15:val="{AD0EC8DF-8F26-4B77-832F-362FFCEC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BE6"/>
    <w:rPr>
      <w:sz w:val="24"/>
      <w:szCs w:val="24"/>
      <w:lang w:val="en-US" w:eastAsia="en-US"/>
    </w:rPr>
  </w:style>
  <w:style w:type="paragraph" w:styleId="Heading1">
    <w:name w:val="heading 1"/>
    <w:basedOn w:val="Normal"/>
    <w:next w:val="Normal"/>
    <w:qFormat/>
    <w:rsid w:val="00C3666A"/>
    <w:pPr>
      <w:keepNext/>
      <w:jc w:val="center"/>
      <w:outlineLvl w:val="0"/>
    </w:pPr>
    <w:rPr>
      <w:b/>
    </w:rPr>
  </w:style>
  <w:style w:type="paragraph" w:styleId="Heading2">
    <w:name w:val="heading 2"/>
    <w:basedOn w:val="Normal"/>
    <w:next w:val="Normal"/>
    <w:qFormat/>
    <w:rsid w:val="00C3666A"/>
    <w:pPr>
      <w:keepNext/>
      <w:jc w:val="center"/>
      <w:outlineLvl w:val="1"/>
    </w:pPr>
    <w:rPr>
      <w:rFonts w:ascii="Garamond" w:hAnsi="Garamond"/>
      <w:b/>
      <w:bCs/>
      <w:color w:val="000000"/>
      <w:sz w:val="28"/>
      <w:szCs w:val="28"/>
    </w:rPr>
  </w:style>
  <w:style w:type="paragraph" w:styleId="Heading3">
    <w:name w:val="heading 3"/>
    <w:basedOn w:val="Normal"/>
    <w:next w:val="Normal"/>
    <w:qFormat/>
    <w:rsid w:val="00C3666A"/>
    <w:pPr>
      <w:keepNext/>
      <w:spacing w:before="240" w:after="60"/>
      <w:outlineLvl w:val="2"/>
    </w:pPr>
    <w:rPr>
      <w:rFonts w:ascii="Arial" w:hAnsi="Arial" w:cs="Arial"/>
      <w:b/>
      <w:bCs/>
      <w:sz w:val="26"/>
      <w:szCs w:val="26"/>
    </w:rPr>
  </w:style>
  <w:style w:type="paragraph" w:styleId="Heading4">
    <w:name w:val="heading 4"/>
    <w:basedOn w:val="Normal"/>
    <w:next w:val="Normal"/>
    <w:qFormat/>
    <w:rsid w:val="00C3666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C3666A"/>
    <w:pPr>
      <w:spacing w:after="120" w:line="480" w:lineRule="auto"/>
    </w:pPr>
  </w:style>
  <w:style w:type="paragraph" w:styleId="BlockText">
    <w:name w:val="Block Text"/>
    <w:basedOn w:val="Normal"/>
    <w:semiHidden/>
    <w:rsid w:val="00C3666A"/>
    <w:pPr>
      <w:spacing w:line="360" w:lineRule="auto"/>
      <w:ind w:left="-720" w:right="-720"/>
      <w:jc w:val="both"/>
    </w:pPr>
    <w:rPr>
      <w:rFonts w:ascii="Garamond" w:hAnsi="Garamond"/>
      <w:sz w:val="28"/>
      <w:szCs w:val="28"/>
    </w:rPr>
  </w:style>
  <w:style w:type="table" w:styleId="TableGrid">
    <w:name w:val="Table Grid"/>
    <w:basedOn w:val="TableNormal"/>
    <w:rsid w:val="00BB3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15D1"/>
    <w:rPr>
      <w:rFonts w:ascii="Tahoma" w:hAnsi="Tahoma" w:cs="Tahoma"/>
      <w:sz w:val="16"/>
      <w:szCs w:val="16"/>
    </w:rPr>
  </w:style>
  <w:style w:type="character" w:customStyle="1" w:styleId="BalloonTextChar">
    <w:name w:val="Balloon Text Char"/>
    <w:basedOn w:val="DefaultParagraphFont"/>
    <w:link w:val="BalloonText"/>
    <w:uiPriority w:val="99"/>
    <w:semiHidden/>
    <w:rsid w:val="004115D1"/>
    <w:rPr>
      <w:rFonts w:ascii="Tahoma" w:hAnsi="Tahoma" w:cs="Tahoma"/>
      <w:sz w:val="16"/>
      <w:szCs w:val="16"/>
      <w:lang w:val="en-US" w:eastAsia="en-US"/>
    </w:rPr>
  </w:style>
  <w:style w:type="character" w:styleId="Strong">
    <w:name w:val="Strong"/>
    <w:basedOn w:val="DefaultParagraphFont"/>
    <w:uiPriority w:val="22"/>
    <w:qFormat/>
    <w:rsid w:val="00460F60"/>
    <w:rPr>
      <w:b/>
      <w:bCs/>
    </w:rPr>
  </w:style>
  <w:style w:type="paragraph" w:styleId="ListParagraph">
    <w:name w:val="List Paragraph"/>
    <w:basedOn w:val="Normal"/>
    <w:qFormat/>
    <w:rsid w:val="00E42747"/>
    <w:pPr>
      <w:suppressAutoHyphens/>
      <w:spacing w:after="200" w:line="276" w:lineRule="auto"/>
      <w:ind w:left="720"/>
    </w:pPr>
    <w:rPr>
      <w:rFonts w:ascii="Calibri" w:eastAsia="DejaVu Sans" w:hAnsi="Calibri" w:cs="Calibri"/>
      <w:color w:val="00000A"/>
      <w:kern w:val="1"/>
      <w:sz w:val="22"/>
      <w:szCs w:val="22"/>
      <w:lang w:eastAsia="ar-SA"/>
    </w:rPr>
  </w:style>
  <w:style w:type="paragraph" w:customStyle="1" w:styleId="figurecaption">
    <w:name w:val="figure caption"/>
    <w:rsid w:val="00B84FF7"/>
    <w:pPr>
      <w:tabs>
        <w:tab w:val="num" w:pos="0"/>
        <w:tab w:val="left" w:pos="533"/>
      </w:tabs>
      <w:suppressAutoHyphens/>
      <w:spacing w:before="80" w:after="200"/>
      <w:jc w:val="both"/>
    </w:pPr>
    <w:rPr>
      <w:rFonts w:eastAsia="SimSun"/>
      <w:sz w:val="16"/>
      <w:szCs w:val="16"/>
      <w:lang w:val="en-US" w:eastAsia="ar-SA"/>
    </w:rPr>
  </w:style>
  <w:style w:type="paragraph" w:customStyle="1" w:styleId="tablehead">
    <w:name w:val="table head"/>
    <w:rsid w:val="00B84FF7"/>
    <w:pPr>
      <w:tabs>
        <w:tab w:val="num" w:pos="0"/>
      </w:tabs>
      <w:suppressAutoHyphens/>
      <w:spacing w:before="240" w:after="120" w:line="216" w:lineRule="auto"/>
      <w:ind w:left="360" w:hanging="360"/>
      <w:jc w:val="center"/>
    </w:pPr>
    <w:rPr>
      <w:rFonts w:eastAsia="SimSun"/>
      <w:smallCaps/>
      <w:sz w:val="16"/>
      <w:szCs w:val="16"/>
      <w:lang w:val="en-US" w:eastAsia="ar-SA"/>
    </w:rPr>
  </w:style>
  <w:style w:type="paragraph" w:customStyle="1" w:styleId="tablecolhead">
    <w:name w:val="table col head"/>
    <w:basedOn w:val="Normal"/>
    <w:rsid w:val="00B84FF7"/>
    <w:pPr>
      <w:suppressAutoHyphens/>
    </w:pPr>
    <w:rPr>
      <w:b/>
      <w:bCs/>
      <w:sz w:val="16"/>
      <w:szCs w:val="16"/>
      <w:lang w:eastAsia="ar-SA"/>
    </w:rPr>
  </w:style>
  <w:style w:type="paragraph" w:customStyle="1" w:styleId="tablecolsubhead">
    <w:name w:val="table col subhead"/>
    <w:basedOn w:val="tablecolhead"/>
    <w:rsid w:val="00B84FF7"/>
    <w:rPr>
      <w:i/>
      <w:iCs/>
      <w:sz w:val="15"/>
      <w:szCs w:val="15"/>
    </w:rPr>
  </w:style>
  <w:style w:type="paragraph" w:customStyle="1" w:styleId="tablecopy">
    <w:name w:val="table copy"/>
    <w:rsid w:val="00B84FF7"/>
    <w:pPr>
      <w:suppressAutoHyphens/>
      <w:jc w:val="both"/>
    </w:pPr>
    <w:rPr>
      <w:rFonts w:eastAsia="SimSun"/>
      <w:sz w:val="16"/>
      <w:szCs w:val="16"/>
      <w:lang w:val="en-US" w:eastAsia="ar-SA"/>
    </w:rPr>
  </w:style>
  <w:style w:type="paragraph" w:customStyle="1" w:styleId="tablefootnote">
    <w:name w:val="table footnote"/>
    <w:rsid w:val="00B84FF7"/>
    <w:pPr>
      <w:tabs>
        <w:tab w:val="num" w:pos="1080"/>
      </w:tabs>
      <w:suppressAutoHyphens/>
      <w:spacing w:before="60" w:after="30"/>
      <w:ind w:left="58" w:hanging="29"/>
      <w:jc w:val="right"/>
    </w:pPr>
    <w:rPr>
      <w:rFonts w:eastAsia="SimSun"/>
      <w:sz w:val="12"/>
      <w:szCs w:val="1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2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86D72AC-33D6-4DC3-B3A5-45C947E8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LNCT</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Krishna Yadav</cp:lastModifiedBy>
  <cp:revision>13</cp:revision>
  <cp:lastPrinted>2013-04-14T07:11:00Z</cp:lastPrinted>
  <dcterms:created xsi:type="dcterms:W3CDTF">2020-12-31T11:18:00Z</dcterms:created>
  <dcterms:modified xsi:type="dcterms:W3CDTF">2021-06-23T13:34:00Z</dcterms:modified>
</cp:coreProperties>
</file>