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D9AD" w14:textId="77777777" w:rsidR="00B55942" w:rsidRDefault="00B55942" w:rsidP="00B55942">
      <w:pPr>
        <w:jc w:val="center"/>
        <w:rPr>
          <w:sz w:val="56"/>
          <w:szCs w:val="56"/>
        </w:rPr>
      </w:pPr>
      <w:r>
        <w:rPr>
          <w:b/>
          <w:color w:val="000000"/>
          <w:sz w:val="56"/>
          <w:szCs w:val="56"/>
        </w:rPr>
        <w:t>VEHICLE USER AUTHENTICATION USING OPENCV</w:t>
      </w:r>
    </w:p>
    <w:p w14:paraId="4793BBC5" w14:textId="77777777" w:rsidR="007F3943" w:rsidRDefault="007F3943" w:rsidP="007F3943">
      <w:pPr>
        <w:tabs>
          <w:tab w:val="center" w:pos="4320"/>
        </w:tabs>
        <w:rPr>
          <w:b/>
          <w:bCs/>
          <w:sz w:val="28"/>
          <w:szCs w:val="28"/>
        </w:rPr>
      </w:pPr>
      <w:r>
        <w:rPr>
          <w:sz w:val="56"/>
          <w:szCs w:val="56"/>
        </w:rPr>
        <w:t xml:space="preserve">                  </w:t>
      </w:r>
      <w:r>
        <w:rPr>
          <w:sz w:val="56"/>
          <w:szCs w:val="56"/>
        </w:rPr>
        <w:tab/>
      </w:r>
    </w:p>
    <w:p w14:paraId="099743D8" w14:textId="0D94846D" w:rsidR="007F3943" w:rsidRDefault="007F3943" w:rsidP="007F3943">
      <w:pPr>
        <w:jc w:val="center"/>
        <w:rPr>
          <w:b/>
          <w:bCs/>
          <w:sz w:val="28"/>
          <w:szCs w:val="28"/>
        </w:rPr>
      </w:pPr>
      <w:r>
        <w:rPr>
          <w:b/>
          <w:bCs/>
          <w:sz w:val="28"/>
          <w:szCs w:val="28"/>
        </w:rPr>
        <w:t>A M</w:t>
      </w:r>
      <w:r w:rsidR="00B55942">
        <w:rPr>
          <w:b/>
          <w:bCs/>
          <w:sz w:val="28"/>
          <w:szCs w:val="28"/>
        </w:rPr>
        <w:t>ajor</w:t>
      </w:r>
      <w:r>
        <w:rPr>
          <w:b/>
          <w:bCs/>
          <w:sz w:val="28"/>
          <w:szCs w:val="28"/>
        </w:rPr>
        <w:t xml:space="preserve"> Project Report</w:t>
      </w:r>
    </w:p>
    <w:p w14:paraId="0B126FB1" w14:textId="77777777" w:rsidR="007F3943" w:rsidRDefault="007F3943" w:rsidP="007F3943">
      <w:pPr>
        <w:jc w:val="center"/>
        <w:rPr>
          <w:b/>
          <w:bCs/>
          <w:sz w:val="28"/>
          <w:szCs w:val="28"/>
        </w:rPr>
      </w:pPr>
      <w:r>
        <w:rPr>
          <w:b/>
          <w:bCs/>
          <w:sz w:val="28"/>
          <w:szCs w:val="28"/>
        </w:rPr>
        <w:t>Submitted in Partial fulfillment for the award of</w:t>
      </w:r>
    </w:p>
    <w:p w14:paraId="5D5391F2" w14:textId="070AD4E7" w:rsidR="007F3943" w:rsidRDefault="007F3943" w:rsidP="007F3943">
      <w:pPr>
        <w:jc w:val="center"/>
        <w:rPr>
          <w:sz w:val="28"/>
          <w:szCs w:val="28"/>
        </w:rPr>
      </w:pPr>
      <w:r>
        <w:rPr>
          <w:b/>
          <w:bCs/>
          <w:sz w:val="28"/>
          <w:szCs w:val="28"/>
        </w:rPr>
        <w:t xml:space="preserve">  Bachelor of </w:t>
      </w:r>
      <w:r w:rsidR="0097761D">
        <w:rPr>
          <w:b/>
          <w:bCs/>
          <w:sz w:val="28"/>
          <w:szCs w:val="28"/>
        </w:rPr>
        <w:t>Technology</w:t>
      </w:r>
      <w:r>
        <w:rPr>
          <w:b/>
          <w:bCs/>
          <w:sz w:val="28"/>
          <w:szCs w:val="28"/>
        </w:rPr>
        <w:t xml:space="preserve"> in Computer Science &amp; Engineering</w:t>
      </w:r>
    </w:p>
    <w:p w14:paraId="6A12D70A" w14:textId="77777777" w:rsidR="007F3943" w:rsidRDefault="007F3943" w:rsidP="007F3943">
      <w:pPr>
        <w:rPr>
          <w:sz w:val="28"/>
          <w:szCs w:val="28"/>
        </w:rPr>
      </w:pPr>
    </w:p>
    <w:p w14:paraId="6FD08A93" w14:textId="77777777" w:rsidR="007F3943" w:rsidRDefault="007F3943" w:rsidP="007F3943">
      <w:pPr>
        <w:rPr>
          <w:sz w:val="28"/>
          <w:szCs w:val="28"/>
        </w:rPr>
      </w:pPr>
    </w:p>
    <w:p w14:paraId="2E61117B" w14:textId="77777777" w:rsidR="007F3943" w:rsidRDefault="007F3943" w:rsidP="007F3943">
      <w:pPr>
        <w:jc w:val="center"/>
        <w:rPr>
          <w:b/>
          <w:sz w:val="28"/>
          <w:szCs w:val="28"/>
        </w:rPr>
      </w:pPr>
      <w:r>
        <w:rPr>
          <w:sz w:val="28"/>
          <w:szCs w:val="28"/>
        </w:rPr>
        <w:t>Submitted to</w:t>
      </w:r>
    </w:p>
    <w:p w14:paraId="5CE85AB2" w14:textId="77777777" w:rsidR="007F3943" w:rsidRDefault="007F3943" w:rsidP="007F3943">
      <w:pPr>
        <w:jc w:val="center"/>
        <w:rPr>
          <w:b/>
          <w:sz w:val="28"/>
          <w:szCs w:val="28"/>
        </w:rPr>
      </w:pPr>
      <w:r>
        <w:rPr>
          <w:b/>
          <w:sz w:val="28"/>
          <w:szCs w:val="28"/>
        </w:rPr>
        <w:t>RAJIV GANDHI PROUDYOGIKI VISHWAVIDYALAYA</w:t>
      </w:r>
    </w:p>
    <w:p w14:paraId="58EC55A6" w14:textId="77777777" w:rsidR="007F3943" w:rsidRDefault="007F3943" w:rsidP="007F3943">
      <w:pPr>
        <w:jc w:val="center"/>
        <w:rPr>
          <w:sz w:val="28"/>
          <w:szCs w:val="28"/>
        </w:rPr>
      </w:pPr>
      <w:r>
        <w:rPr>
          <w:b/>
          <w:sz w:val="28"/>
          <w:szCs w:val="28"/>
        </w:rPr>
        <w:t>BHOPAL (M.P)</w:t>
      </w:r>
    </w:p>
    <w:p w14:paraId="7D9EAC39" w14:textId="77777777" w:rsidR="007F3943" w:rsidRDefault="007F3943" w:rsidP="007F3943">
      <w:pPr>
        <w:rPr>
          <w:sz w:val="28"/>
          <w:szCs w:val="28"/>
        </w:rPr>
      </w:pPr>
    </w:p>
    <w:p w14:paraId="4B420EA0" w14:textId="77777777" w:rsidR="007F3943" w:rsidRDefault="007F3943" w:rsidP="007F3943">
      <w:pPr>
        <w:rPr>
          <w:sz w:val="28"/>
          <w:szCs w:val="28"/>
        </w:rPr>
      </w:pPr>
    </w:p>
    <w:p w14:paraId="4037FD25" w14:textId="2126DFDE" w:rsidR="007F3943" w:rsidRDefault="004D081F" w:rsidP="007F3943">
      <w:pPr>
        <w:jc w:val="center"/>
      </w:pPr>
      <w:r>
        <w:rPr>
          <w:noProof/>
        </w:rPr>
        <w:drawing>
          <wp:inline distT="0" distB="0" distL="0" distR="0" wp14:anchorId="6B671C04" wp14:editId="6DAAB385">
            <wp:extent cx="923925" cy="102870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a:fillRect/>
                    </a:stretch>
                  </pic:blipFill>
                  <pic:spPr bwMode="auto">
                    <a:xfrm>
                      <a:off x="0" y="0"/>
                      <a:ext cx="923925" cy="1028700"/>
                    </a:xfrm>
                    <a:prstGeom prst="rect">
                      <a:avLst/>
                    </a:prstGeom>
                    <a:noFill/>
                    <a:ln w="9525">
                      <a:noFill/>
                      <a:miter lim="800000"/>
                      <a:headEnd/>
                      <a:tailEnd/>
                    </a:ln>
                  </pic:spPr>
                </pic:pic>
              </a:graphicData>
            </a:graphic>
          </wp:inline>
        </w:drawing>
      </w:r>
    </w:p>
    <w:p w14:paraId="3EF7594C" w14:textId="77777777" w:rsidR="007F3943" w:rsidRDefault="007F3943" w:rsidP="007F3943">
      <w:pPr>
        <w:rPr>
          <w:sz w:val="28"/>
          <w:szCs w:val="28"/>
        </w:rPr>
      </w:pPr>
    </w:p>
    <w:p w14:paraId="32297ED1" w14:textId="1B955AE0" w:rsidR="007F3943" w:rsidRDefault="007F3943" w:rsidP="007F3943">
      <w:pPr>
        <w:jc w:val="center"/>
        <w:rPr>
          <w:sz w:val="28"/>
          <w:szCs w:val="28"/>
        </w:rPr>
      </w:pPr>
      <w:r>
        <w:rPr>
          <w:b/>
          <w:sz w:val="28"/>
          <w:szCs w:val="28"/>
        </w:rPr>
        <w:t>M</w:t>
      </w:r>
      <w:r w:rsidR="00B55942">
        <w:rPr>
          <w:b/>
          <w:sz w:val="28"/>
          <w:szCs w:val="28"/>
        </w:rPr>
        <w:t>AJ</w:t>
      </w:r>
      <w:r>
        <w:rPr>
          <w:b/>
          <w:sz w:val="28"/>
          <w:szCs w:val="28"/>
        </w:rPr>
        <w:t>OR PROJECT REPORT</w:t>
      </w:r>
    </w:p>
    <w:p w14:paraId="7CF2F954" w14:textId="77777777" w:rsidR="007F3943" w:rsidRDefault="007F3943" w:rsidP="007F3943">
      <w:pPr>
        <w:jc w:val="center"/>
        <w:rPr>
          <w:sz w:val="28"/>
          <w:szCs w:val="28"/>
        </w:rPr>
      </w:pPr>
      <w:r>
        <w:rPr>
          <w:sz w:val="28"/>
          <w:szCs w:val="28"/>
        </w:rPr>
        <w:t>Submitted by</w:t>
      </w:r>
    </w:p>
    <w:p w14:paraId="105410D1" w14:textId="77777777" w:rsidR="00DF45F5" w:rsidRDefault="00DF45F5" w:rsidP="007F3943">
      <w:pPr>
        <w:rPr>
          <w:sz w:val="28"/>
          <w:szCs w:val="28"/>
        </w:rPr>
      </w:pPr>
      <w:r>
        <w:rPr>
          <w:sz w:val="28"/>
          <w:szCs w:val="28"/>
        </w:rPr>
        <w:t>Abhishek Jain</w:t>
      </w:r>
      <w:r w:rsidR="007F3943">
        <w:rPr>
          <w:sz w:val="28"/>
          <w:szCs w:val="28"/>
        </w:rPr>
        <w:t>[</w:t>
      </w:r>
      <w:r w:rsidR="00D80DE0">
        <w:rPr>
          <w:sz w:val="28"/>
          <w:szCs w:val="28"/>
        </w:rPr>
        <w:t>0103CS171006</w:t>
      </w:r>
      <w:r w:rsidR="007F3943">
        <w:rPr>
          <w:sz w:val="28"/>
          <w:szCs w:val="28"/>
        </w:rPr>
        <w:t>]</w:t>
      </w:r>
      <w:r w:rsidR="007F3943">
        <w:rPr>
          <w:b/>
          <w:sz w:val="28"/>
          <w:szCs w:val="28"/>
        </w:rPr>
        <w:t xml:space="preserve">               </w:t>
      </w:r>
      <w:r>
        <w:rPr>
          <w:sz w:val="28"/>
          <w:szCs w:val="28"/>
        </w:rPr>
        <w:t>Bhola Prasad Chilhate</w:t>
      </w:r>
      <w:r w:rsidR="007F3943">
        <w:rPr>
          <w:sz w:val="28"/>
          <w:szCs w:val="28"/>
        </w:rPr>
        <w:t>[</w:t>
      </w:r>
      <w:r w:rsidR="00D80DE0">
        <w:rPr>
          <w:sz w:val="28"/>
          <w:szCs w:val="28"/>
        </w:rPr>
        <w:t>0103CS171046</w:t>
      </w:r>
      <w:r w:rsidR="007F3943">
        <w:rPr>
          <w:sz w:val="28"/>
          <w:szCs w:val="28"/>
        </w:rPr>
        <w:t>]</w:t>
      </w:r>
    </w:p>
    <w:p w14:paraId="0415DACD" w14:textId="78A7D8AF" w:rsidR="007F3943" w:rsidRDefault="00DF45F5" w:rsidP="007F3943">
      <w:pPr>
        <w:rPr>
          <w:sz w:val="28"/>
          <w:szCs w:val="28"/>
        </w:rPr>
      </w:pPr>
      <w:r>
        <w:rPr>
          <w:sz w:val="28"/>
          <w:szCs w:val="28"/>
        </w:rPr>
        <w:t>Krishna Yadav</w:t>
      </w:r>
      <w:r w:rsidR="007F3943">
        <w:rPr>
          <w:sz w:val="28"/>
          <w:szCs w:val="28"/>
        </w:rPr>
        <w:t>[</w:t>
      </w:r>
      <w:r>
        <w:rPr>
          <w:sz w:val="28"/>
          <w:szCs w:val="28"/>
        </w:rPr>
        <w:t>0103CS171072</w:t>
      </w:r>
      <w:r w:rsidR="007F3943">
        <w:rPr>
          <w:sz w:val="28"/>
          <w:szCs w:val="28"/>
        </w:rPr>
        <w:t xml:space="preserve">]   </w:t>
      </w:r>
      <w:r w:rsidR="007F3943">
        <w:rPr>
          <w:b/>
          <w:sz w:val="28"/>
          <w:szCs w:val="28"/>
        </w:rPr>
        <w:t xml:space="preserve">          </w:t>
      </w:r>
      <w:r w:rsidR="0097761D">
        <w:rPr>
          <w:b/>
          <w:sz w:val="28"/>
          <w:szCs w:val="28"/>
        </w:rPr>
        <w:t xml:space="preserve"> </w:t>
      </w:r>
      <w:r w:rsidR="00B55942">
        <w:rPr>
          <w:sz w:val="28"/>
          <w:szCs w:val="28"/>
        </w:rPr>
        <w:t>Ojasva Saxena [0103CS171091]</w:t>
      </w:r>
    </w:p>
    <w:p w14:paraId="557798C7" w14:textId="77777777" w:rsidR="007F3943" w:rsidRDefault="007F3943" w:rsidP="007F3943">
      <w:pPr>
        <w:rPr>
          <w:sz w:val="28"/>
          <w:szCs w:val="28"/>
        </w:rPr>
      </w:pPr>
    </w:p>
    <w:p w14:paraId="079FDDFF" w14:textId="77777777" w:rsidR="00B55942" w:rsidRDefault="00B55942" w:rsidP="00B55942">
      <w:pPr>
        <w:jc w:val="center"/>
        <w:rPr>
          <w:color w:val="000000"/>
          <w:sz w:val="28"/>
          <w:szCs w:val="28"/>
        </w:rPr>
      </w:pPr>
      <w:r>
        <w:rPr>
          <w:sz w:val="28"/>
          <w:szCs w:val="28"/>
        </w:rPr>
        <w:t>Under the supervision of</w:t>
      </w:r>
    </w:p>
    <w:p w14:paraId="1B143789" w14:textId="77777777" w:rsidR="00B55942" w:rsidRDefault="00B55942" w:rsidP="00B55942">
      <w:pPr>
        <w:jc w:val="center"/>
        <w:rPr>
          <w:color w:val="000000"/>
          <w:sz w:val="28"/>
          <w:szCs w:val="28"/>
        </w:rPr>
      </w:pPr>
      <w:r>
        <w:rPr>
          <w:color w:val="000000"/>
          <w:sz w:val="28"/>
          <w:szCs w:val="28"/>
        </w:rPr>
        <w:t>Prof. Nidhi Singh</w:t>
      </w:r>
    </w:p>
    <w:p w14:paraId="71A34993" w14:textId="77777777" w:rsidR="00B55942" w:rsidRDefault="00B55942" w:rsidP="00B55942">
      <w:pPr>
        <w:jc w:val="center"/>
      </w:pPr>
      <w:r>
        <w:rPr>
          <w:color w:val="000000"/>
          <w:sz w:val="28"/>
          <w:szCs w:val="28"/>
        </w:rPr>
        <w:t>Assistant Professor CSE Dept.</w:t>
      </w:r>
    </w:p>
    <w:p w14:paraId="3E0EFAA0" w14:textId="77777777" w:rsidR="007F3943" w:rsidRDefault="007F3943" w:rsidP="007F3943">
      <w:pPr>
        <w:jc w:val="center"/>
        <w:rPr>
          <w:sz w:val="28"/>
          <w:szCs w:val="28"/>
        </w:rPr>
      </w:pPr>
      <w:r>
        <w:rPr>
          <w:noProof/>
        </w:rPr>
        <w:drawing>
          <wp:anchor distT="0" distB="0" distL="114300" distR="114300" simplePos="0" relativeHeight="251659264" behindDoc="0" locked="0" layoutInCell="1" allowOverlap="1" wp14:anchorId="6342F8EF" wp14:editId="1B54E2BC">
            <wp:simplePos x="0" y="0"/>
            <wp:positionH relativeFrom="column">
              <wp:posOffset>2242820</wp:posOffset>
            </wp:positionH>
            <wp:positionV relativeFrom="paragraph">
              <wp:posOffset>114300</wp:posOffset>
            </wp:positionV>
            <wp:extent cx="1255395" cy="1255395"/>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FB19A6C" w14:textId="77777777" w:rsidR="007F3943" w:rsidRDefault="007F3943" w:rsidP="007F3943">
      <w:r>
        <w:rPr>
          <w:b/>
          <w:sz w:val="28"/>
          <w:szCs w:val="28"/>
        </w:rPr>
        <w:t xml:space="preserve">                                                     </w:t>
      </w:r>
      <w:r>
        <w:t xml:space="preserve">   </w:t>
      </w:r>
      <w:r>
        <w:rPr>
          <w:b/>
          <w:sz w:val="28"/>
          <w:szCs w:val="28"/>
        </w:rPr>
        <w:t xml:space="preserve">  </w:t>
      </w:r>
    </w:p>
    <w:p w14:paraId="3B7E1A52" w14:textId="77777777" w:rsidR="007F3943" w:rsidRDefault="007F3943" w:rsidP="007F3943"/>
    <w:p w14:paraId="6FC483A5" w14:textId="77777777" w:rsidR="007F3943" w:rsidRDefault="007F3943" w:rsidP="007F3943"/>
    <w:p w14:paraId="60FB3232" w14:textId="77777777" w:rsidR="007F3943" w:rsidRDefault="007F3943" w:rsidP="007F3943"/>
    <w:p w14:paraId="1FC19FAD" w14:textId="77777777" w:rsidR="007F3943" w:rsidRDefault="007F3943" w:rsidP="007F3943"/>
    <w:p w14:paraId="62177ED2" w14:textId="77777777" w:rsidR="007F3943" w:rsidRDefault="007F3943" w:rsidP="007F3943"/>
    <w:p w14:paraId="3A69295D" w14:textId="77777777" w:rsidR="007F3943" w:rsidRDefault="007F3943" w:rsidP="007F3943"/>
    <w:p w14:paraId="6F649DEA" w14:textId="77777777" w:rsidR="007F3943" w:rsidRDefault="007F3943" w:rsidP="007F3943"/>
    <w:p w14:paraId="020AFEA4" w14:textId="0EDFFE56" w:rsidR="007F3943" w:rsidRDefault="007F3943" w:rsidP="007F3943">
      <w:pPr>
        <w:jc w:val="center"/>
        <w:rPr>
          <w:b/>
          <w:sz w:val="28"/>
          <w:szCs w:val="28"/>
        </w:rPr>
      </w:pPr>
      <w:r>
        <w:rPr>
          <w:b/>
          <w:sz w:val="28"/>
          <w:szCs w:val="28"/>
        </w:rPr>
        <w:t>Departme</w:t>
      </w:r>
      <w:r w:rsidR="00DF45F5">
        <w:rPr>
          <w:b/>
          <w:sz w:val="28"/>
          <w:szCs w:val="28"/>
        </w:rPr>
        <w:t>n</w:t>
      </w:r>
      <w:r>
        <w:rPr>
          <w:b/>
          <w:sz w:val="28"/>
          <w:szCs w:val="28"/>
        </w:rPr>
        <w:t xml:space="preserve">t </w:t>
      </w:r>
      <w:r w:rsidR="00B55942">
        <w:rPr>
          <w:b/>
          <w:sz w:val="28"/>
          <w:szCs w:val="28"/>
        </w:rPr>
        <w:t>of Computer</w:t>
      </w:r>
      <w:r>
        <w:rPr>
          <w:b/>
          <w:sz w:val="28"/>
          <w:szCs w:val="28"/>
        </w:rPr>
        <w:t xml:space="preserve"> Science &amp; Engineering</w:t>
      </w:r>
    </w:p>
    <w:p w14:paraId="7AD78AF4" w14:textId="77777777" w:rsidR="007F3943" w:rsidRDefault="007F3943" w:rsidP="007F3943">
      <w:pPr>
        <w:jc w:val="center"/>
        <w:rPr>
          <w:b/>
          <w:sz w:val="28"/>
          <w:szCs w:val="28"/>
        </w:rPr>
      </w:pPr>
      <w:r>
        <w:rPr>
          <w:b/>
          <w:sz w:val="28"/>
          <w:szCs w:val="28"/>
        </w:rPr>
        <w:t>Lakshmi Narain College of Technology, Bhopal (M.P.)</w:t>
      </w:r>
    </w:p>
    <w:p w14:paraId="1E275DCF" w14:textId="77777777" w:rsidR="0097761D" w:rsidRDefault="0097761D" w:rsidP="00B55942">
      <w:pPr>
        <w:jc w:val="center"/>
        <w:rPr>
          <w:b/>
          <w:sz w:val="28"/>
          <w:szCs w:val="28"/>
        </w:rPr>
      </w:pPr>
    </w:p>
    <w:p w14:paraId="25FBA1E3" w14:textId="3D9A9890" w:rsidR="00B55942" w:rsidRDefault="00B55942" w:rsidP="0097761D">
      <w:pPr>
        <w:jc w:val="center"/>
        <w:rPr>
          <w:b/>
          <w:sz w:val="28"/>
          <w:szCs w:val="28"/>
        </w:rPr>
      </w:pPr>
      <w:r>
        <w:rPr>
          <w:b/>
          <w:sz w:val="28"/>
          <w:szCs w:val="28"/>
        </w:rPr>
        <w:t>Session</w:t>
      </w:r>
      <w:r w:rsidR="0097761D">
        <w:rPr>
          <w:b/>
          <w:sz w:val="28"/>
          <w:szCs w:val="28"/>
        </w:rPr>
        <w:t xml:space="preserve"> </w:t>
      </w:r>
      <w:r>
        <w:rPr>
          <w:b/>
          <w:sz w:val="28"/>
          <w:szCs w:val="28"/>
        </w:rPr>
        <w:t>J</w:t>
      </w:r>
      <w:r w:rsidR="0097761D">
        <w:rPr>
          <w:b/>
          <w:sz w:val="28"/>
          <w:szCs w:val="28"/>
        </w:rPr>
        <w:t>une</w:t>
      </w:r>
      <w:r>
        <w:rPr>
          <w:b/>
          <w:sz w:val="28"/>
          <w:szCs w:val="28"/>
        </w:rPr>
        <w:t xml:space="preserve"> 2021</w:t>
      </w:r>
    </w:p>
    <w:p w14:paraId="40FF47F0" w14:textId="3C6690CF" w:rsidR="007F3943" w:rsidRPr="0097761D" w:rsidRDefault="007F3943" w:rsidP="0097761D">
      <w:pPr>
        <w:suppressAutoHyphens w:val="0"/>
        <w:spacing w:after="160" w:line="259" w:lineRule="auto"/>
      </w:pPr>
      <w:r>
        <w:br w:type="page"/>
      </w:r>
      <w:r>
        <w:rPr>
          <w:b/>
          <w:sz w:val="32"/>
          <w:szCs w:val="32"/>
        </w:rPr>
        <w:lastRenderedPageBreak/>
        <w:t xml:space="preserve">  </w:t>
      </w:r>
    </w:p>
    <w:p w14:paraId="1C77A6E5" w14:textId="77777777" w:rsidR="007F3943" w:rsidRDefault="007F3943" w:rsidP="007F3943">
      <w:pPr>
        <w:pStyle w:val="BodyText2"/>
        <w:ind w:left="-360" w:right="-511"/>
        <w:jc w:val="center"/>
        <w:rPr>
          <w:b/>
          <w:sz w:val="28"/>
          <w:szCs w:val="28"/>
        </w:rPr>
      </w:pPr>
      <w:r>
        <w:rPr>
          <w:sz w:val="32"/>
          <w:szCs w:val="32"/>
        </w:rPr>
        <w:t>LAKSHMI NARAIN COLLEGE OF TECHNOLOGY, BHOPAL</w:t>
      </w:r>
    </w:p>
    <w:p w14:paraId="354A5777" w14:textId="77777777" w:rsidR="007F3943" w:rsidRDefault="007F3943" w:rsidP="007F3943">
      <w:pPr>
        <w:jc w:val="center"/>
        <w:rPr>
          <w:sz w:val="28"/>
          <w:szCs w:val="28"/>
        </w:rPr>
      </w:pPr>
      <w:r>
        <w:rPr>
          <w:b/>
          <w:sz w:val="28"/>
          <w:szCs w:val="28"/>
        </w:rPr>
        <w:t>DEPARTMENT OF COMPUTER SCIENCE &amp; ENGINEERING</w:t>
      </w:r>
    </w:p>
    <w:p w14:paraId="000A3385" w14:textId="2163BFC5" w:rsidR="007F3943" w:rsidRDefault="007F3943" w:rsidP="007F3943">
      <w:pPr>
        <w:jc w:val="center"/>
        <w:rPr>
          <w:sz w:val="28"/>
          <w:szCs w:val="28"/>
        </w:rPr>
      </w:pPr>
    </w:p>
    <w:p w14:paraId="0AC0BB11" w14:textId="1ED52E21" w:rsidR="0097761D" w:rsidRDefault="0097761D" w:rsidP="007F3943">
      <w:pPr>
        <w:jc w:val="center"/>
        <w:rPr>
          <w:sz w:val="28"/>
          <w:szCs w:val="28"/>
        </w:rPr>
      </w:pPr>
      <w:r>
        <w:rPr>
          <w:noProof/>
        </w:rPr>
        <w:drawing>
          <wp:inline distT="0" distB="0" distL="0" distR="0" wp14:anchorId="73576F3E" wp14:editId="46C63185">
            <wp:extent cx="1255395" cy="12553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inline>
        </w:drawing>
      </w:r>
    </w:p>
    <w:p w14:paraId="22672D24" w14:textId="77777777" w:rsidR="007F3943" w:rsidRDefault="007F3943" w:rsidP="007F3943">
      <w:pPr>
        <w:pStyle w:val="Heading3"/>
        <w:jc w:val="center"/>
      </w:pPr>
      <w:r>
        <w:rPr>
          <w:rFonts w:ascii="Times New Roman" w:hAnsi="Times New Roman" w:cs="Times New Roman"/>
          <w:sz w:val="32"/>
          <w:szCs w:val="32"/>
        </w:rPr>
        <w:t>CERTIFICATE</w:t>
      </w:r>
    </w:p>
    <w:p w14:paraId="6B3B7DEB" w14:textId="77777777" w:rsidR="007F3943" w:rsidRDefault="007F3943" w:rsidP="007F3943"/>
    <w:p w14:paraId="645A7E8E" w14:textId="77F1579E" w:rsidR="007F3943" w:rsidRDefault="007F3943" w:rsidP="007F3943">
      <w:pPr>
        <w:pStyle w:val="BlockText"/>
        <w:ind w:left="0" w:right="0"/>
        <w:rPr>
          <w:color w:val="000000"/>
        </w:rPr>
      </w:pPr>
      <w:r>
        <w:rPr>
          <w:rFonts w:ascii="Times New Roman" w:hAnsi="Times New Roman" w:cs="Times New Roman"/>
        </w:rPr>
        <w:t>This is to certify that the work embodied in this project work entitled</w:t>
      </w:r>
      <w:r w:rsidR="00CA5C6E">
        <w:rPr>
          <w:rFonts w:ascii="Times New Roman" w:hAnsi="Times New Roman" w:cs="Times New Roman"/>
        </w:rPr>
        <w:t xml:space="preserve"> </w:t>
      </w:r>
      <w:r w:rsidR="00B55942">
        <w:rPr>
          <w:rFonts w:ascii="Times New Roman" w:hAnsi="Times New Roman" w:cs="Times New Roman"/>
          <w:b/>
        </w:rPr>
        <w:t>“Vehicle User Authentication using OpenCV”</w:t>
      </w:r>
      <w:r w:rsidR="00B55942">
        <w:rPr>
          <w:rFonts w:ascii="Times New Roman" w:hAnsi="Times New Roman" w:cs="Times New Roman"/>
        </w:rPr>
        <w:t xml:space="preserve"> </w:t>
      </w:r>
      <w:r>
        <w:rPr>
          <w:rFonts w:ascii="Times New Roman" w:hAnsi="Times New Roman" w:cs="Times New Roman"/>
        </w:rPr>
        <w:t xml:space="preserve">has been satisfactorily completed by the </w:t>
      </w:r>
      <w:r w:rsidR="00B55942">
        <w:rPr>
          <w:rFonts w:ascii="Times New Roman" w:hAnsi="Times New Roman" w:cs="Times New Roman"/>
          <w:b/>
        </w:rPr>
        <w:t>Abhishek Jain</w:t>
      </w:r>
      <w:r w:rsidR="00B55942">
        <w:rPr>
          <w:rFonts w:ascii="Times New Roman" w:hAnsi="Times New Roman" w:cs="Times New Roman"/>
        </w:rPr>
        <w:t xml:space="preserve"> (0103CS171006),</w:t>
      </w:r>
      <w:r w:rsidR="00B55942">
        <w:rPr>
          <w:rFonts w:ascii="Times New Roman" w:hAnsi="Times New Roman" w:cs="Times New Roman"/>
          <w:b/>
        </w:rPr>
        <w:t xml:space="preserve"> Bhola Prasad Chilhate</w:t>
      </w:r>
      <w:r w:rsidR="00B55942">
        <w:rPr>
          <w:rFonts w:ascii="Times New Roman" w:hAnsi="Times New Roman" w:cs="Times New Roman"/>
        </w:rPr>
        <w:t xml:space="preserve"> (0103CS171046),</w:t>
      </w:r>
      <w:r w:rsidR="00B55942">
        <w:rPr>
          <w:rFonts w:ascii="Times New Roman" w:hAnsi="Times New Roman" w:cs="Times New Roman"/>
          <w:b/>
        </w:rPr>
        <w:t xml:space="preserve"> Krishna Yadav</w:t>
      </w:r>
      <w:r w:rsidR="00B55942">
        <w:rPr>
          <w:rFonts w:ascii="Times New Roman" w:hAnsi="Times New Roman" w:cs="Times New Roman"/>
        </w:rPr>
        <w:t xml:space="preserve"> (0103CS171072) and</w:t>
      </w:r>
      <w:r w:rsidR="00B55942">
        <w:rPr>
          <w:rFonts w:ascii="Times New Roman" w:hAnsi="Times New Roman" w:cs="Times New Roman"/>
          <w:b/>
        </w:rPr>
        <w:t xml:space="preserve"> Ojasva Saxena</w:t>
      </w:r>
      <w:r w:rsidR="00B55942">
        <w:rPr>
          <w:rFonts w:ascii="Times New Roman" w:hAnsi="Times New Roman" w:cs="Times New Roman"/>
        </w:rPr>
        <w:t xml:space="preserve"> (0103CS171091). </w:t>
      </w:r>
      <w:r>
        <w:rPr>
          <w:rFonts w:ascii="Times New Roman" w:hAnsi="Times New Roman" w:cs="Times New Roman"/>
        </w:rPr>
        <w:t xml:space="preserve">It is a bonafide piece of work, carried out under the guidance in </w:t>
      </w:r>
      <w:r>
        <w:rPr>
          <w:rFonts w:ascii="Times New Roman" w:hAnsi="Times New Roman" w:cs="Times New Roman"/>
          <w:b/>
        </w:rPr>
        <w:t>Department of Computer Science &amp; Engineering</w:t>
      </w:r>
      <w:r>
        <w:rPr>
          <w:rFonts w:ascii="Times New Roman" w:hAnsi="Times New Roman" w:cs="Times New Roman"/>
        </w:rPr>
        <w:t xml:space="preserve">, </w:t>
      </w:r>
      <w:r>
        <w:rPr>
          <w:rFonts w:ascii="Times New Roman" w:hAnsi="Times New Roman" w:cs="Times New Roman"/>
          <w:b/>
          <w:bCs/>
        </w:rPr>
        <w:t>Lakshmi Narain College of Technology, Bhopal</w:t>
      </w:r>
      <w:r>
        <w:rPr>
          <w:rFonts w:ascii="Times New Roman" w:hAnsi="Times New Roman" w:cs="Times New Roman"/>
        </w:rPr>
        <w:t xml:space="preserve"> for the partial fulfillment of the </w:t>
      </w:r>
      <w:r>
        <w:rPr>
          <w:rFonts w:ascii="Times New Roman" w:hAnsi="Times New Roman" w:cs="Times New Roman"/>
          <w:b/>
          <w:bCs/>
        </w:rPr>
        <w:t xml:space="preserve">Bachelor of </w:t>
      </w:r>
      <w:r w:rsidR="0097761D">
        <w:rPr>
          <w:rFonts w:ascii="Times New Roman" w:hAnsi="Times New Roman" w:cs="Times New Roman"/>
          <w:b/>
          <w:bCs/>
        </w:rPr>
        <w:t>Technology</w:t>
      </w:r>
      <w:r>
        <w:rPr>
          <w:rFonts w:ascii="Times New Roman" w:hAnsi="Times New Roman" w:cs="Times New Roman"/>
        </w:rPr>
        <w:t xml:space="preserve"> during the academic year 20</w:t>
      </w:r>
      <w:r w:rsidR="00B55942">
        <w:rPr>
          <w:rFonts w:ascii="Times New Roman" w:hAnsi="Times New Roman" w:cs="Times New Roman"/>
        </w:rPr>
        <w:t>20</w:t>
      </w:r>
      <w:r>
        <w:rPr>
          <w:rFonts w:ascii="Times New Roman" w:hAnsi="Times New Roman" w:cs="Times New Roman"/>
        </w:rPr>
        <w:t>-20</w:t>
      </w:r>
      <w:r w:rsidR="00DF45F5">
        <w:rPr>
          <w:rFonts w:ascii="Times New Roman" w:hAnsi="Times New Roman" w:cs="Times New Roman"/>
        </w:rPr>
        <w:t>2</w:t>
      </w:r>
      <w:r w:rsidR="00B55942">
        <w:rPr>
          <w:rFonts w:ascii="Times New Roman" w:hAnsi="Times New Roman" w:cs="Times New Roman"/>
        </w:rPr>
        <w:t>1</w:t>
      </w:r>
      <w:r>
        <w:rPr>
          <w:rFonts w:ascii="Times New Roman" w:hAnsi="Times New Roman" w:cs="Times New Roman"/>
        </w:rPr>
        <w:t>.</w:t>
      </w:r>
    </w:p>
    <w:p w14:paraId="7EB5F3DC" w14:textId="27A16641" w:rsidR="007F3943" w:rsidRDefault="007F3943" w:rsidP="007F3943">
      <w:pPr>
        <w:rPr>
          <w:color w:val="000000"/>
          <w:sz w:val="28"/>
          <w:szCs w:val="28"/>
        </w:rPr>
      </w:pPr>
      <w:r>
        <w:rPr>
          <w:color w:val="000000"/>
          <w:sz w:val="28"/>
          <w:szCs w:val="28"/>
        </w:rPr>
        <w:t xml:space="preserve">                                    </w:t>
      </w:r>
    </w:p>
    <w:p w14:paraId="75DC9989" w14:textId="2AFB1960" w:rsidR="0097761D" w:rsidRDefault="0097761D" w:rsidP="007F3943">
      <w:pPr>
        <w:rPr>
          <w:color w:val="000000"/>
          <w:sz w:val="28"/>
          <w:szCs w:val="28"/>
        </w:rPr>
      </w:pPr>
    </w:p>
    <w:p w14:paraId="7E095468" w14:textId="77777777" w:rsidR="0097761D" w:rsidRDefault="0097761D" w:rsidP="007F3943">
      <w:pPr>
        <w:rPr>
          <w:b/>
          <w:bCs/>
          <w:sz w:val="28"/>
          <w:szCs w:val="28"/>
        </w:rPr>
      </w:pPr>
    </w:p>
    <w:p w14:paraId="25593CCE" w14:textId="77777777" w:rsidR="007F3943" w:rsidRDefault="007F3943" w:rsidP="007F3943">
      <w:pPr>
        <w:jc w:val="center"/>
      </w:pPr>
      <w:r>
        <w:rPr>
          <w:b/>
          <w:bCs/>
          <w:sz w:val="28"/>
          <w:szCs w:val="28"/>
        </w:rPr>
        <w:t>Guided By</w:t>
      </w:r>
    </w:p>
    <w:p w14:paraId="6B5EC116" w14:textId="77777777" w:rsidR="007F3943" w:rsidRDefault="007F3943" w:rsidP="0097761D"/>
    <w:p w14:paraId="15DC772D" w14:textId="77777777" w:rsidR="00B55942" w:rsidRDefault="00B55942" w:rsidP="00B55942">
      <w:pPr>
        <w:pStyle w:val="Heading2"/>
      </w:pPr>
      <w:r>
        <w:rPr>
          <w:rFonts w:ascii="Times New Roman" w:hAnsi="Times New Roman" w:cs="Times New Roman"/>
          <w:b w:val="0"/>
          <w:bCs w:val="0"/>
          <w:sz w:val="32"/>
        </w:rPr>
        <w:t>(Prof. Nidhi Singh)</w:t>
      </w:r>
    </w:p>
    <w:p w14:paraId="785A0410" w14:textId="305AD4C5" w:rsidR="0097761D" w:rsidRDefault="00B55942" w:rsidP="0097761D">
      <w:pPr>
        <w:jc w:val="center"/>
        <w:rPr>
          <w:b/>
          <w:color w:val="000000"/>
          <w:sz w:val="28"/>
        </w:rPr>
      </w:pPr>
      <w:r>
        <w:rPr>
          <w:bCs/>
          <w:sz w:val="28"/>
        </w:rPr>
        <w:t xml:space="preserve">Assistant Professor CSE Dept.    </w:t>
      </w:r>
      <w:r>
        <w:rPr>
          <w:b/>
          <w:sz w:val="28"/>
        </w:rPr>
        <w:t xml:space="preserve">                                                                         </w:t>
      </w:r>
      <w:r>
        <w:rPr>
          <w:b/>
          <w:color w:val="000000"/>
          <w:sz w:val="28"/>
        </w:rPr>
        <w:t xml:space="preserve">                                                                                  </w:t>
      </w:r>
    </w:p>
    <w:p w14:paraId="0CABB340" w14:textId="00BB47EE" w:rsidR="007F3943" w:rsidRDefault="007F3943" w:rsidP="007F3943">
      <w:pPr>
        <w:jc w:val="center"/>
        <w:rPr>
          <w:b/>
          <w:color w:val="000000"/>
          <w:sz w:val="28"/>
        </w:rPr>
      </w:pPr>
    </w:p>
    <w:p w14:paraId="2BC32EEF" w14:textId="77777777" w:rsidR="0097761D" w:rsidRDefault="0097761D" w:rsidP="007F3943">
      <w:pPr>
        <w:jc w:val="center"/>
        <w:rPr>
          <w:b/>
          <w:color w:val="000000"/>
          <w:sz w:val="28"/>
        </w:rPr>
      </w:pPr>
    </w:p>
    <w:p w14:paraId="32085134" w14:textId="77777777" w:rsidR="007F3943" w:rsidRDefault="007F3943" w:rsidP="007F3943">
      <w:pPr>
        <w:jc w:val="center"/>
        <w:rPr>
          <w:b/>
        </w:rPr>
      </w:pPr>
      <w:r>
        <w:rPr>
          <w:b/>
          <w:bCs/>
          <w:sz w:val="28"/>
          <w:szCs w:val="28"/>
        </w:rPr>
        <w:t>Approved By</w:t>
      </w:r>
    </w:p>
    <w:p w14:paraId="5A8C24AD" w14:textId="77777777" w:rsidR="007F3943" w:rsidRDefault="007F3943" w:rsidP="0097761D">
      <w:pPr>
        <w:rPr>
          <w:b/>
        </w:rPr>
      </w:pPr>
    </w:p>
    <w:p w14:paraId="7AAF23DA" w14:textId="77777777" w:rsidR="00B55942" w:rsidRDefault="00B55942" w:rsidP="00B55942">
      <w:pPr>
        <w:jc w:val="center"/>
        <w:rPr>
          <w:b/>
          <w:sz w:val="28"/>
        </w:rPr>
      </w:pPr>
      <w:r>
        <w:rPr>
          <w:b/>
          <w:sz w:val="28"/>
        </w:rPr>
        <w:t>(Dr. Bhupesh Gour)</w:t>
      </w:r>
    </w:p>
    <w:p w14:paraId="2BFF63E6" w14:textId="77777777" w:rsidR="00B55942" w:rsidRDefault="00B55942" w:rsidP="00B55942">
      <w:pPr>
        <w:jc w:val="center"/>
        <w:rPr>
          <w:sz w:val="28"/>
        </w:rPr>
      </w:pPr>
      <w:r>
        <w:rPr>
          <w:b/>
          <w:sz w:val="28"/>
        </w:rPr>
        <w:t>Prof. &amp; Head</w:t>
      </w:r>
    </w:p>
    <w:p w14:paraId="7FA83236" w14:textId="77777777" w:rsidR="00B55942" w:rsidRDefault="00B55942" w:rsidP="00B55942">
      <w:pPr>
        <w:pStyle w:val="Heading1"/>
        <w:rPr>
          <w:sz w:val="28"/>
          <w:szCs w:val="28"/>
        </w:rPr>
      </w:pPr>
      <w:bookmarkStart w:id="0" w:name="_Toc38737082"/>
      <w:r>
        <w:rPr>
          <w:sz w:val="28"/>
        </w:rPr>
        <w:t>Department of Computer Science &amp; Engineering</w:t>
      </w:r>
      <w:bookmarkEnd w:id="0"/>
    </w:p>
    <w:p w14:paraId="16B461DC" w14:textId="77777777" w:rsidR="007F3943" w:rsidRDefault="007F3943">
      <w:pPr>
        <w:suppressAutoHyphens w:val="0"/>
        <w:spacing w:after="160" w:line="259" w:lineRule="auto"/>
      </w:pPr>
      <w:r>
        <w:br w:type="page"/>
      </w:r>
    </w:p>
    <w:p w14:paraId="211AE255" w14:textId="77777777" w:rsidR="007F3943" w:rsidRDefault="007F3943" w:rsidP="007F3943">
      <w:pPr>
        <w:pStyle w:val="BodyText2"/>
        <w:ind w:left="-360" w:right="-511"/>
        <w:jc w:val="center"/>
        <w:rPr>
          <w:b/>
          <w:sz w:val="32"/>
          <w:szCs w:val="32"/>
        </w:rPr>
      </w:pPr>
      <w:r>
        <w:rPr>
          <w:noProof/>
        </w:rPr>
        <w:lastRenderedPageBreak/>
        <w:drawing>
          <wp:anchor distT="0" distB="0" distL="114300" distR="114300" simplePos="0" relativeHeight="251664384" behindDoc="0" locked="0" layoutInCell="1" allowOverlap="1" wp14:anchorId="049DEFB5" wp14:editId="3A01B36B">
            <wp:simplePos x="0" y="0"/>
            <wp:positionH relativeFrom="column">
              <wp:posOffset>2250440</wp:posOffset>
            </wp:positionH>
            <wp:positionV relativeFrom="paragraph">
              <wp:posOffset>135890</wp:posOffset>
            </wp:positionV>
            <wp:extent cx="1255395" cy="12553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698D34" w14:textId="77777777" w:rsidR="007F3943" w:rsidRDefault="007F3943" w:rsidP="007F3943">
      <w:pPr>
        <w:pStyle w:val="BodyText2"/>
        <w:ind w:left="-360" w:right="-511"/>
        <w:jc w:val="center"/>
        <w:rPr>
          <w:b/>
          <w:sz w:val="32"/>
          <w:szCs w:val="32"/>
        </w:rPr>
      </w:pPr>
    </w:p>
    <w:p w14:paraId="2F5AD1D1" w14:textId="77777777" w:rsidR="007F3943" w:rsidRDefault="007F3943" w:rsidP="007F3943">
      <w:pPr>
        <w:pStyle w:val="BodyText2"/>
        <w:ind w:left="-360" w:right="-511"/>
        <w:rPr>
          <w:sz w:val="36"/>
          <w:szCs w:val="36"/>
        </w:rPr>
      </w:pPr>
      <w:r>
        <w:rPr>
          <w:sz w:val="36"/>
          <w:szCs w:val="36"/>
        </w:rPr>
        <w:t xml:space="preserve"> </w:t>
      </w:r>
    </w:p>
    <w:p w14:paraId="4A30152B" w14:textId="77777777" w:rsidR="007F3943" w:rsidRDefault="007F3943" w:rsidP="007F3943">
      <w:pPr>
        <w:pStyle w:val="BodyText2"/>
        <w:ind w:left="-360" w:right="-511"/>
        <w:jc w:val="center"/>
        <w:rPr>
          <w:b/>
          <w:sz w:val="28"/>
          <w:szCs w:val="28"/>
        </w:rPr>
      </w:pPr>
      <w:r>
        <w:rPr>
          <w:sz w:val="36"/>
          <w:szCs w:val="36"/>
        </w:rPr>
        <w:t xml:space="preserve"> </w:t>
      </w:r>
      <w:r>
        <w:rPr>
          <w:sz w:val="32"/>
          <w:szCs w:val="32"/>
        </w:rPr>
        <w:t>LAKSHMI NARAIN COLLEGE OF TECHNOLOGY, BHOPAL</w:t>
      </w:r>
    </w:p>
    <w:p w14:paraId="31A8EF15" w14:textId="77777777" w:rsidR="007F3943" w:rsidRDefault="007F3943" w:rsidP="007F3943">
      <w:pPr>
        <w:jc w:val="center"/>
        <w:rPr>
          <w:b/>
          <w:sz w:val="28"/>
          <w:szCs w:val="28"/>
        </w:rPr>
      </w:pPr>
      <w:r>
        <w:rPr>
          <w:b/>
          <w:sz w:val="28"/>
          <w:szCs w:val="28"/>
        </w:rPr>
        <w:t xml:space="preserve">       DEPARTMENT OF COMPUTER SCIENCE &amp; ENGINEERING</w:t>
      </w:r>
    </w:p>
    <w:p w14:paraId="38E8D803" w14:textId="77777777" w:rsidR="007F3943" w:rsidRDefault="007F3943" w:rsidP="007F3943">
      <w:pPr>
        <w:jc w:val="center"/>
        <w:rPr>
          <w:b/>
          <w:sz w:val="28"/>
          <w:szCs w:val="28"/>
        </w:rPr>
      </w:pPr>
    </w:p>
    <w:p w14:paraId="57B3CDB2" w14:textId="77777777" w:rsidR="007F3943" w:rsidRDefault="007F3943" w:rsidP="007F3943">
      <w:pPr>
        <w:jc w:val="center"/>
        <w:rPr>
          <w:b/>
          <w:sz w:val="28"/>
          <w:szCs w:val="28"/>
        </w:rPr>
      </w:pPr>
    </w:p>
    <w:p w14:paraId="27E70101" w14:textId="77777777" w:rsidR="007F3943" w:rsidRDefault="007F3943" w:rsidP="007F3943">
      <w:pPr>
        <w:jc w:val="center"/>
        <w:rPr>
          <w:sz w:val="28"/>
          <w:szCs w:val="28"/>
        </w:rPr>
      </w:pPr>
      <w:r>
        <w:rPr>
          <w:b/>
          <w:caps/>
          <w:sz w:val="32"/>
          <w:szCs w:val="32"/>
        </w:rPr>
        <w:t>Acknowledgement</w:t>
      </w:r>
    </w:p>
    <w:p w14:paraId="641E46F2" w14:textId="77777777" w:rsidR="007F3943" w:rsidRDefault="007F3943" w:rsidP="007F3943">
      <w:pPr>
        <w:jc w:val="both"/>
        <w:rPr>
          <w:sz w:val="28"/>
          <w:szCs w:val="28"/>
        </w:rPr>
      </w:pPr>
    </w:p>
    <w:p w14:paraId="7894ABF8" w14:textId="77777777" w:rsidR="007F3943" w:rsidRDefault="007F3943" w:rsidP="007F3943">
      <w:pPr>
        <w:jc w:val="both"/>
        <w:rPr>
          <w:sz w:val="28"/>
          <w:szCs w:val="28"/>
        </w:rPr>
      </w:pPr>
    </w:p>
    <w:p w14:paraId="7A96452C" w14:textId="1F3CBD55" w:rsidR="007F3943" w:rsidRDefault="007F3943" w:rsidP="007F3943">
      <w:pPr>
        <w:jc w:val="both"/>
        <w:rPr>
          <w:sz w:val="28"/>
          <w:szCs w:val="28"/>
        </w:rPr>
      </w:pPr>
      <w:r>
        <w:rPr>
          <w:sz w:val="28"/>
          <w:szCs w:val="28"/>
        </w:rPr>
        <w:tab/>
        <w:t xml:space="preserve">We express our deep sense of gratitude to Prof. </w:t>
      </w:r>
      <w:r w:rsidR="00B55942">
        <w:rPr>
          <w:sz w:val="28"/>
          <w:szCs w:val="28"/>
        </w:rPr>
        <w:t xml:space="preserve">Nidhi Singh </w:t>
      </w:r>
      <w:r>
        <w:rPr>
          <w:sz w:val="28"/>
          <w:szCs w:val="28"/>
        </w:rPr>
        <w:t xml:space="preserve">(Guide) department of Computer Science &amp; Engineering L.N.C.T., Bhopal.  Whose kindness valuable guidance </w:t>
      </w:r>
      <w:r w:rsidR="00B55942">
        <w:rPr>
          <w:sz w:val="28"/>
          <w:szCs w:val="28"/>
        </w:rPr>
        <w:t>and timely</w:t>
      </w:r>
      <w:r>
        <w:rPr>
          <w:sz w:val="28"/>
          <w:szCs w:val="28"/>
        </w:rPr>
        <w:t xml:space="preserve"> help encouraged me to complete this project.  </w:t>
      </w:r>
    </w:p>
    <w:p w14:paraId="71E8A164" w14:textId="77777777" w:rsidR="007F3943" w:rsidRDefault="007F3943" w:rsidP="007F3943">
      <w:pPr>
        <w:jc w:val="both"/>
        <w:rPr>
          <w:sz w:val="28"/>
          <w:szCs w:val="28"/>
        </w:rPr>
      </w:pPr>
    </w:p>
    <w:p w14:paraId="048475A3" w14:textId="58CF3701" w:rsidR="007F3943" w:rsidRDefault="007F3943" w:rsidP="007F3943">
      <w:pPr>
        <w:jc w:val="both"/>
        <w:rPr>
          <w:sz w:val="28"/>
          <w:szCs w:val="28"/>
        </w:rPr>
      </w:pPr>
      <w:r>
        <w:rPr>
          <w:sz w:val="28"/>
          <w:szCs w:val="28"/>
        </w:rPr>
        <w:tab/>
        <w:t xml:space="preserve">A special thank goes to Dr. Bhupesh Gour (HOD) who helped me in completing this project work.  </w:t>
      </w:r>
      <w:r w:rsidR="00B55942">
        <w:rPr>
          <w:sz w:val="28"/>
          <w:szCs w:val="28"/>
        </w:rPr>
        <w:t>H</w:t>
      </w:r>
      <w:r>
        <w:rPr>
          <w:sz w:val="28"/>
          <w:szCs w:val="28"/>
        </w:rPr>
        <w:t>e exchanged h</w:t>
      </w:r>
      <w:r w:rsidR="00B55942">
        <w:rPr>
          <w:sz w:val="28"/>
          <w:szCs w:val="28"/>
        </w:rPr>
        <w:t>is</w:t>
      </w:r>
      <w:r>
        <w:rPr>
          <w:sz w:val="28"/>
          <w:szCs w:val="28"/>
        </w:rPr>
        <w:t xml:space="preserve"> interesting ideas &amp; thoughts which made this project work successful.  </w:t>
      </w:r>
    </w:p>
    <w:p w14:paraId="68A1AEE0" w14:textId="77777777" w:rsidR="007F3943" w:rsidRDefault="007F3943" w:rsidP="007F3943">
      <w:pPr>
        <w:jc w:val="both"/>
        <w:rPr>
          <w:sz w:val="28"/>
          <w:szCs w:val="28"/>
        </w:rPr>
      </w:pPr>
    </w:p>
    <w:p w14:paraId="1DBEBE37" w14:textId="77777777" w:rsidR="007F3943" w:rsidRDefault="007F3943" w:rsidP="007F3943">
      <w:pPr>
        <w:jc w:val="both"/>
        <w:rPr>
          <w:sz w:val="28"/>
          <w:szCs w:val="28"/>
        </w:rPr>
      </w:pPr>
      <w:r>
        <w:rPr>
          <w:sz w:val="28"/>
          <w:szCs w:val="28"/>
        </w:rPr>
        <w:tab/>
        <w:t xml:space="preserve">We would also thank our institution and all the faculty members without whom this project work would have been a distant reality. </w:t>
      </w:r>
    </w:p>
    <w:p w14:paraId="3993FA9B" w14:textId="66C91567" w:rsidR="007F3943" w:rsidRDefault="007F3943" w:rsidP="007F3943">
      <w:pPr>
        <w:jc w:val="both"/>
        <w:rPr>
          <w:sz w:val="28"/>
          <w:szCs w:val="28"/>
        </w:rPr>
      </w:pPr>
    </w:p>
    <w:p w14:paraId="4B46FF29" w14:textId="301F60F2" w:rsidR="0097761D" w:rsidRDefault="0097761D" w:rsidP="007F3943">
      <w:pPr>
        <w:jc w:val="both"/>
        <w:rPr>
          <w:sz w:val="28"/>
          <w:szCs w:val="28"/>
        </w:rPr>
      </w:pPr>
    </w:p>
    <w:p w14:paraId="4B0FBF77" w14:textId="77777777" w:rsidR="00327904" w:rsidRDefault="00327904" w:rsidP="007F3943">
      <w:pPr>
        <w:jc w:val="both"/>
        <w:rPr>
          <w:sz w:val="28"/>
          <w:szCs w:val="28"/>
        </w:rPr>
      </w:pPr>
    </w:p>
    <w:p w14:paraId="7D01CFBE" w14:textId="4FB17B04" w:rsidR="007F3943" w:rsidRPr="0097761D" w:rsidRDefault="0097761D" w:rsidP="0097761D">
      <w:pPr>
        <w:rPr>
          <w:b/>
          <w:sz w:val="28"/>
          <w:szCs w:val="28"/>
          <w:lang w:eastAsia="en-US"/>
        </w:rPr>
      </w:pPr>
      <w:r>
        <w:rPr>
          <w:b/>
          <w:sz w:val="28"/>
          <w:szCs w:val="28"/>
        </w:rPr>
        <w:t>Signature</w:t>
      </w:r>
    </w:p>
    <w:p w14:paraId="498B9825" w14:textId="7DB7B390" w:rsidR="007F3943" w:rsidRDefault="007F3943" w:rsidP="007F3943">
      <w:pPr>
        <w:jc w:val="both"/>
        <w:rPr>
          <w:sz w:val="28"/>
          <w:szCs w:val="28"/>
        </w:rPr>
      </w:pPr>
    </w:p>
    <w:p w14:paraId="7004D487" w14:textId="0F11E767" w:rsidR="0097761D" w:rsidRDefault="0097761D" w:rsidP="007F3943">
      <w:pPr>
        <w:jc w:val="both"/>
        <w:rPr>
          <w:sz w:val="28"/>
          <w:szCs w:val="28"/>
        </w:rPr>
      </w:pPr>
    </w:p>
    <w:p w14:paraId="34655FF7" w14:textId="77777777" w:rsidR="00327904" w:rsidRDefault="00327904" w:rsidP="007F3943">
      <w:pPr>
        <w:jc w:val="both"/>
        <w:rPr>
          <w:sz w:val="28"/>
          <w:szCs w:val="28"/>
        </w:rPr>
      </w:pPr>
    </w:p>
    <w:p w14:paraId="2DA24AD6" w14:textId="2086C199" w:rsidR="00B55942" w:rsidRDefault="00B55942" w:rsidP="00327904">
      <w:pPr>
        <w:rPr>
          <w:sz w:val="28"/>
          <w:szCs w:val="28"/>
        </w:rPr>
      </w:pPr>
      <w:r>
        <w:rPr>
          <w:sz w:val="28"/>
          <w:szCs w:val="28"/>
        </w:rPr>
        <w:t>Abhishek Jain</w:t>
      </w:r>
      <w:r w:rsidR="00327904">
        <w:rPr>
          <w:sz w:val="28"/>
          <w:szCs w:val="28"/>
        </w:rPr>
        <w:tab/>
      </w:r>
      <w:r w:rsidR="00327904">
        <w:rPr>
          <w:sz w:val="28"/>
          <w:szCs w:val="28"/>
        </w:rPr>
        <w:tab/>
      </w:r>
      <w:r w:rsidR="00327904">
        <w:rPr>
          <w:sz w:val="28"/>
          <w:szCs w:val="28"/>
        </w:rPr>
        <w:tab/>
      </w:r>
      <w:r w:rsidR="00327904">
        <w:rPr>
          <w:sz w:val="28"/>
          <w:szCs w:val="28"/>
        </w:rPr>
        <w:tab/>
      </w:r>
      <w:r w:rsidR="00327904">
        <w:rPr>
          <w:sz w:val="28"/>
          <w:szCs w:val="28"/>
        </w:rPr>
        <w:tab/>
      </w:r>
      <w:r w:rsidR="00327904">
        <w:rPr>
          <w:sz w:val="28"/>
          <w:szCs w:val="28"/>
        </w:rPr>
        <w:tab/>
      </w:r>
      <w:r w:rsidR="00327904">
        <w:rPr>
          <w:sz w:val="28"/>
          <w:szCs w:val="28"/>
        </w:rPr>
        <w:tab/>
      </w:r>
      <w:r>
        <w:rPr>
          <w:sz w:val="28"/>
          <w:szCs w:val="28"/>
        </w:rPr>
        <w:t>Bhola Prasad Chilhate</w:t>
      </w:r>
    </w:p>
    <w:p w14:paraId="73F5D55C" w14:textId="0BDBE956" w:rsidR="0097761D" w:rsidRDefault="00327904" w:rsidP="0097761D">
      <w:pPr>
        <w:rPr>
          <w:sz w:val="28"/>
          <w:szCs w:val="28"/>
        </w:rPr>
      </w:pPr>
      <w:r>
        <w:rPr>
          <w:sz w:val="28"/>
          <w:szCs w:val="28"/>
        </w:rPr>
        <w:t>[0103CS171006]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[0103CS171046]</w:t>
      </w:r>
    </w:p>
    <w:p w14:paraId="0C5B43D3" w14:textId="2445BE7C" w:rsidR="0097761D" w:rsidRDefault="0097761D" w:rsidP="0097761D">
      <w:pPr>
        <w:rPr>
          <w:sz w:val="28"/>
          <w:szCs w:val="28"/>
        </w:rPr>
      </w:pPr>
    </w:p>
    <w:p w14:paraId="5FFB9053" w14:textId="77777777" w:rsidR="0097761D" w:rsidRDefault="0097761D" w:rsidP="0097761D">
      <w:pPr>
        <w:rPr>
          <w:sz w:val="28"/>
          <w:szCs w:val="28"/>
        </w:rPr>
      </w:pPr>
    </w:p>
    <w:p w14:paraId="7CEF46A1" w14:textId="6A4D506C" w:rsidR="00B55942" w:rsidRDefault="00B55942" w:rsidP="00327904">
      <w:pPr>
        <w:rPr>
          <w:sz w:val="28"/>
          <w:szCs w:val="28"/>
        </w:rPr>
      </w:pPr>
      <w:r>
        <w:rPr>
          <w:sz w:val="28"/>
          <w:szCs w:val="28"/>
        </w:rPr>
        <w:t>Krishna Yadav</w:t>
      </w:r>
      <w:r w:rsidR="00327904">
        <w:rPr>
          <w:sz w:val="28"/>
          <w:szCs w:val="28"/>
        </w:rPr>
        <w:tab/>
      </w:r>
      <w:r w:rsidR="00327904">
        <w:rPr>
          <w:sz w:val="28"/>
          <w:szCs w:val="28"/>
        </w:rPr>
        <w:tab/>
      </w:r>
      <w:r w:rsidR="00327904">
        <w:rPr>
          <w:sz w:val="28"/>
          <w:szCs w:val="28"/>
        </w:rPr>
        <w:tab/>
      </w:r>
      <w:r w:rsidR="00327904">
        <w:rPr>
          <w:sz w:val="28"/>
          <w:szCs w:val="28"/>
        </w:rPr>
        <w:tab/>
      </w:r>
      <w:r w:rsidR="00327904">
        <w:rPr>
          <w:sz w:val="28"/>
          <w:szCs w:val="28"/>
        </w:rPr>
        <w:tab/>
      </w:r>
      <w:r w:rsidR="00327904">
        <w:rPr>
          <w:sz w:val="28"/>
          <w:szCs w:val="28"/>
        </w:rPr>
        <w:tab/>
      </w:r>
      <w:r w:rsidR="00327904">
        <w:rPr>
          <w:sz w:val="28"/>
          <w:szCs w:val="28"/>
        </w:rPr>
        <w:tab/>
      </w:r>
      <w:r>
        <w:rPr>
          <w:sz w:val="28"/>
          <w:szCs w:val="28"/>
        </w:rPr>
        <w:t>Ojasva Saxena</w:t>
      </w:r>
    </w:p>
    <w:p w14:paraId="78CCFC09" w14:textId="7829926F" w:rsidR="00327904" w:rsidRDefault="00327904" w:rsidP="00327904">
      <w:pPr>
        <w:rPr>
          <w:sz w:val="28"/>
          <w:szCs w:val="28"/>
        </w:rPr>
      </w:pPr>
      <w:r>
        <w:rPr>
          <w:sz w:val="28"/>
          <w:szCs w:val="28"/>
        </w:rPr>
        <w:t>[0103CS171072]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[0103CS171091]</w:t>
      </w:r>
    </w:p>
    <w:p w14:paraId="04D2195E" w14:textId="77777777" w:rsidR="007F3943" w:rsidRDefault="007F3943" w:rsidP="007F3943">
      <w:pPr>
        <w:jc w:val="right"/>
        <w:rPr>
          <w:sz w:val="28"/>
          <w:szCs w:val="28"/>
        </w:rPr>
      </w:pPr>
    </w:p>
    <w:p w14:paraId="0B23CB25" w14:textId="77777777" w:rsidR="007F3943" w:rsidRDefault="007F3943">
      <w:pPr>
        <w:suppressAutoHyphens w:val="0"/>
        <w:spacing w:after="160" w:line="259" w:lineRule="auto"/>
      </w:pPr>
      <w:r>
        <w:br w:type="page"/>
      </w:r>
    </w:p>
    <w:p w14:paraId="6B197A8B" w14:textId="77777777" w:rsidR="00B06367" w:rsidRDefault="00B06367" w:rsidP="00B06367">
      <w:pPr>
        <w:jc w:val="center"/>
        <w:rPr>
          <w:b/>
          <w:sz w:val="40"/>
          <w:szCs w:val="40"/>
          <w:lang w:eastAsia="en-US"/>
        </w:rPr>
      </w:pPr>
      <w:r>
        <w:rPr>
          <w:b/>
          <w:sz w:val="40"/>
          <w:szCs w:val="40"/>
        </w:rPr>
        <w:lastRenderedPageBreak/>
        <w:t>INDEX</w:t>
      </w:r>
    </w:p>
    <w:p w14:paraId="4B7F0D86" w14:textId="77777777" w:rsidR="00B06367" w:rsidRDefault="00B06367" w:rsidP="00B06367">
      <w:pPr>
        <w:jc w:val="both"/>
        <w:rPr>
          <w:sz w:val="28"/>
          <w:szCs w:val="28"/>
        </w:rPr>
      </w:pPr>
      <w:r>
        <w:rPr>
          <w:sz w:val="28"/>
          <w:szCs w:val="28"/>
        </w:rPr>
        <w:t xml:space="preserve">                  </w:t>
      </w:r>
    </w:p>
    <w:p w14:paraId="64369E3A" w14:textId="77777777" w:rsidR="00B06367" w:rsidRDefault="00B06367" w:rsidP="00B06367">
      <w:pPr>
        <w:jc w:val="both"/>
        <w:rPr>
          <w:sz w:val="28"/>
          <w:szCs w:val="28"/>
        </w:rPr>
      </w:pPr>
    </w:p>
    <w:p w14:paraId="1E60FB07" w14:textId="77777777" w:rsidR="00B06367" w:rsidRDefault="00B06367" w:rsidP="00B06367">
      <w:pPr>
        <w:jc w:val="both"/>
        <w:rPr>
          <w:sz w:val="28"/>
          <w:szCs w:val="28"/>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6409"/>
        <w:gridCol w:w="2160"/>
      </w:tblGrid>
      <w:tr w:rsidR="00B06367" w14:paraId="43516115" w14:textId="77777777" w:rsidTr="00B06367">
        <w:tc>
          <w:tcPr>
            <w:tcW w:w="1070" w:type="dxa"/>
            <w:tcBorders>
              <w:top w:val="single" w:sz="4" w:space="0" w:color="auto"/>
              <w:left w:val="single" w:sz="4" w:space="0" w:color="auto"/>
              <w:bottom w:val="single" w:sz="4" w:space="0" w:color="auto"/>
              <w:right w:val="single" w:sz="4" w:space="0" w:color="auto"/>
            </w:tcBorders>
            <w:hideMark/>
          </w:tcPr>
          <w:p w14:paraId="098AFADC" w14:textId="77777777" w:rsidR="00B06367" w:rsidRDefault="00B06367">
            <w:pPr>
              <w:jc w:val="center"/>
              <w:rPr>
                <w:b/>
                <w:sz w:val="28"/>
                <w:szCs w:val="28"/>
              </w:rPr>
            </w:pPr>
            <w:r>
              <w:rPr>
                <w:b/>
                <w:sz w:val="32"/>
                <w:szCs w:val="32"/>
              </w:rPr>
              <w:t>S.NO.</w:t>
            </w:r>
          </w:p>
        </w:tc>
        <w:tc>
          <w:tcPr>
            <w:tcW w:w="6409" w:type="dxa"/>
            <w:tcBorders>
              <w:top w:val="single" w:sz="4" w:space="0" w:color="auto"/>
              <w:left w:val="single" w:sz="4" w:space="0" w:color="auto"/>
              <w:bottom w:val="single" w:sz="4" w:space="0" w:color="auto"/>
              <w:right w:val="single" w:sz="4" w:space="0" w:color="auto"/>
            </w:tcBorders>
            <w:hideMark/>
          </w:tcPr>
          <w:p w14:paraId="33C6900E" w14:textId="77777777" w:rsidR="00B06367" w:rsidRDefault="00B06367">
            <w:pPr>
              <w:jc w:val="center"/>
              <w:rPr>
                <w:b/>
                <w:sz w:val="28"/>
                <w:szCs w:val="28"/>
              </w:rPr>
            </w:pPr>
            <w:r>
              <w:rPr>
                <w:b/>
                <w:sz w:val="32"/>
                <w:szCs w:val="32"/>
              </w:rPr>
              <w:t>TOPICS</w:t>
            </w:r>
          </w:p>
        </w:tc>
        <w:tc>
          <w:tcPr>
            <w:tcW w:w="2160" w:type="dxa"/>
            <w:tcBorders>
              <w:top w:val="single" w:sz="4" w:space="0" w:color="auto"/>
              <w:left w:val="single" w:sz="4" w:space="0" w:color="auto"/>
              <w:bottom w:val="single" w:sz="4" w:space="0" w:color="auto"/>
              <w:right w:val="single" w:sz="4" w:space="0" w:color="auto"/>
            </w:tcBorders>
          </w:tcPr>
          <w:p w14:paraId="63914386" w14:textId="77777777" w:rsidR="00B06367" w:rsidRDefault="00B06367">
            <w:pPr>
              <w:jc w:val="center"/>
              <w:rPr>
                <w:b/>
                <w:sz w:val="32"/>
                <w:szCs w:val="32"/>
              </w:rPr>
            </w:pPr>
            <w:r>
              <w:rPr>
                <w:b/>
                <w:sz w:val="32"/>
                <w:szCs w:val="32"/>
              </w:rPr>
              <w:t>PAGES</w:t>
            </w:r>
          </w:p>
          <w:p w14:paraId="56D84EBC" w14:textId="77777777" w:rsidR="00B06367" w:rsidRDefault="00B06367">
            <w:pPr>
              <w:jc w:val="center"/>
              <w:rPr>
                <w:b/>
                <w:sz w:val="28"/>
                <w:szCs w:val="28"/>
              </w:rPr>
            </w:pPr>
          </w:p>
        </w:tc>
      </w:tr>
      <w:tr w:rsidR="00B06367" w14:paraId="652A22A0" w14:textId="77777777" w:rsidTr="00B06367">
        <w:tc>
          <w:tcPr>
            <w:tcW w:w="1070" w:type="dxa"/>
            <w:tcBorders>
              <w:top w:val="single" w:sz="4" w:space="0" w:color="auto"/>
              <w:left w:val="single" w:sz="4" w:space="0" w:color="auto"/>
              <w:bottom w:val="single" w:sz="4" w:space="0" w:color="auto"/>
              <w:right w:val="single" w:sz="4" w:space="0" w:color="auto"/>
            </w:tcBorders>
          </w:tcPr>
          <w:p w14:paraId="240633DA"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1D000824" w14:textId="77777777" w:rsidR="00B06367" w:rsidRDefault="00B06367">
            <w:pPr>
              <w:spacing w:line="480" w:lineRule="auto"/>
              <w:jc w:val="both"/>
              <w:rPr>
                <w:sz w:val="28"/>
                <w:szCs w:val="28"/>
              </w:rPr>
            </w:pPr>
            <w:r>
              <w:rPr>
                <w:sz w:val="28"/>
                <w:szCs w:val="28"/>
              </w:rPr>
              <w:t>Introduction</w:t>
            </w:r>
          </w:p>
        </w:tc>
        <w:tc>
          <w:tcPr>
            <w:tcW w:w="2160" w:type="dxa"/>
            <w:tcBorders>
              <w:top w:val="single" w:sz="4" w:space="0" w:color="auto"/>
              <w:left w:val="single" w:sz="4" w:space="0" w:color="auto"/>
              <w:bottom w:val="single" w:sz="4" w:space="0" w:color="auto"/>
              <w:right w:val="single" w:sz="4" w:space="0" w:color="auto"/>
            </w:tcBorders>
            <w:hideMark/>
          </w:tcPr>
          <w:p w14:paraId="25450DAB" w14:textId="77777777" w:rsidR="00B06367" w:rsidRDefault="00B06367">
            <w:pPr>
              <w:spacing w:line="480" w:lineRule="auto"/>
              <w:jc w:val="center"/>
              <w:rPr>
                <w:sz w:val="28"/>
                <w:szCs w:val="28"/>
              </w:rPr>
            </w:pPr>
            <w:r>
              <w:rPr>
                <w:sz w:val="28"/>
                <w:szCs w:val="28"/>
              </w:rPr>
              <w:t>5 to 6 Pages</w:t>
            </w:r>
          </w:p>
        </w:tc>
      </w:tr>
      <w:tr w:rsidR="00B06367" w14:paraId="77117D17" w14:textId="77777777" w:rsidTr="00B06367">
        <w:tc>
          <w:tcPr>
            <w:tcW w:w="1070" w:type="dxa"/>
            <w:tcBorders>
              <w:top w:val="single" w:sz="4" w:space="0" w:color="auto"/>
              <w:left w:val="single" w:sz="4" w:space="0" w:color="auto"/>
              <w:bottom w:val="single" w:sz="4" w:space="0" w:color="auto"/>
              <w:right w:val="single" w:sz="4" w:space="0" w:color="auto"/>
            </w:tcBorders>
          </w:tcPr>
          <w:p w14:paraId="1C7F353C"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572A01DB" w14:textId="77777777" w:rsidR="00B06367" w:rsidRDefault="00B06367">
            <w:pPr>
              <w:spacing w:line="360" w:lineRule="auto"/>
              <w:rPr>
                <w:sz w:val="28"/>
                <w:szCs w:val="28"/>
              </w:rPr>
            </w:pPr>
            <w:r>
              <w:rPr>
                <w:sz w:val="28"/>
                <w:szCs w:val="28"/>
              </w:rPr>
              <w:t xml:space="preserve">Literature Review                                           </w:t>
            </w:r>
          </w:p>
        </w:tc>
        <w:tc>
          <w:tcPr>
            <w:tcW w:w="2160" w:type="dxa"/>
            <w:tcBorders>
              <w:top w:val="single" w:sz="4" w:space="0" w:color="auto"/>
              <w:left w:val="single" w:sz="4" w:space="0" w:color="auto"/>
              <w:bottom w:val="single" w:sz="4" w:space="0" w:color="auto"/>
              <w:right w:val="single" w:sz="4" w:space="0" w:color="auto"/>
            </w:tcBorders>
            <w:hideMark/>
          </w:tcPr>
          <w:p w14:paraId="01961E35" w14:textId="77777777" w:rsidR="00B06367" w:rsidRDefault="00B06367">
            <w:pPr>
              <w:spacing w:line="480" w:lineRule="auto"/>
              <w:jc w:val="center"/>
              <w:rPr>
                <w:sz w:val="28"/>
                <w:szCs w:val="28"/>
              </w:rPr>
            </w:pPr>
            <w:r>
              <w:rPr>
                <w:sz w:val="28"/>
                <w:szCs w:val="28"/>
              </w:rPr>
              <w:t>5 to 6 Pages</w:t>
            </w:r>
          </w:p>
        </w:tc>
      </w:tr>
      <w:tr w:rsidR="00B06367" w14:paraId="415D443E" w14:textId="77777777" w:rsidTr="00B06367">
        <w:tc>
          <w:tcPr>
            <w:tcW w:w="1070" w:type="dxa"/>
            <w:tcBorders>
              <w:top w:val="single" w:sz="4" w:space="0" w:color="auto"/>
              <w:left w:val="single" w:sz="4" w:space="0" w:color="auto"/>
              <w:bottom w:val="single" w:sz="4" w:space="0" w:color="auto"/>
              <w:right w:val="single" w:sz="4" w:space="0" w:color="auto"/>
            </w:tcBorders>
          </w:tcPr>
          <w:p w14:paraId="74F8D124"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087C4C24" w14:textId="77777777" w:rsidR="00B06367" w:rsidRDefault="00B06367">
            <w:pPr>
              <w:spacing w:line="480" w:lineRule="auto"/>
              <w:jc w:val="both"/>
              <w:rPr>
                <w:sz w:val="28"/>
                <w:szCs w:val="28"/>
              </w:rPr>
            </w:pPr>
            <w:r>
              <w:rPr>
                <w:sz w:val="28"/>
                <w:szCs w:val="28"/>
              </w:rPr>
              <w:t>Problem Statement &amp; Objective</w:t>
            </w:r>
          </w:p>
        </w:tc>
        <w:tc>
          <w:tcPr>
            <w:tcW w:w="2160" w:type="dxa"/>
            <w:tcBorders>
              <w:top w:val="single" w:sz="4" w:space="0" w:color="auto"/>
              <w:left w:val="single" w:sz="4" w:space="0" w:color="auto"/>
              <w:bottom w:val="single" w:sz="4" w:space="0" w:color="auto"/>
              <w:right w:val="single" w:sz="4" w:space="0" w:color="auto"/>
            </w:tcBorders>
            <w:hideMark/>
          </w:tcPr>
          <w:p w14:paraId="2381B083" w14:textId="77777777" w:rsidR="00B06367" w:rsidRDefault="00B06367">
            <w:pPr>
              <w:spacing w:line="480" w:lineRule="auto"/>
              <w:jc w:val="center"/>
              <w:rPr>
                <w:sz w:val="28"/>
                <w:szCs w:val="28"/>
              </w:rPr>
            </w:pPr>
            <w:r>
              <w:rPr>
                <w:sz w:val="28"/>
                <w:szCs w:val="28"/>
              </w:rPr>
              <w:t>1 to 2 Pages</w:t>
            </w:r>
          </w:p>
        </w:tc>
      </w:tr>
      <w:tr w:rsidR="00B06367" w14:paraId="7DFA4784" w14:textId="77777777" w:rsidTr="00B06367">
        <w:trPr>
          <w:trHeight w:val="665"/>
        </w:trPr>
        <w:tc>
          <w:tcPr>
            <w:tcW w:w="1070" w:type="dxa"/>
            <w:tcBorders>
              <w:top w:val="single" w:sz="4" w:space="0" w:color="auto"/>
              <w:left w:val="single" w:sz="4" w:space="0" w:color="auto"/>
              <w:bottom w:val="single" w:sz="4" w:space="0" w:color="auto"/>
              <w:right w:val="single" w:sz="4" w:space="0" w:color="auto"/>
            </w:tcBorders>
          </w:tcPr>
          <w:p w14:paraId="320FD045"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23B5C76D" w14:textId="77777777" w:rsidR="00B06367" w:rsidRDefault="00B06367">
            <w:pPr>
              <w:rPr>
                <w:sz w:val="28"/>
                <w:szCs w:val="28"/>
              </w:rPr>
            </w:pPr>
            <w:r>
              <w:rPr>
                <w:sz w:val="28"/>
                <w:szCs w:val="36"/>
              </w:rPr>
              <w:t xml:space="preserve">Proposed design and methodology </w:t>
            </w:r>
          </w:p>
        </w:tc>
        <w:tc>
          <w:tcPr>
            <w:tcW w:w="2160" w:type="dxa"/>
            <w:tcBorders>
              <w:top w:val="single" w:sz="4" w:space="0" w:color="auto"/>
              <w:left w:val="single" w:sz="4" w:space="0" w:color="auto"/>
              <w:bottom w:val="single" w:sz="4" w:space="0" w:color="auto"/>
              <w:right w:val="single" w:sz="4" w:space="0" w:color="auto"/>
            </w:tcBorders>
            <w:hideMark/>
          </w:tcPr>
          <w:p w14:paraId="0FB06AB4" w14:textId="77777777" w:rsidR="00B06367" w:rsidRDefault="00B06367">
            <w:pPr>
              <w:spacing w:line="480" w:lineRule="auto"/>
              <w:jc w:val="center"/>
              <w:rPr>
                <w:sz w:val="28"/>
                <w:szCs w:val="28"/>
              </w:rPr>
            </w:pPr>
            <w:r>
              <w:rPr>
                <w:sz w:val="28"/>
                <w:szCs w:val="28"/>
              </w:rPr>
              <w:t>8 to 10 Pages</w:t>
            </w:r>
          </w:p>
        </w:tc>
      </w:tr>
      <w:tr w:rsidR="00B06367" w14:paraId="302B1662" w14:textId="77777777" w:rsidTr="00B06367">
        <w:tc>
          <w:tcPr>
            <w:tcW w:w="1070" w:type="dxa"/>
            <w:tcBorders>
              <w:top w:val="single" w:sz="4" w:space="0" w:color="auto"/>
              <w:left w:val="single" w:sz="4" w:space="0" w:color="auto"/>
              <w:bottom w:val="single" w:sz="4" w:space="0" w:color="auto"/>
              <w:right w:val="single" w:sz="4" w:space="0" w:color="auto"/>
            </w:tcBorders>
          </w:tcPr>
          <w:p w14:paraId="059681C7"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79FD5547" w14:textId="77777777" w:rsidR="00B06367" w:rsidRDefault="00B06367">
            <w:pPr>
              <w:spacing w:line="480" w:lineRule="auto"/>
              <w:jc w:val="both"/>
              <w:rPr>
                <w:sz w:val="28"/>
                <w:szCs w:val="28"/>
              </w:rPr>
            </w:pPr>
            <w:r>
              <w:rPr>
                <w:sz w:val="28"/>
                <w:szCs w:val="28"/>
              </w:rPr>
              <w:t xml:space="preserve">Implementation Details                                       </w:t>
            </w:r>
          </w:p>
        </w:tc>
        <w:tc>
          <w:tcPr>
            <w:tcW w:w="2160" w:type="dxa"/>
            <w:tcBorders>
              <w:top w:val="single" w:sz="4" w:space="0" w:color="auto"/>
              <w:left w:val="single" w:sz="4" w:space="0" w:color="auto"/>
              <w:bottom w:val="single" w:sz="4" w:space="0" w:color="auto"/>
              <w:right w:val="single" w:sz="4" w:space="0" w:color="auto"/>
            </w:tcBorders>
            <w:hideMark/>
          </w:tcPr>
          <w:p w14:paraId="06BD8885" w14:textId="77777777" w:rsidR="00B06367" w:rsidRDefault="00B06367">
            <w:pPr>
              <w:spacing w:line="480" w:lineRule="auto"/>
              <w:jc w:val="center"/>
              <w:rPr>
                <w:sz w:val="28"/>
                <w:szCs w:val="28"/>
              </w:rPr>
            </w:pPr>
            <w:r>
              <w:rPr>
                <w:sz w:val="28"/>
                <w:szCs w:val="28"/>
              </w:rPr>
              <w:t>15-20 Pages</w:t>
            </w:r>
          </w:p>
        </w:tc>
      </w:tr>
      <w:tr w:rsidR="00B06367" w14:paraId="44D55E13" w14:textId="77777777" w:rsidTr="00B06367">
        <w:tc>
          <w:tcPr>
            <w:tcW w:w="1070" w:type="dxa"/>
            <w:tcBorders>
              <w:top w:val="single" w:sz="4" w:space="0" w:color="auto"/>
              <w:left w:val="single" w:sz="4" w:space="0" w:color="auto"/>
              <w:bottom w:val="single" w:sz="4" w:space="0" w:color="auto"/>
              <w:right w:val="single" w:sz="4" w:space="0" w:color="auto"/>
            </w:tcBorders>
          </w:tcPr>
          <w:p w14:paraId="00066CB2"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118499E5" w14:textId="77777777" w:rsidR="00B06367" w:rsidRDefault="00B06367">
            <w:pPr>
              <w:spacing w:line="480" w:lineRule="auto"/>
              <w:jc w:val="both"/>
              <w:rPr>
                <w:sz w:val="28"/>
                <w:szCs w:val="28"/>
              </w:rPr>
            </w:pPr>
            <w:r>
              <w:rPr>
                <w:sz w:val="28"/>
                <w:szCs w:val="28"/>
              </w:rPr>
              <w:t xml:space="preserve">Result Snapshot                                                                   </w:t>
            </w:r>
          </w:p>
        </w:tc>
        <w:tc>
          <w:tcPr>
            <w:tcW w:w="2160" w:type="dxa"/>
            <w:tcBorders>
              <w:top w:val="single" w:sz="4" w:space="0" w:color="auto"/>
              <w:left w:val="single" w:sz="4" w:space="0" w:color="auto"/>
              <w:bottom w:val="single" w:sz="4" w:space="0" w:color="auto"/>
              <w:right w:val="single" w:sz="4" w:space="0" w:color="auto"/>
            </w:tcBorders>
            <w:hideMark/>
          </w:tcPr>
          <w:p w14:paraId="2710A6A2" w14:textId="77777777" w:rsidR="00B06367" w:rsidRDefault="00B06367">
            <w:pPr>
              <w:spacing w:line="480" w:lineRule="auto"/>
              <w:jc w:val="center"/>
              <w:rPr>
                <w:sz w:val="28"/>
                <w:szCs w:val="28"/>
              </w:rPr>
            </w:pPr>
            <w:r>
              <w:rPr>
                <w:sz w:val="28"/>
                <w:szCs w:val="28"/>
              </w:rPr>
              <w:t>10 to 12 Pages</w:t>
            </w:r>
          </w:p>
        </w:tc>
      </w:tr>
      <w:tr w:rsidR="00B06367" w14:paraId="5A174226" w14:textId="77777777" w:rsidTr="00B06367">
        <w:tc>
          <w:tcPr>
            <w:tcW w:w="1070" w:type="dxa"/>
            <w:tcBorders>
              <w:top w:val="single" w:sz="4" w:space="0" w:color="auto"/>
              <w:left w:val="single" w:sz="4" w:space="0" w:color="auto"/>
              <w:bottom w:val="single" w:sz="4" w:space="0" w:color="auto"/>
              <w:right w:val="single" w:sz="4" w:space="0" w:color="auto"/>
            </w:tcBorders>
          </w:tcPr>
          <w:p w14:paraId="4886E2A2"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79B1319F" w14:textId="77777777" w:rsidR="00B06367" w:rsidRDefault="00B06367">
            <w:pPr>
              <w:spacing w:line="480" w:lineRule="auto"/>
              <w:jc w:val="both"/>
              <w:rPr>
                <w:sz w:val="28"/>
                <w:szCs w:val="28"/>
              </w:rPr>
            </w:pPr>
            <w:r>
              <w:rPr>
                <w:sz w:val="28"/>
                <w:szCs w:val="28"/>
              </w:rPr>
              <w:t>Conclusion and Future Scope</w:t>
            </w:r>
          </w:p>
        </w:tc>
        <w:tc>
          <w:tcPr>
            <w:tcW w:w="2160" w:type="dxa"/>
            <w:tcBorders>
              <w:top w:val="single" w:sz="4" w:space="0" w:color="auto"/>
              <w:left w:val="single" w:sz="4" w:space="0" w:color="auto"/>
              <w:bottom w:val="single" w:sz="4" w:space="0" w:color="auto"/>
              <w:right w:val="single" w:sz="4" w:space="0" w:color="auto"/>
            </w:tcBorders>
            <w:hideMark/>
          </w:tcPr>
          <w:p w14:paraId="1DC999A0" w14:textId="77777777" w:rsidR="00B06367" w:rsidRDefault="00B06367">
            <w:pPr>
              <w:spacing w:line="480" w:lineRule="auto"/>
              <w:jc w:val="center"/>
              <w:rPr>
                <w:sz w:val="28"/>
                <w:szCs w:val="28"/>
              </w:rPr>
            </w:pPr>
            <w:r>
              <w:rPr>
                <w:sz w:val="28"/>
                <w:szCs w:val="28"/>
              </w:rPr>
              <w:t>1 to 2 pages</w:t>
            </w:r>
          </w:p>
        </w:tc>
      </w:tr>
      <w:tr w:rsidR="00B06367" w14:paraId="71989835" w14:textId="77777777" w:rsidTr="00B06367">
        <w:tc>
          <w:tcPr>
            <w:tcW w:w="1070" w:type="dxa"/>
            <w:tcBorders>
              <w:top w:val="single" w:sz="4" w:space="0" w:color="auto"/>
              <w:left w:val="single" w:sz="4" w:space="0" w:color="auto"/>
              <w:bottom w:val="single" w:sz="4" w:space="0" w:color="auto"/>
              <w:right w:val="single" w:sz="4" w:space="0" w:color="auto"/>
            </w:tcBorders>
          </w:tcPr>
          <w:p w14:paraId="4951A065" w14:textId="77777777" w:rsidR="00B06367" w:rsidRDefault="00B06367" w:rsidP="00B06367">
            <w:pPr>
              <w:numPr>
                <w:ilvl w:val="0"/>
                <w:numId w:val="18"/>
              </w:numPr>
              <w:suppressAutoHyphens w:val="0"/>
              <w:spacing w:line="480" w:lineRule="auto"/>
              <w:jc w:val="both"/>
              <w:rPr>
                <w:b/>
                <w:sz w:val="28"/>
                <w:szCs w:val="28"/>
              </w:rPr>
            </w:pPr>
          </w:p>
        </w:tc>
        <w:tc>
          <w:tcPr>
            <w:tcW w:w="6409" w:type="dxa"/>
            <w:tcBorders>
              <w:top w:val="single" w:sz="4" w:space="0" w:color="auto"/>
              <w:left w:val="single" w:sz="4" w:space="0" w:color="auto"/>
              <w:bottom w:val="single" w:sz="4" w:space="0" w:color="auto"/>
              <w:right w:val="single" w:sz="4" w:space="0" w:color="auto"/>
            </w:tcBorders>
            <w:hideMark/>
          </w:tcPr>
          <w:p w14:paraId="5B830E71" w14:textId="77777777" w:rsidR="00B06367" w:rsidRDefault="00B06367">
            <w:pPr>
              <w:spacing w:line="480" w:lineRule="auto"/>
              <w:jc w:val="both"/>
              <w:rPr>
                <w:sz w:val="28"/>
                <w:szCs w:val="28"/>
              </w:rPr>
            </w:pPr>
            <w:r>
              <w:rPr>
                <w:sz w:val="28"/>
                <w:szCs w:val="28"/>
              </w:rPr>
              <w:t>References</w:t>
            </w:r>
          </w:p>
        </w:tc>
        <w:tc>
          <w:tcPr>
            <w:tcW w:w="2160" w:type="dxa"/>
            <w:tcBorders>
              <w:top w:val="single" w:sz="4" w:space="0" w:color="auto"/>
              <w:left w:val="single" w:sz="4" w:space="0" w:color="auto"/>
              <w:bottom w:val="single" w:sz="4" w:space="0" w:color="auto"/>
              <w:right w:val="single" w:sz="4" w:space="0" w:color="auto"/>
            </w:tcBorders>
            <w:hideMark/>
          </w:tcPr>
          <w:p w14:paraId="4DCDF764" w14:textId="77777777" w:rsidR="00B06367" w:rsidRDefault="00B06367">
            <w:pPr>
              <w:spacing w:line="480" w:lineRule="auto"/>
              <w:jc w:val="center"/>
              <w:rPr>
                <w:sz w:val="28"/>
                <w:szCs w:val="28"/>
              </w:rPr>
            </w:pPr>
            <w:r>
              <w:rPr>
                <w:sz w:val="28"/>
                <w:szCs w:val="28"/>
              </w:rPr>
              <w:t>1 to 3 pages</w:t>
            </w:r>
          </w:p>
        </w:tc>
      </w:tr>
      <w:tr w:rsidR="00B06367" w14:paraId="20081C81" w14:textId="77777777" w:rsidTr="00B06367">
        <w:tc>
          <w:tcPr>
            <w:tcW w:w="1070" w:type="dxa"/>
            <w:tcBorders>
              <w:top w:val="single" w:sz="4" w:space="0" w:color="auto"/>
              <w:left w:val="single" w:sz="4" w:space="0" w:color="auto"/>
              <w:bottom w:val="single" w:sz="4" w:space="0" w:color="auto"/>
              <w:right w:val="single" w:sz="4" w:space="0" w:color="auto"/>
            </w:tcBorders>
          </w:tcPr>
          <w:p w14:paraId="06142424" w14:textId="77777777" w:rsidR="00B06367" w:rsidRDefault="00B06367">
            <w:pPr>
              <w:spacing w:line="480" w:lineRule="auto"/>
              <w:jc w:val="both"/>
              <w:rPr>
                <w:b/>
                <w:sz w:val="28"/>
                <w:szCs w:val="28"/>
              </w:rPr>
            </w:pPr>
          </w:p>
        </w:tc>
        <w:tc>
          <w:tcPr>
            <w:tcW w:w="8569" w:type="dxa"/>
            <w:gridSpan w:val="2"/>
            <w:tcBorders>
              <w:top w:val="single" w:sz="4" w:space="0" w:color="auto"/>
              <w:left w:val="single" w:sz="4" w:space="0" w:color="auto"/>
              <w:bottom w:val="single" w:sz="4" w:space="0" w:color="auto"/>
              <w:right w:val="single" w:sz="4" w:space="0" w:color="auto"/>
            </w:tcBorders>
            <w:hideMark/>
          </w:tcPr>
          <w:p w14:paraId="4DBB285B" w14:textId="77777777" w:rsidR="00B06367" w:rsidRDefault="00B06367">
            <w:pPr>
              <w:spacing w:line="480" w:lineRule="auto"/>
              <w:jc w:val="center"/>
              <w:rPr>
                <w:sz w:val="32"/>
                <w:szCs w:val="32"/>
              </w:rPr>
            </w:pPr>
            <w:r>
              <w:rPr>
                <w:sz w:val="32"/>
                <w:szCs w:val="32"/>
              </w:rPr>
              <w:t xml:space="preserve">Total       </w:t>
            </w:r>
            <w:r>
              <w:rPr>
                <w:sz w:val="32"/>
                <w:szCs w:val="32"/>
              </w:rPr>
              <w:tab/>
              <w:t xml:space="preserve">                                          Approx.   55-70   Pages        </w:t>
            </w:r>
          </w:p>
        </w:tc>
      </w:tr>
    </w:tbl>
    <w:p w14:paraId="60402BC9" w14:textId="77777777" w:rsidR="007F3943" w:rsidRDefault="007F3943">
      <w:pPr>
        <w:suppressAutoHyphens w:val="0"/>
        <w:spacing w:after="160" w:line="259" w:lineRule="auto"/>
      </w:pPr>
      <w:r>
        <w:br w:type="page"/>
      </w:r>
    </w:p>
    <w:p w14:paraId="4B925EEB" w14:textId="77777777" w:rsidR="00EA2A5B" w:rsidRDefault="00EA2A5B" w:rsidP="00EA2A5B">
      <w:pPr>
        <w:spacing w:line="360" w:lineRule="auto"/>
        <w:rPr>
          <w:b/>
          <w:sz w:val="32"/>
          <w:szCs w:val="32"/>
        </w:rPr>
      </w:pPr>
      <w:r>
        <w:rPr>
          <w:b/>
          <w:sz w:val="32"/>
          <w:szCs w:val="32"/>
        </w:rPr>
        <w:lastRenderedPageBreak/>
        <w:t>CHAPTER 1</w:t>
      </w:r>
    </w:p>
    <w:p w14:paraId="4950473F" w14:textId="77777777" w:rsidR="00EA2A5B" w:rsidRDefault="00EA2A5B" w:rsidP="00EA2A5B">
      <w:pPr>
        <w:spacing w:line="360" w:lineRule="auto"/>
        <w:jc w:val="right"/>
      </w:pPr>
      <w:r>
        <w:rPr>
          <w:b/>
          <w:sz w:val="32"/>
          <w:szCs w:val="32"/>
        </w:rPr>
        <w:t>INTRODUCTION</w:t>
      </w:r>
    </w:p>
    <w:p w14:paraId="27CA089D" w14:textId="77777777" w:rsidR="00EA2A5B" w:rsidRDefault="00EA2A5B" w:rsidP="00EA2A5B">
      <w:pPr>
        <w:spacing w:line="360" w:lineRule="auto"/>
        <w:jc w:val="center"/>
        <w:rPr>
          <w:b/>
          <w:sz w:val="28"/>
          <w:szCs w:val="28"/>
        </w:rPr>
      </w:pPr>
      <w:r>
        <w:rPr>
          <w:noProof/>
        </w:rPr>
        <mc:AlternateContent>
          <mc:Choice Requires="wps">
            <w:drawing>
              <wp:anchor distT="0" distB="0" distL="114300" distR="114300" simplePos="0" relativeHeight="251703296" behindDoc="0" locked="0" layoutInCell="1" allowOverlap="1" wp14:anchorId="117BEA0E" wp14:editId="59CECEB6">
                <wp:simplePos x="0" y="0"/>
                <wp:positionH relativeFrom="column">
                  <wp:posOffset>38100</wp:posOffset>
                </wp:positionH>
                <wp:positionV relativeFrom="paragraph">
                  <wp:posOffset>179070</wp:posOffset>
                </wp:positionV>
                <wp:extent cx="5876925" cy="19050"/>
                <wp:effectExtent l="19050" t="1905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DF5CF2" id="Straight Connector 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H3+C&#10;99kBAACMAwAADgAAAAAAAAAAAAAAAAAuAgAAZHJzL2Uyb0RvYy54bWxQSwECLQAUAAYACAAAACEA&#10;QyvjD90AAAAHAQAADwAAAAAAAAAAAAAAAAAzBAAAZHJzL2Rvd25yZXYueG1sUEsFBgAAAAAEAAQA&#10;8wAAAD0FAAAAAA==&#10;" strokecolor="#b2b2b2" strokeweight="1.01mm"/>
            </w:pict>
          </mc:Fallback>
        </mc:AlternateContent>
      </w:r>
    </w:p>
    <w:p w14:paraId="0CB948E1" w14:textId="77777777" w:rsidR="00EA2A5B" w:rsidRDefault="00EA2A5B" w:rsidP="00EA2A5B">
      <w:pPr>
        <w:spacing w:line="360" w:lineRule="auto"/>
        <w:jc w:val="center"/>
        <w:rPr>
          <w:b/>
          <w:sz w:val="28"/>
          <w:szCs w:val="28"/>
        </w:rPr>
      </w:pPr>
    </w:p>
    <w:p w14:paraId="16BD1FEA" w14:textId="77777777" w:rsidR="00706388" w:rsidRDefault="00706388" w:rsidP="00706388">
      <w:pPr>
        <w:spacing w:line="360" w:lineRule="auto"/>
        <w:ind w:firstLine="720"/>
        <w:jc w:val="both"/>
      </w:pPr>
      <w:r>
        <w:t>This research project uses the help of new modern breakthroughs in AI and ML to implement better solution to authenticate a user before riding a vehicle.</w:t>
      </w:r>
    </w:p>
    <w:p w14:paraId="707E0828" w14:textId="77777777" w:rsidR="00706388" w:rsidRDefault="00706388" w:rsidP="00706388">
      <w:pPr>
        <w:spacing w:line="360" w:lineRule="auto"/>
        <w:ind w:firstLine="720"/>
        <w:jc w:val="both"/>
      </w:pPr>
      <w:r>
        <w:t>This project aims at developing a solution to authenticate or verify a user before using a vehicle.</w:t>
      </w:r>
    </w:p>
    <w:p w14:paraId="2E0BD08E" w14:textId="77777777" w:rsidR="00706388" w:rsidRDefault="00706388" w:rsidP="00706388">
      <w:pPr>
        <w:spacing w:line="360" w:lineRule="auto"/>
        <w:ind w:firstLine="720"/>
        <w:jc w:val="both"/>
      </w:pPr>
      <w:r>
        <w:t>The system would ask for user's driver's license to get details about the person, then it would also take video feed from the camera installed in front of driver's seat to verify the person, and finally decide whether to give access to the vehicle's controls or not.</w:t>
      </w:r>
    </w:p>
    <w:p w14:paraId="164CB254" w14:textId="77777777" w:rsidR="00706388" w:rsidRDefault="00706388" w:rsidP="00706388">
      <w:pPr>
        <w:spacing w:line="360" w:lineRule="auto"/>
        <w:ind w:firstLine="720"/>
        <w:jc w:val="both"/>
      </w:pPr>
      <w:r>
        <w:t>The driver and his original driver's license are a must for this authentication system.</w:t>
      </w:r>
    </w:p>
    <w:p w14:paraId="1761F2B8" w14:textId="77777777" w:rsidR="00706388" w:rsidRDefault="00706388" w:rsidP="00706388">
      <w:pPr>
        <w:spacing w:line="360" w:lineRule="auto"/>
        <w:ind w:firstLine="720"/>
        <w:jc w:val="both"/>
      </w:pPr>
      <w:r>
        <w:t>The working of the system would be displayed by developing an interactive and simplistic website, which would be using general directory system for storing user's data temporarily.</w:t>
      </w:r>
    </w:p>
    <w:p w14:paraId="23A94B25" w14:textId="77777777" w:rsidR="00706388" w:rsidRDefault="00706388" w:rsidP="00706388">
      <w:pPr>
        <w:spacing w:line="360" w:lineRule="auto"/>
        <w:ind w:firstLine="720"/>
        <w:jc w:val="both"/>
      </w:pPr>
      <w:r>
        <w:t>This website would be using OpenCV library for making rapid ML model to verify the identity of a user.</w:t>
      </w:r>
    </w:p>
    <w:p w14:paraId="30B49D2A" w14:textId="1BFE1C1E" w:rsidR="00706388" w:rsidRDefault="00706388" w:rsidP="00706388">
      <w:pPr>
        <w:spacing w:line="360" w:lineRule="auto"/>
        <w:ind w:firstLine="720"/>
        <w:jc w:val="both"/>
      </w:pPr>
      <w:r>
        <w:t>This project would be designed by using languages such as Python, HTML, CSS and JavaScript.</w:t>
      </w:r>
    </w:p>
    <w:p w14:paraId="7E8965CA" w14:textId="77777777" w:rsidR="00706388" w:rsidRDefault="00706388" w:rsidP="00706388">
      <w:pPr>
        <w:spacing w:line="360" w:lineRule="auto"/>
        <w:ind w:firstLine="720"/>
        <w:jc w:val="both"/>
      </w:pPr>
    </w:p>
    <w:p w14:paraId="1E208B75" w14:textId="6192C82A" w:rsidR="00EA2A5B" w:rsidRDefault="00EA2A5B">
      <w:pPr>
        <w:suppressAutoHyphens w:val="0"/>
        <w:spacing w:after="160" w:line="259" w:lineRule="auto"/>
        <w:rPr>
          <w:b/>
          <w:sz w:val="32"/>
          <w:szCs w:val="32"/>
        </w:rPr>
      </w:pPr>
      <w:r>
        <w:rPr>
          <w:b/>
          <w:sz w:val="32"/>
          <w:szCs w:val="32"/>
        </w:rPr>
        <w:br w:type="page"/>
      </w:r>
    </w:p>
    <w:p w14:paraId="18DCB828" w14:textId="07D7488A" w:rsidR="007F3943" w:rsidRDefault="007F3943" w:rsidP="007F3943">
      <w:pPr>
        <w:spacing w:line="360" w:lineRule="auto"/>
        <w:rPr>
          <w:b/>
          <w:sz w:val="32"/>
          <w:szCs w:val="32"/>
        </w:rPr>
      </w:pPr>
      <w:r>
        <w:rPr>
          <w:b/>
          <w:sz w:val="32"/>
          <w:szCs w:val="32"/>
        </w:rPr>
        <w:lastRenderedPageBreak/>
        <w:t xml:space="preserve">CHAPTER </w:t>
      </w:r>
      <w:r w:rsidR="00EA2A5B">
        <w:rPr>
          <w:b/>
          <w:sz w:val="32"/>
          <w:szCs w:val="32"/>
        </w:rPr>
        <w:t>2</w:t>
      </w:r>
    </w:p>
    <w:p w14:paraId="66918CDA" w14:textId="415877A4" w:rsidR="007F3943" w:rsidRDefault="00EA2A5B" w:rsidP="007F3943">
      <w:pPr>
        <w:spacing w:line="360" w:lineRule="auto"/>
        <w:jc w:val="right"/>
      </w:pPr>
      <w:r>
        <w:rPr>
          <w:b/>
          <w:sz w:val="32"/>
          <w:szCs w:val="32"/>
        </w:rPr>
        <w:t>LITERATURE REVIEW</w:t>
      </w:r>
    </w:p>
    <w:p w14:paraId="78D57B7B" w14:textId="77777777" w:rsidR="007F3943" w:rsidRDefault="007F3943" w:rsidP="007F3943">
      <w:pPr>
        <w:spacing w:line="360" w:lineRule="auto"/>
        <w:jc w:val="center"/>
        <w:rPr>
          <w:b/>
          <w:sz w:val="28"/>
          <w:szCs w:val="28"/>
        </w:rPr>
      </w:pPr>
      <w:r>
        <w:rPr>
          <w:noProof/>
        </w:rPr>
        <mc:AlternateContent>
          <mc:Choice Requires="wps">
            <w:drawing>
              <wp:anchor distT="0" distB="0" distL="114300" distR="114300" simplePos="0" relativeHeight="251666432" behindDoc="0" locked="0" layoutInCell="1" allowOverlap="1" wp14:anchorId="6E4CE057" wp14:editId="16476CF5">
                <wp:simplePos x="0" y="0"/>
                <wp:positionH relativeFrom="column">
                  <wp:posOffset>38100</wp:posOffset>
                </wp:positionH>
                <wp:positionV relativeFrom="paragraph">
                  <wp:posOffset>179070</wp:posOffset>
                </wp:positionV>
                <wp:extent cx="5876925" cy="19050"/>
                <wp:effectExtent l="1905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A43092"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" strokecolor="#b2b2b2" strokeweight="1.01mm"/>
            </w:pict>
          </mc:Fallback>
        </mc:AlternateContent>
      </w:r>
    </w:p>
    <w:p w14:paraId="30EF1A4A" w14:textId="77777777" w:rsidR="007F3943" w:rsidRDefault="007F3943" w:rsidP="007F3943">
      <w:pPr>
        <w:spacing w:line="360" w:lineRule="auto"/>
        <w:jc w:val="center"/>
        <w:rPr>
          <w:b/>
          <w:sz w:val="28"/>
          <w:szCs w:val="28"/>
        </w:rPr>
      </w:pPr>
    </w:p>
    <w:p w14:paraId="56FE1489" w14:textId="77777777" w:rsidR="00706388" w:rsidRDefault="00706388" w:rsidP="00706388">
      <w:pPr>
        <w:spacing w:line="360" w:lineRule="auto"/>
        <w:ind w:firstLine="720"/>
        <w:jc w:val="both"/>
      </w:pPr>
      <w:r>
        <w:t>We referred various online content and documentation on ML from various websites such as opencv.org, YouTube, etc.</w:t>
      </w:r>
    </w:p>
    <w:p w14:paraId="6C66AC93" w14:textId="77777777" w:rsidR="00706388" w:rsidRDefault="00706388" w:rsidP="00706388">
      <w:pPr>
        <w:spacing w:line="360" w:lineRule="auto"/>
        <w:ind w:firstLine="720"/>
        <w:jc w:val="both"/>
      </w:pPr>
      <w:r>
        <w:t>We saw a potential to use the power of ML and OpenCV libraries to develop a meaningful project to authenticate the drivers.</w:t>
      </w:r>
    </w:p>
    <w:p w14:paraId="39F77751" w14:textId="77777777" w:rsidR="00706388" w:rsidRDefault="00706388" w:rsidP="00706388">
      <w:pPr>
        <w:spacing w:line="360" w:lineRule="auto"/>
        <w:ind w:firstLine="720"/>
        <w:jc w:val="both"/>
      </w:pPr>
      <w:r>
        <w:t>We also visited some educational websites such as geeksforgeeks.com, medium.com, etc. to get general ideas to implement our problem domain by using websites as front-end.</w:t>
      </w:r>
    </w:p>
    <w:p w14:paraId="65A93843" w14:textId="77777777" w:rsidR="00706388" w:rsidRDefault="00706388" w:rsidP="00706388">
      <w:pPr>
        <w:spacing w:line="360" w:lineRule="auto"/>
        <w:ind w:firstLine="720"/>
        <w:jc w:val="both"/>
      </w:pPr>
      <w:r>
        <w:t>We referred a YouTube channel called CodingEntrepreneurs for learning to implement OpenCV libraries in a project using Python.</w:t>
      </w:r>
    </w:p>
    <w:p w14:paraId="167C74EE" w14:textId="428EFBF5" w:rsidR="00706388" w:rsidRDefault="00706388" w:rsidP="00706388">
      <w:pPr>
        <w:spacing w:line="360" w:lineRule="auto"/>
        <w:ind w:firstLine="720"/>
        <w:jc w:val="both"/>
      </w:pPr>
      <w:r>
        <w:t>We consistently visited various educational sites for solving small sub-problems in the problem domain.</w:t>
      </w:r>
    </w:p>
    <w:p w14:paraId="0264C6E4" w14:textId="77777777" w:rsidR="00706388" w:rsidRDefault="00706388" w:rsidP="00706388">
      <w:pPr>
        <w:spacing w:line="360" w:lineRule="auto"/>
        <w:ind w:firstLine="720"/>
        <w:jc w:val="both"/>
      </w:pPr>
    </w:p>
    <w:p w14:paraId="1033AED1" w14:textId="77777777" w:rsidR="006F3F4F" w:rsidRDefault="006F3F4F">
      <w:pPr>
        <w:suppressAutoHyphens w:val="0"/>
        <w:spacing w:after="160" w:line="259" w:lineRule="auto"/>
      </w:pPr>
      <w:r>
        <w:br w:type="page"/>
      </w:r>
    </w:p>
    <w:p w14:paraId="16F309B2" w14:textId="74C93E86" w:rsidR="0089098D" w:rsidRDefault="0089098D" w:rsidP="0089098D">
      <w:pPr>
        <w:spacing w:line="360" w:lineRule="auto"/>
        <w:rPr>
          <w:b/>
          <w:sz w:val="32"/>
          <w:szCs w:val="32"/>
        </w:rPr>
      </w:pPr>
      <w:r>
        <w:rPr>
          <w:b/>
          <w:sz w:val="32"/>
          <w:szCs w:val="32"/>
        </w:rPr>
        <w:lastRenderedPageBreak/>
        <w:t xml:space="preserve">CHAPTER </w:t>
      </w:r>
      <w:r>
        <w:rPr>
          <w:b/>
          <w:sz w:val="32"/>
          <w:szCs w:val="32"/>
        </w:rPr>
        <w:t>3</w:t>
      </w:r>
    </w:p>
    <w:p w14:paraId="04C7A3F2" w14:textId="4BDA2E6F" w:rsidR="0089098D" w:rsidRDefault="0089098D" w:rsidP="0089098D">
      <w:pPr>
        <w:spacing w:line="360" w:lineRule="auto"/>
        <w:jc w:val="right"/>
      </w:pPr>
      <w:r>
        <w:rPr>
          <w:b/>
          <w:sz w:val="32"/>
          <w:szCs w:val="32"/>
        </w:rPr>
        <w:t xml:space="preserve">PROBLEM </w:t>
      </w:r>
      <w:r>
        <w:rPr>
          <w:b/>
          <w:sz w:val="32"/>
          <w:szCs w:val="32"/>
        </w:rPr>
        <w:t>STATEMENT &amp; OBJECTIVE</w:t>
      </w:r>
    </w:p>
    <w:p w14:paraId="79E929D1" w14:textId="77777777" w:rsidR="0089098D" w:rsidRDefault="0089098D" w:rsidP="0089098D">
      <w:pPr>
        <w:spacing w:line="360" w:lineRule="auto"/>
        <w:jc w:val="center"/>
        <w:rPr>
          <w:b/>
          <w:sz w:val="28"/>
          <w:szCs w:val="28"/>
        </w:rPr>
      </w:pPr>
      <w:r>
        <w:rPr>
          <w:noProof/>
        </w:rPr>
        <mc:AlternateContent>
          <mc:Choice Requires="wps">
            <w:drawing>
              <wp:anchor distT="0" distB="0" distL="114300" distR="114300" simplePos="0" relativeHeight="251705344" behindDoc="0" locked="0" layoutInCell="1" allowOverlap="1" wp14:anchorId="03058F06" wp14:editId="074C8611">
                <wp:simplePos x="0" y="0"/>
                <wp:positionH relativeFrom="column">
                  <wp:posOffset>38100</wp:posOffset>
                </wp:positionH>
                <wp:positionV relativeFrom="paragraph">
                  <wp:posOffset>179070</wp:posOffset>
                </wp:positionV>
                <wp:extent cx="5876925" cy="19050"/>
                <wp:effectExtent l="19050" t="1905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BEFEB" id="Straight Connecto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" strokecolor="#b2b2b2" strokeweight="1.01mm"/>
            </w:pict>
          </mc:Fallback>
        </mc:AlternateContent>
      </w:r>
    </w:p>
    <w:p w14:paraId="00F62BE5" w14:textId="77777777" w:rsidR="0089098D" w:rsidRDefault="0089098D" w:rsidP="0089098D">
      <w:pPr>
        <w:spacing w:line="360" w:lineRule="auto"/>
        <w:jc w:val="center"/>
        <w:rPr>
          <w:b/>
          <w:sz w:val="28"/>
          <w:szCs w:val="28"/>
        </w:rPr>
      </w:pPr>
    </w:p>
    <w:p w14:paraId="68AA729B" w14:textId="77777777" w:rsidR="00984628" w:rsidRDefault="00984628" w:rsidP="00984628">
      <w:pPr>
        <w:pStyle w:val="HEADINGCUSTOM"/>
      </w:pPr>
      <w:r>
        <w:t>3.1 Problem Statement</w:t>
      </w:r>
    </w:p>
    <w:p w14:paraId="5D00B24A" w14:textId="31D028AE" w:rsidR="003E7700" w:rsidRDefault="003E7700" w:rsidP="003E7700">
      <w:pPr>
        <w:pStyle w:val="SUBHEADINGCUSTOM"/>
        <w:ind w:left="720"/>
      </w:pPr>
      <w:r>
        <w:t>3.1.1 Problem Statement</w:t>
      </w:r>
    </w:p>
    <w:p w14:paraId="19B556A2" w14:textId="73427AAA" w:rsidR="003E7700" w:rsidRDefault="003E7700" w:rsidP="003E7700">
      <w:pPr>
        <w:pStyle w:val="MATTERCUSTOM"/>
        <w:ind w:left="1440"/>
      </w:pPr>
    </w:p>
    <w:p w14:paraId="5868C07F" w14:textId="6CD721DC" w:rsidR="003E7700" w:rsidRDefault="003E7700" w:rsidP="003E7700">
      <w:pPr>
        <w:pStyle w:val="SUBHEADINGCUSTOM"/>
        <w:ind w:left="720"/>
      </w:pPr>
      <w:r>
        <w:t>3.1.2 Problem Domain Description</w:t>
      </w:r>
    </w:p>
    <w:p w14:paraId="5674A28E" w14:textId="77777777" w:rsidR="003E7700" w:rsidRDefault="003E7700" w:rsidP="003E7700">
      <w:pPr>
        <w:spacing w:line="360" w:lineRule="auto"/>
        <w:ind w:left="720" w:firstLine="720"/>
        <w:jc w:val="both"/>
      </w:pPr>
      <w:r>
        <w:t>The problem domain for this project is related to Road Safety and Security.</w:t>
      </w:r>
    </w:p>
    <w:p w14:paraId="538CFBB9" w14:textId="77777777" w:rsidR="003E7700" w:rsidRDefault="003E7700" w:rsidP="003E7700">
      <w:pPr>
        <w:spacing w:line="360" w:lineRule="auto"/>
        <w:ind w:left="720" w:firstLine="720"/>
        <w:jc w:val="both"/>
      </w:pPr>
      <w:r>
        <w:t>This project uses the ongoing modern technologies and tools into practice to develop a useful software or website for general public to embed in a vehicle for safety and security.</w:t>
      </w:r>
    </w:p>
    <w:p w14:paraId="62A1D5C0" w14:textId="77777777" w:rsidR="003E7700" w:rsidRDefault="003E7700" w:rsidP="003E7700">
      <w:pPr>
        <w:spacing w:line="360" w:lineRule="auto"/>
        <w:ind w:left="720" w:firstLine="720"/>
        <w:jc w:val="both"/>
      </w:pPr>
      <w:r>
        <w:t>We see nowadays that some people illegally driving various vehicles, without owning a specific driver’s license for themselves.</w:t>
      </w:r>
    </w:p>
    <w:p w14:paraId="75921604" w14:textId="77777777" w:rsidR="003E7700" w:rsidRDefault="003E7700" w:rsidP="003E7700">
      <w:pPr>
        <w:spacing w:line="360" w:lineRule="auto"/>
        <w:ind w:left="720" w:firstLine="720"/>
        <w:jc w:val="both"/>
      </w:pPr>
      <w:r>
        <w:t>This system will be helpful for general public by implementing an interface to verify the driver before giving him access to a vehicle. This system would give access to the drivers owning a verified driver’s license.</w:t>
      </w:r>
    </w:p>
    <w:p w14:paraId="00638D8B" w14:textId="77777777" w:rsidR="003E7700" w:rsidRDefault="003E7700" w:rsidP="003E7700">
      <w:pPr>
        <w:spacing w:line="360" w:lineRule="auto"/>
        <w:ind w:left="720" w:firstLine="720"/>
        <w:jc w:val="both"/>
      </w:pPr>
      <w:r>
        <w:t>We will be developing a website for accepting driver’s license and video feed containing the driver’s face for verification. The website is expected to be interactive and simplistic.</w:t>
      </w:r>
    </w:p>
    <w:p w14:paraId="143ADCA0" w14:textId="7233D08A" w:rsidR="003E7700" w:rsidRDefault="003E7700" w:rsidP="003E7700">
      <w:pPr>
        <w:spacing w:line="360" w:lineRule="auto"/>
        <w:ind w:left="720" w:firstLine="720"/>
        <w:jc w:val="both"/>
      </w:pPr>
      <w:r>
        <w:t>The verification system will be developed by the use of specific machine learning algorithm by referring the OpenCV library.</w:t>
      </w:r>
    </w:p>
    <w:p w14:paraId="660660C0" w14:textId="77B18087" w:rsidR="003E7700" w:rsidRDefault="003E7700" w:rsidP="003E7700">
      <w:pPr>
        <w:pStyle w:val="SUBHEADINGCUSTOM"/>
        <w:ind w:left="720"/>
      </w:pPr>
      <w:r>
        <w:t>3.1.3 Problem Analysis</w:t>
      </w:r>
    </w:p>
    <w:p w14:paraId="327ACFA3" w14:textId="77777777" w:rsidR="00301500" w:rsidRDefault="00301500" w:rsidP="00301500">
      <w:pPr>
        <w:spacing w:line="360" w:lineRule="auto"/>
        <w:ind w:left="720" w:firstLine="720"/>
        <w:jc w:val="both"/>
      </w:pPr>
      <w:r>
        <w:t>We will be using the image in the license and images from the video feed to match together to verify the person in the video feed. For coding this process, we are required to import libraries such as numpy, pickles, OpenCV, etc. for storing data, objects and for training our ML model and for performing other functions.</w:t>
      </w:r>
    </w:p>
    <w:p w14:paraId="6F9CB28D" w14:textId="3D0A6348" w:rsidR="003E7700" w:rsidRDefault="00301500" w:rsidP="00301500">
      <w:pPr>
        <w:spacing w:line="360" w:lineRule="auto"/>
        <w:ind w:left="720" w:firstLine="720"/>
        <w:jc w:val="both"/>
      </w:pPr>
      <w:r>
        <w:t>Then we need to develop a website to serve as a front-end and it would require scripting languages such as HTML and CSS. Also, then we have to develop some Python scripts to process the inputs from user and authenticate the user, which will reflect back to the website.</w:t>
      </w:r>
    </w:p>
    <w:p w14:paraId="3F4CDEA1" w14:textId="19473D20" w:rsidR="0089098D" w:rsidRDefault="0089098D" w:rsidP="0089098D">
      <w:pPr>
        <w:spacing w:line="360" w:lineRule="auto"/>
        <w:jc w:val="both"/>
      </w:pPr>
      <w:r>
        <w:br w:type="page"/>
      </w:r>
    </w:p>
    <w:p w14:paraId="554E450F" w14:textId="528F8D48" w:rsidR="00C45E95" w:rsidRDefault="00C45E95" w:rsidP="00C45E95">
      <w:pPr>
        <w:pStyle w:val="HEADINGCUSTOM"/>
      </w:pPr>
      <w:r>
        <w:lastRenderedPageBreak/>
        <w:t>3.2 Objective</w:t>
      </w:r>
    </w:p>
    <w:p w14:paraId="2A8231CD" w14:textId="7520F1CC" w:rsidR="00E24C7D" w:rsidRPr="00301500" w:rsidRDefault="00301500" w:rsidP="00E24C7D">
      <w:pPr>
        <w:pStyle w:val="SUBHEADINGCUSTOM"/>
        <w:ind w:left="720"/>
      </w:pPr>
      <w:r>
        <w:t xml:space="preserve">3.2.1 Project </w:t>
      </w:r>
      <w:r w:rsidR="00E24C7D">
        <w:t>Objective</w:t>
      </w:r>
    </w:p>
    <w:p w14:paraId="448EE1E1" w14:textId="77777777" w:rsidR="00706388" w:rsidRDefault="00706388" w:rsidP="00E24C7D">
      <w:pPr>
        <w:spacing w:line="360" w:lineRule="auto"/>
        <w:ind w:left="720"/>
        <w:jc w:val="both"/>
      </w:pPr>
      <w:r>
        <w:t>Following are the major objectives of our project:</w:t>
      </w:r>
    </w:p>
    <w:p w14:paraId="387C5A0B" w14:textId="77777777" w:rsidR="00706388" w:rsidRDefault="00706388" w:rsidP="00E24C7D">
      <w:pPr>
        <w:pStyle w:val="ListParagraph"/>
        <w:numPr>
          <w:ilvl w:val="0"/>
          <w:numId w:val="11"/>
        </w:numPr>
        <w:spacing w:line="360" w:lineRule="auto"/>
        <w:ind w:left="1440"/>
        <w:jc w:val="both"/>
      </w:pPr>
      <w:r>
        <w:t>Gathering all the information and the tools necessary for building this project.</w:t>
      </w:r>
    </w:p>
    <w:p w14:paraId="159721A7" w14:textId="77777777" w:rsidR="00706388" w:rsidRDefault="00706388" w:rsidP="00E24C7D">
      <w:pPr>
        <w:pStyle w:val="ListParagraph"/>
        <w:numPr>
          <w:ilvl w:val="0"/>
          <w:numId w:val="11"/>
        </w:numPr>
        <w:spacing w:line="360" w:lineRule="auto"/>
        <w:ind w:left="1440"/>
        <w:jc w:val="both"/>
      </w:pPr>
      <w:r>
        <w:t>Designing a meaningful and simplistic website for efficient usage of the system.</w:t>
      </w:r>
    </w:p>
    <w:p w14:paraId="61F2CC59" w14:textId="77777777" w:rsidR="00706388" w:rsidRDefault="00706388" w:rsidP="00E24C7D">
      <w:pPr>
        <w:pStyle w:val="ListParagraph"/>
        <w:numPr>
          <w:ilvl w:val="0"/>
          <w:numId w:val="11"/>
        </w:numPr>
        <w:spacing w:line="360" w:lineRule="auto"/>
        <w:ind w:left="1440"/>
        <w:jc w:val="both"/>
      </w:pPr>
      <w:r>
        <w:t>To design fairly accurate user verification system using OpenCV tools.</w:t>
      </w:r>
    </w:p>
    <w:p w14:paraId="3A965384" w14:textId="77777777" w:rsidR="00706388" w:rsidRDefault="00706388" w:rsidP="00E24C7D">
      <w:pPr>
        <w:pStyle w:val="ListParagraph"/>
        <w:numPr>
          <w:ilvl w:val="0"/>
          <w:numId w:val="11"/>
        </w:numPr>
        <w:spacing w:line="360" w:lineRule="auto"/>
        <w:ind w:left="1440"/>
        <w:jc w:val="both"/>
      </w:pPr>
      <w:r>
        <w:t>Writing an optimized and robust code for the website design and the internal program.</w:t>
      </w:r>
    </w:p>
    <w:p w14:paraId="340EB8FC" w14:textId="77777777" w:rsidR="00706388" w:rsidRDefault="00706388" w:rsidP="00E24C7D">
      <w:pPr>
        <w:pStyle w:val="ListParagraph"/>
        <w:numPr>
          <w:ilvl w:val="0"/>
          <w:numId w:val="11"/>
        </w:numPr>
        <w:spacing w:line="360" w:lineRule="auto"/>
        <w:ind w:left="1440"/>
        <w:jc w:val="both"/>
      </w:pPr>
      <w:r>
        <w:t>To develop our website and its processes as fast, efficient and robust as possible.</w:t>
      </w:r>
      <w:r w:rsidRPr="00AA50CF">
        <w:t xml:space="preserve"> </w:t>
      </w:r>
    </w:p>
    <w:p w14:paraId="33DB60B5" w14:textId="77777777" w:rsidR="00706388" w:rsidRDefault="00706388" w:rsidP="00E24C7D">
      <w:pPr>
        <w:pStyle w:val="ListParagraph"/>
        <w:numPr>
          <w:ilvl w:val="0"/>
          <w:numId w:val="11"/>
        </w:numPr>
        <w:spacing w:line="360" w:lineRule="auto"/>
        <w:ind w:left="1440"/>
        <w:jc w:val="both"/>
      </w:pPr>
      <w:r>
        <w:t>Integrating the website and the internal program.</w:t>
      </w:r>
    </w:p>
    <w:p w14:paraId="237E6693" w14:textId="18129DAE" w:rsidR="00706388" w:rsidRDefault="00706388" w:rsidP="00E24C7D">
      <w:pPr>
        <w:pStyle w:val="ListParagraph"/>
        <w:numPr>
          <w:ilvl w:val="0"/>
          <w:numId w:val="11"/>
        </w:numPr>
        <w:spacing w:line="360" w:lineRule="auto"/>
        <w:ind w:left="1440"/>
        <w:jc w:val="both"/>
      </w:pPr>
      <w:r>
        <w:t>Performing thorough testing of the project.</w:t>
      </w:r>
    </w:p>
    <w:p w14:paraId="1D37C9B2" w14:textId="1BA13832" w:rsidR="00E24C7D" w:rsidRDefault="00E24C7D" w:rsidP="00E24C7D">
      <w:pPr>
        <w:pStyle w:val="SUBHEADINGCUSTOM"/>
        <w:ind w:left="720"/>
      </w:pPr>
      <w:r>
        <w:t>3.2.2 Scope of Project</w:t>
      </w:r>
    </w:p>
    <w:p w14:paraId="5EDE168E" w14:textId="77777777" w:rsidR="00E24C7D" w:rsidRDefault="00E24C7D" w:rsidP="00E24C7D">
      <w:pPr>
        <w:pStyle w:val="ListParagraph"/>
        <w:numPr>
          <w:ilvl w:val="1"/>
          <w:numId w:val="22"/>
        </w:numPr>
        <w:spacing w:line="360" w:lineRule="auto"/>
        <w:jc w:val="both"/>
      </w:pPr>
      <w:r>
        <w:t>We will build our machine learning model using python because it is very interactive and easy to code in case of developing ML models. For the major part we will be using OpenCV library and its tools for training our ML model. There are other various libraries available in python such as pickles, numpy, pandas, scipy, scikitlearn, etc. which are a great help in machine learning.</w:t>
      </w:r>
    </w:p>
    <w:p w14:paraId="0914377B" w14:textId="77777777" w:rsidR="00E24C7D" w:rsidRDefault="00E24C7D" w:rsidP="00E24C7D">
      <w:pPr>
        <w:pStyle w:val="ListParagraph"/>
        <w:numPr>
          <w:ilvl w:val="1"/>
          <w:numId w:val="22"/>
        </w:numPr>
        <w:spacing w:line="360" w:lineRule="auto"/>
        <w:jc w:val="both"/>
      </w:pPr>
      <w:r>
        <w:t>Also, we will be using HTML, CSS, and various technologies and some python scripts and libraries such as Flask to develop website and deploy our ML model to website.</w:t>
      </w:r>
    </w:p>
    <w:p w14:paraId="67A120C1" w14:textId="77777777" w:rsidR="00E24C7D" w:rsidRDefault="00E24C7D" w:rsidP="00E24C7D">
      <w:pPr>
        <w:pStyle w:val="ListParagraph"/>
        <w:numPr>
          <w:ilvl w:val="1"/>
          <w:numId w:val="22"/>
        </w:numPr>
        <w:spacing w:line="360" w:lineRule="auto"/>
        <w:jc w:val="both"/>
      </w:pPr>
      <w:r>
        <w:t>Due to hardware limitations for building ML model, we will be using a relatively small dataset for our model which might not work much efficiently (due to small training set). Apart from hardware limitations, ML models never works fully perfect in every scenario, rather it may improve overtime.</w:t>
      </w:r>
    </w:p>
    <w:p w14:paraId="12F5981B" w14:textId="4A97A527" w:rsidR="00E24C7D" w:rsidRDefault="00E24C7D" w:rsidP="00E24C7D">
      <w:pPr>
        <w:pStyle w:val="ListParagraph"/>
        <w:numPr>
          <w:ilvl w:val="1"/>
          <w:numId w:val="22"/>
        </w:numPr>
        <w:spacing w:line="360" w:lineRule="auto"/>
        <w:jc w:val="both"/>
      </w:pPr>
      <w:r>
        <w:t>For most of the time, OpenCV Machine Learning algorithms gives out fairly accurate predictions.</w:t>
      </w:r>
    </w:p>
    <w:p w14:paraId="42F1D1D7" w14:textId="48E4CA26" w:rsidR="009B1A3C" w:rsidRDefault="009B1A3C">
      <w:pPr>
        <w:suppressAutoHyphens w:val="0"/>
        <w:spacing w:after="160" w:line="259" w:lineRule="auto"/>
        <w:rPr>
          <w:b/>
          <w:sz w:val="32"/>
          <w:szCs w:val="32"/>
        </w:rPr>
      </w:pPr>
      <w:r>
        <w:rPr>
          <w:b/>
          <w:sz w:val="32"/>
          <w:szCs w:val="32"/>
        </w:rPr>
        <w:br w:type="page"/>
      </w:r>
    </w:p>
    <w:p w14:paraId="6A8BA279" w14:textId="18A23F55" w:rsidR="009B1A3C" w:rsidRDefault="009B1A3C" w:rsidP="009B1A3C">
      <w:pPr>
        <w:spacing w:line="360" w:lineRule="auto"/>
        <w:rPr>
          <w:b/>
          <w:sz w:val="32"/>
          <w:szCs w:val="32"/>
        </w:rPr>
      </w:pPr>
      <w:r>
        <w:rPr>
          <w:b/>
          <w:sz w:val="32"/>
          <w:szCs w:val="32"/>
        </w:rPr>
        <w:lastRenderedPageBreak/>
        <w:t xml:space="preserve">CHAPTER </w:t>
      </w:r>
      <w:r>
        <w:rPr>
          <w:b/>
          <w:sz w:val="32"/>
          <w:szCs w:val="32"/>
        </w:rPr>
        <w:t>4</w:t>
      </w:r>
    </w:p>
    <w:p w14:paraId="09E4D9FF" w14:textId="58C9F6AA" w:rsidR="009B1A3C" w:rsidRDefault="009B1A3C" w:rsidP="009B1A3C">
      <w:pPr>
        <w:spacing w:line="360" w:lineRule="auto"/>
        <w:jc w:val="right"/>
      </w:pPr>
      <w:r>
        <w:rPr>
          <w:b/>
          <w:sz w:val="32"/>
          <w:szCs w:val="32"/>
        </w:rPr>
        <w:t>PROPOSED DESIGN AND METHODOLOGY</w:t>
      </w:r>
    </w:p>
    <w:p w14:paraId="2B8BBD8A" w14:textId="77777777" w:rsidR="009B1A3C" w:rsidRDefault="009B1A3C" w:rsidP="009B1A3C">
      <w:pPr>
        <w:spacing w:line="360" w:lineRule="auto"/>
        <w:jc w:val="center"/>
        <w:rPr>
          <w:b/>
          <w:sz w:val="28"/>
          <w:szCs w:val="28"/>
        </w:rPr>
      </w:pPr>
      <w:r>
        <w:rPr>
          <w:noProof/>
        </w:rPr>
        <mc:AlternateContent>
          <mc:Choice Requires="wps">
            <w:drawing>
              <wp:anchor distT="0" distB="0" distL="114300" distR="114300" simplePos="0" relativeHeight="251707392" behindDoc="0" locked="0" layoutInCell="1" allowOverlap="1" wp14:anchorId="2067B1F8" wp14:editId="45233E93">
                <wp:simplePos x="0" y="0"/>
                <wp:positionH relativeFrom="column">
                  <wp:posOffset>38100</wp:posOffset>
                </wp:positionH>
                <wp:positionV relativeFrom="paragraph">
                  <wp:posOffset>179070</wp:posOffset>
                </wp:positionV>
                <wp:extent cx="5876925" cy="19050"/>
                <wp:effectExtent l="19050" t="1905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72AE" id="Straight Connector 2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Vjfe&#10;09kBAACMAwAADgAAAAAAAAAAAAAAAAAuAgAAZHJzL2Uyb0RvYy54bWxQSwECLQAUAAYACAAAACEA&#10;QyvjD90AAAAHAQAADwAAAAAAAAAAAAAAAAAzBAAAZHJzL2Rvd25yZXYueG1sUEsFBgAAAAAEAAQA&#10;8wAAAD0FAAAAAA==&#10;" strokecolor="#b2b2b2" strokeweight="1.01mm"/>
            </w:pict>
          </mc:Fallback>
        </mc:AlternateContent>
      </w:r>
    </w:p>
    <w:p w14:paraId="2AF32FED" w14:textId="77777777" w:rsidR="009B1A3C" w:rsidRDefault="009B1A3C" w:rsidP="009B1A3C">
      <w:pPr>
        <w:spacing w:line="360" w:lineRule="auto"/>
        <w:jc w:val="center"/>
        <w:rPr>
          <w:b/>
          <w:sz w:val="28"/>
          <w:szCs w:val="28"/>
        </w:rPr>
      </w:pPr>
    </w:p>
    <w:p w14:paraId="2D83D1BA" w14:textId="77777777" w:rsidR="00706388" w:rsidRDefault="00706388" w:rsidP="00706388">
      <w:pPr>
        <w:spacing w:line="360" w:lineRule="auto"/>
        <w:jc w:val="both"/>
      </w:pPr>
      <w:r>
        <w:t>Fig 5.1 shows the DFD for this project and Fig 5.2 shows the Use-Case diagram for the Project.</w:t>
      </w:r>
    </w:p>
    <w:p w14:paraId="35119FF8" w14:textId="77777777" w:rsidR="00706388" w:rsidRDefault="00706388" w:rsidP="00706388">
      <w:pPr>
        <w:spacing w:line="360" w:lineRule="auto"/>
        <w:jc w:val="both"/>
      </w:pPr>
      <w:r>
        <w:rPr>
          <w:noProof/>
        </w:rPr>
        <w:drawing>
          <wp:inline distT="0" distB="0" distL="0" distR="0" wp14:anchorId="7AD7A442" wp14:editId="3DC56838">
            <wp:extent cx="5731510" cy="5554980"/>
            <wp:effectExtent l="19050" t="19050" r="2159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54980"/>
                    </a:xfrm>
                    <a:prstGeom prst="rect">
                      <a:avLst/>
                    </a:prstGeom>
                    <a:noFill/>
                    <a:ln>
                      <a:solidFill>
                        <a:schemeClr val="accent1"/>
                      </a:solidFill>
                    </a:ln>
                  </pic:spPr>
                </pic:pic>
              </a:graphicData>
            </a:graphic>
          </wp:inline>
        </w:drawing>
      </w:r>
    </w:p>
    <w:p w14:paraId="0032B554" w14:textId="77777777" w:rsidR="00706388" w:rsidRDefault="00706388" w:rsidP="00706388">
      <w:pPr>
        <w:spacing w:line="360" w:lineRule="auto"/>
        <w:jc w:val="center"/>
        <w:rPr>
          <w:sz w:val="20"/>
          <w:szCs w:val="20"/>
        </w:rPr>
      </w:pPr>
      <w:r>
        <w:rPr>
          <w:sz w:val="20"/>
          <w:szCs w:val="20"/>
        </w:rPr>
        <w:t>Fig 5.1</w:t>
      </w:r>
      <w:r>
        <w:rPr>
          <w:sz w:val="20"/>
          <w:szCs w:val="20"/>
        </w:rPr>
        <w:tab/>
        <w:t>Data Flow Diagram of the project</w:t>
      </w:r>
    </w:p>
    <w:p w14:paraId="34630EE3" w14:textId="77777777" w:rsidR="00706388" w:rsidRDefault="00706388" w:rsidP="00706388">
      <w:pPr>
        <w:spacing w:line="360" w:lineRule="auto"/>
        <w:jc w:val="both"/>
      </w:pPr>
      <w:r>
        <w:t>Fig 5.1 shows the Data Flow Diagram in which mainly two inputs, license image and video feed are taken from user and further processing on the images such as face detection, cropping and resizing of images are performed in real-time. Then the processed images are taken for Model training and face matching, and the process repeats for a certain limit, if face does not match. Otherwise, if match is found, access is granted to the user and the process ends. If match is not found after enough iterations, user is denied to access the vehicle.</w:t>
      </w:r>
    </w:p>
    <w:p w14:paraId="573EFD39" w14:textId="77777777" w:rsidR="00706388" w:rsidRDefault="00706388" w:rsidP="00706388">
      <w:pPr>
        <w:spacing w:line="360" w:lineRule="auto"/>
        <w:jc w:val="both"/>
      </w:pPr>
      <w:r>
        <w:rPr>
          <w:noProof/>
        </w:rPr>
        <w:lastRenderedPageBreak/>
        <w:drawing>
          <wp:inline distT="0" distB="0" distL="0" distR="0" wp14:anchorId="593C0A14" wp14:editId="6F5B8405">
            <wp:extent cx="5667375" cy="4537084"/>
            <wp:effectExtent l="19050" t="19050" r="952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893" t="12819" b="5999"/>
                    <a:stretch/>
                  </pic:blipFill>
                  <pic:spPr bwMode="auto">
                    <a:xfrm>
                      <a:off x="0" y="0"/>
                      <a:ext cx="5692240" cy="455699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r w:rsidRPr="007812F8">
        <w:t xml:space="preserve"> </w:t>
      </w:r>
    </w:p>
    <w:p w14:paraId="26854502" w14:textId="77777777" w:rsidR="00706388" w:rsidRDefault="00706388" w:rsidP="00706388">
      <w:pPr>
        <w:spacing w:line="360" w:lineRule="auto"/>
        <w:jc w:val="center"/>
      </w:pPr>
      <w:r>
        <w:rPr>
          <w:sz w:val="20"/>
          <w:szCs w:val="20"/>
        </w:rPr>
        <w:t>Fig 5.2</w:t>
      </w:r>
      <w:r>
        <w:rPr>
          <w:sz w:val="20"/>
          <w:szCs w:val="20"/>
        </w:rPr>
        <w:tab/>
        <w:t>Use-Case diagram of the Project</w:t>
      </w:r>
    </w:p>
    <w:p w14:paraId="61B51446" w14:textId="77777777" w:rsidR="00706388" w:rsidRDefault="00706388" w:rsidP="00706388">
      <w:pPr>
        <w:spacing w:line="360" w:lineRule="auto"/>
        <w:jc w:val="both"/>
      </w:pPr>
      <w:r>
        <w:t>Fig 5.2 shows the use-case diagram of the project, in which the user is asked his driving license first which is processed to train a model by using OpenCV library. Then the user is asked to provide his real-time video feed, which is processed by the machine and is further matched against the trained ML model. Using the results, the program decides whether to authenticate the user or not and displays out the result on the website for the user to see.</w:t>
      </w:r>
    </w:p>
    <w:p w14:paraId="78DB0AE8" w14:textId="2405F458" w:rsidR="009B1A3C" w:rsidRPr="00572C5D" w:rsidRDefault="009B1A3C" w:rsidP="009B1A3C">
      <w:pPr>
        <w:spacing w:line="360" w:lineRule="auto"/>
        <w:jc w:val="both"/>
      </w:pPr>
    </w:p>
    <w:p w14:paraId="063E55A1" w14:textId="77777777" w:rsidR="009B1A3C" w:rsidRDefault="009B1A3C" w:rsidP="009B1A3C">
      <w:pPr>
        <w:suppressAutoHyphens w:val="0"/>
        <w:spacing w:after="160" w:line="259" w:lineRule="auto"/>
        <w:rPr>
          <w:b/>
          <w:sz w:val="32"/>
          <w:szCs w:val="32"/>
        </w:rPr>
      </w:pPr>
      <w:r>
        <w:rPr>
          <w:b/>
          <w:sz w:val="32"/>
          <w:szCs w:val="32"/>
        </w:rPr>
        <w:br w:type="page"/>
      </w:r>
    </w:p>
    <w:p w14:paraId="7424722E" w14:textId="59C20888" w:rsidR="009B1A3C" w:rsidRDefault="009B1A3C" w:rsidP="009B1A3C">
      <w:pPr>
        <w:spacing w:line="360" w:lineRule="auto"/>
        <w:rPr>
          <w:b/>
          <w:sz w:val="32"/>
          <w:szCs w:val="32"/>
        </w:rPr>
      </w:pPr>
      <w:r>
        <w:rPr>
          <w:b/>
          <w:sz w:val="32"/>
          <w:szCs w:val="32"/>
        </w:rPr>
        <w:lastRenderedPageBreak/>
        <w:t xml:space="preserve">CHAPTER </w:t>
      </w:r>
      <w:r>
        <w:rPr>
          <w:b/>
          <w:sz w:val="32"/>
          <w:szCs w:val="32"/>
        </w:rPr>
        <w:t>5</w:t>
      </w:r>
    </w:p>
    <w:p w14:paraId="353D3451" w14:textId="0552F1D1" w:rsidR="009B1A3C" w:rsidRDefault="009B1A3C" w:rsidP="009B1A3C">
      <w:pPr>
        <w:spacing w:line="360" w:lineRule="auto"/>
        <w:jc w:val="right"/>
      </w:pPr>
      <w:r>
        <w:rPr>
          <w:b/>
          <w:sz w:val="32"/>
          <w:szCs w:val="32"/>
        </w:rPr>
        <w:t>I</w:t>
      </w:r>
      <w:r w:rsidR="0008691D">
        <w:rPr>
          <w:b/>
          <w:sz w:val="32"/>
          <w:szCs w:val="32"/>
        </w:rPr>
        <w:t>MPLEMENTATION DETAILS</w:t>
      </w:r>
    </w:p>
    <w:p w14:paraId="080CC698" w14:textId="77777777" w:rsidR="009B1A3C" w:rsidRDefault="009B1A3C" w:rsidP="009B1A3C">
      <w:pPr>
        <w:spacing w:line="360" w:lineRule="auto"/>
        <w:jc w:val="center"/>
        <w:rPr>
          <w:b/>
          <w:sz w:val="28"/>
          <w:szCs w:val="28"/>
        </w:rPr>
      </w:pPr>
      <w:r>
        <w:rPr>
          <w:noProof/>
        </w:rPr>
        <mc:AlternateContent>
          <mc:Choice Requires="wps">
            <w:drawing>
              <wp:anchor distT="0" distB="0" distL="114300" distR="114300" simplePos="0" relativeHeight="251709440" behindDoc="0" locked="0" layoutInCell="1" allowOverlap="1" wp14:anchorId="66FFD027" wp14:editId="7EE16119">
                <wp:simplePos x="0" y="0"/>
                <wp:positionH relativeFrom="column">
                  <wp:posOffset>38100</wp:posOffset>
                </wp:positionH>
                <wp:positionV relativeFrom="paragraph">
                  <wp:posOffset>179070</wp:posOffset>
                </wp:positionV>
                <wp:extent cx="5876925" cy="19050"/>
                <wp:effectExtent l="19050" t="1905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612937" id="Straight Connector 2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wYlS&#10;A9kBAACMAwAADgAAAAAAAAAAAAAAAAAuAgAAZHJzL2Uyb0RvYy54bWxQSwECLQAUAAYACAAAACEA&#10;QyvjD90AAAAHAQAADwAAAAAAAAAAAAAAAAAzBAAAZHJzL2Rvd25yZXYueG1sUEsFBgAAAAAEAAQA&#10;8wAAAD0FAAAAAA==&#10;" strokecolor="#b2b2b2" strokeweight="1.01mm"/>
            </w:pict>
          </mc:Fallback>
        </mc:AlternateContent>
      </w:r>
    </w:p>
    <w:p w14:paraId="6D2B6D6A" w14:textId="77777777" w:rsidR="009B1A3C" w:rsidRDefault="009B1A3C" w:rsidP="009B1A3C">
      <w:pPr>
        <w:spacing w:line="360" w:lineRule="auto"/>
        <w:jc w:val="center"/>
        <w:rPr>
          <w:b/>
          <w:sz w:val="28"/>
          <w:szCs w:val="28"/>
        </w:rPr>
      </w:pPr>
    </w:p>
    <w:p w14:paraId="056B2133" w14:textId="77777777" w:rsidR="005435D4" w:rsidRDefault="005435D4" w:rsidP="005435D4">
      <w:pPr>
        <w:pStyle w:val="HEADINGCUSTOM"/>
      </w:pPr>
      <w:r>
        <w:t>4</w:t>
      </w:r>
      <w:r w:rsidRPr="00F02060">
        <w:t>.1</w:t>
      </w:r>
      <w:r w:rsidRPr="00F02060">
        <w:tab/>
      </w:r>
      <w:r>
        <w:t>Hardware Platform Environment</w:t>
      </w:r>
    </w:p>
    <w:p w14:paraId="79E5676F" w14:textId="77777777" w:rsidR="005435D4" w:rsidRDefault="005435D4" w:rsidP="005435D4">
      <w:pPr>
        <w:spacing w:line="360" w:lineRule="auto"/>
        <w:jc w:val="both"/>
      </w:pPr>
      <w:r>
        <w:t>Following are the requirements for hardware platform environment of the project:</w:t>
      </w:r>
    </w:p>
    <w:p w14:paraId="70BDF938" w14:textId="77777777" w:rsidR="005435D4" w:rsidRDefault="005435D4" w:rsidP="005435D4">
      <w:pPr>
        <w:pStyle w:val="ListParagraph"/>
        <w:numPr>
          <w:ilvl w:val="0"/>
          <w:numId w:val="13"/>
        </w:numPr>
        <w:spacing w:line="360" w:lineRule="auto"/>
        <w:jc w:val="both"/>
        <w:rPr>
          <w:lang w:val="en-IN"/>
        </w:rPr>
      </w:pPr>
      <w:r>
        <w:rPr>
          <w:lang w:val="en-IN"/>
        </w:rPr>
        <w:t>A working PC or Laptop</w:t>
      </w:r>
      <w:r w:rsidRPr="00A56FB6">
        <w:rPr>
          <w:lang w:val="en-IN"/>
        </w:rPr>
        <w:t>.</w:t>
      </w:r>
    </w:p>
    <w:p w14:paraId="430EC8C3" w14:textId="77777777" w:rsidR="005435D4" w:rsidRDefault="005435D4" w:rsidP="005435D4">
      <w:pPr>
        <w:pStyle w:val="ListParagraph"/>
        <w:numPr>
          <w:ilvl w:val="0"/>
          <w:numId w:val="13"/>
        </w:numPr>
        <w:spacing w:line="360" w:lineRule="auto"/>
        <w:jc w:val="both"/>
        <w:rPr>
          <w:lang w:val="en-IN"/>
        </w:rPr>
      </w:pPr>
      <w:r>
        <w:rPr>
          <w:lang w:val="en-IN"/>
        </w:rPr>
        <w:t>A working Webcam.</w:t>
      </w:r>
    </w:p>
    <w:p w14:paraId="2938BE94" w14:textId="77777777" w:rsidR="005435D4" w:rsidRDefault="005435D4" w:rsidP="005435D4">
      <w:pPr>
        <w:pStyle w:val="ListParagraph"/>
        <w:numPr>
          <w:ilvl w:val="0"/>
          <w:numId w:val="13"/>
        </w:numPr>
        <w:spacing w:line="360" w:lineRule="auto"/>
        <w:jc w:val="both"/>
        <w:rPr>
          <w:lang w:val="en-IN"/>
        </w:rPr>
      </w:pPr>
      <w:r>
        <w:rPr>
          <w:lang w:val="en-IN"/>
        </w:rPr>
        <w:t>Processor: Any (Intel, AMD, etc.)</w:t>
      </w:r>
    </w:p>
    <w:p w14:paraId="00F3F029" w14:textId="77777777" w:rsidR="005435D4" w:rsidRPr="00AA50CF" w:rsidRDefault="005435D4" w:rsidP="005435D4">
      <w:pPr>
        <w:pStyle w:val="ListParagraph"/>
        <w:numPr>
          <w:ilvl w:val="0"/>
          <w:numId w:val="13"/>
        </w:numPr>
        <w:spacing w:line="360" w:lineRule="auto"/>
        <w:jc w:val="both"/>
        <w:rPr>
          <w:lang w:val="en-IN"/>
        </w:rPr>
      </w:pPr>
      <w:r>
        <w:rPr>
          <w:lang w:val="en-IN"/>
        </w:rPr>
        <w:t>GPU: Any (Nvidia, AMD, Intel, etc.)</w:t>
      </w:r>
    </w:p>
    <w:p w14:paraId="295117CF" w14:textId="77777777" w:rsidR="005435D4" w:rsidRPr="00AA50CF" w:rsidRDefault="005435D4" w:rsidP="005435D4">
      <w:pPr>
        <w:pStyle w:val="ListParagraph"/>
        <w:numPr>
          <w:ilvl w:val="0"/>
          <w:numId w:val="13"/>
        </w:numPr>
        <w:spacing w:line="360" w:lineRule="auto"/>
        <w:jc w:val="both"/>
        <w:rPr>
          <w:lang w:val="en-IN"/>
        </w:rPr>
      </w:pPr>
      <w:r w:rsidRPr="00A56FB6">
        <w:rPr>
          <w:lang w:val="en-IN"/>
        </w:rPr>
        <w:t>Memory: min. 1 GB RAM (</w:t>
      </w:r>
      <w:r>
        <w:rPr>
          <w:lang w:val="en-IN"/>
        </w:rPr>
        <w:t>2 GB r</w:t>
      </w:r>
      <w:r w:rsidRPr="00A56FB6">
        <w:rPr>
          <w:lang w:val="en-IN"/>
        </w:rPr>
        <w:t>ecommended).</w:t>
      </w:r>
      <w:r w:rsidRPr="00AA50CF">
        <w:rPr>
          <w:lang w:val="en-IN"/>
        </w:rPr>
        <w:t xml:space="preserve"> </w:t>
      </w:r>
    </w:p>
    <w:p w14:paraId="270B1B8C" w14:textId="77777777" w:rsidR="005435D4" w:rsidRDefault="005435D4" w:rsidP="005435D4">
      <w:pPr>
        <w:pStyle w:val="ListParagraph"/>
        <w:numPr>
          <w:ilvl w:val="0"/>
          <w:numId w:val="13"/>
        </w:numPr>
        <w:spacing w:line="360" w:lineRule="auto"/>
        <w:jc w:val="both"/>
        <w:rPr>
          <w:lang w:val="en-IN"/>
        </w:rPr>
      </w:pPr>
      <w:r w:rsidRPr="00A56FB6">
        <w:rPr>
          <w:lang w:val="en-IN"/>
        </w:rPr>
        <w:t>Working internet connection</w:t>
      </w:r>
      <w:r>
        <w:rPr>
          <w:lang w:val="en-IN"/>
        </w:rPr>
        <w:t xml:space="preserve"> (Recommended)</w:t>
      </w:r>
      <w:r w:rsidRPr="00A56FB6">
        <w:rPr>
          <w:lang w:val="en-IN"/>
        </w:rPr>
        <w:t>.</w:t>
      </w:r>
    </w:p>
    <w:p w14:paraId="702C8370" w14:textId="77777777" w:rsidR="005435D4" w:rsidRDefault="005435D4" w:rsidP="005435D4">
      <w:pPr>
        <w:pStyle w:val="HEADINGCUSTOM"/>
      </w:pPr>
      <w:r w:rsidRPr="006E0F5B">
        <w:t>4.</w:t>
      </w:r>
      <w:r>
        <w:t>2</w:t>
      </w:r>
      <w:r w:rsidRPr="006E0F5B">
        <w:tab/>
      </w:r>
      <w:r>
        <w:t>Software</w:t>
      </w:r>
      <w:r w:rsidRPr="006E0F5B">
        <w:t xml:space="preserve"> Platform Environment</w:t>
      </w:r>
    </w:p>
    <w:p w14:paraId="76BB635F" w14:textId="77777777" w:rsidR="005435D4" w:rsidRPr="00883579" w:rsidRDefault="005435D4" w:rsidP="005435D4">
      <w:pPr>
        <w:spacing w:line="360" w:lineRule="auto"/>
        <w:jc w:val="both"/>
      </w:pPr>
      <w:r>
        <w:t>Following are the requirements for hardware platform environment of the project:</w:t>
      </w:r>
    </w:p>
    <w:p w14:paraId="0DE02987" w14:textId="77777777" w:rsidR="005435D4" w:rsidRPr="00A56FB6" w:rsidRDefault="005435D4" w:rsidP="005435D4">
      <w:pPr>
        <w:pStyle w:val="ListParagraph"/>
        <w:numPr>
          <w:ilvl w:val="0"/>
          <w:numId w:val="13"/>
        </w:numPr>
        <w:spacing w:line="360" w:lineRule="auto"/>
        <w:jc w:val="both"/>
        <w:rPr>
          <w:lang w:val="en-IN"/>
        </w:rPr>
      </w:pPr>
      <w:r w:rsidRPr="00A56FB6">
        <w:rPr>
          <w:lang w:val="en-IN"/>
        </w:rPr>
        <w:t>Operating System: Any</w:t>
      </w:r>
      <w:r>
        <w:rPr>
          <w:lang w:val="en-IN"/>
        </w:rPr>
        <w:t xml:space="preserve"> Latest</w:t>
      </w:r>
      <w:r w:rsidRPr="00A56FB6">
        <w:rPr>
          <w:lang w:val="en-IN"/>
        </w:rPr>
        <w:t xml:space="preserve"> (Windows, Linux, etc.)</w:t>
      </w:r>
    </w:p>
    <w:p w14:paraId="6BA5D6D0" w14:textId="77777777" w:rsidR="005435D4" w:rsidRDefault="005435D4" w:rsidP="005435D4">
      <w:pPr>
        <w:pStyle w:val="ListParagraph"/>
        <w:numPr>
          <w:ilvl w:val="0"/>
          <w:numId w:val="13"/>
        </w:numPr>
        <w:spacing w:line="360" w:lineRule="auto"/>
        <w:jc w:val="both"/>
      </w:pPr>
      <w:r w:rsidRPr="00A56FB6">
        <w:rPr>
          <w:lang w:val="en-IN"/>
        </w:rPr>
        <w:t>Any</w:t>
      </w:r>
      <w:r>
        <w:rPr>
          <w:lang w:val="en-IN"/>
        </w:rPr>
        <w:t xml:space="preserve"> latest</w:t>
      </w:r>
      <w:r w:rsidRPr="00A56FB6">
        <w:rPr>
          <w:lang w:val="en-IN"/>
        </w:rPr>
        <w:t xml:space="preserve"> Browser with JavaScript enabled. (Chrome, Firefox, etc.)</w:t>
      </w:r>
      <w:r w:rsidRPr="00883579">
        <w:t xml:space="preserve"> </w:t>
      </w:r>
    </w:p>
    <w:p w14:paraId="542EE14C" w14:textId="77777777" w:rsidR="005435D4" w:rsidRPr="00883579" w:rsidRDefault="005435D4" w:rsidP="005435D4">
      <w:pPr>
        <w:pStyle w:val="ListParagraph"/>
        <w:numPr>
          <w:ilvl w:val="0"/>
          <w:numId w:val="13"/>
        </w:numPr>
        <w:spacing w:line="360" w:lineRule="auto"/>
        <w:jc w:val="both"/>
      </w:pPr>
      <w:r>
        <w:t>Scripting languages such as HTML, CSS, Python 3, etc.</w:t>
      </w:r>
      <w:r>
        <w:rPr>
          <w:lang w:val="en-IN"/>
        </w:rPr>
        <w:t xml:space="preserve"> </w:t>
      </w:r>
    </w:p>
    <w:p w14:paraId="258604A4" w14:textId="77777777" w:rsidR="005435D4" w:rsidRDefault="005435D4" w:rsidP="005435D4">
      <w:pPr>
        <w:pStyle w:val="ListParagraph"/>
        <w:numPr>
          <w:ilvl w:val="0"/>
          <w:numId w:val="13"/>
        </w:numPr>
        <w:spacing w:line="360" w:lineRule="auto"/>
        <w:jc w:val="both"/>
      </w:pPr>
      <w:r>
        <w:rPr>
          <w:lang w:val="en-IN"/>
        </w:rPr>
        <w:t>Latest Python setup used with certain libraries installed.</w:t>
      </w:r>
    </w:p>
    <w:p w14:paraId="216CCDDD" w14:textId="77777777" w:rsidR="005435D4" w:rsidRDefault="005435D4" w:rsidP="005435D4">
      <w:pPr>
        <w:pStyle w:val="ListParagraph"/>
        <w:numPr>
          <w:ilvl w:val="0"/>
          <w:numId w:val="13"/>
        </w:numPr>
        <w:spacing w:line="360" w:lineRule="auto"/>
        <w:jc w:val="both"/>
      </w:pPr>
      <w:r>
        <w:t>Libraries such as numpy, cv2(OpenCV), pickles, etc.</w:t>
      </w:r>
      <w:r w:rsidRPr="00883579">
        <w:rPr>
          <w:lang w:val="en-IN"/>
        </w:rPr>
        <w:t xml:space="preserve"> </w:t>
      </w:r>
    </w:p>
    <w:p w14:paraId="6622594C" w14:textId="77777777" w:rsidR="005435D4" w:rsidRPr="00883579" w:rsidRDefault="005435D4" w:rsidP="005435D4">
      <w:pPr>
        <w:pStyle w:val="ListParagraph"/>
        <w:numPr>
          <w:ilvl w:val="0"/>
          <w:numId w:val="13"/>
        </w:numPr>
        <w:spacing w:line="360" w:lineRule="auto"/>
        <w:jc w:val="both"/>
      </w:pPr>
      <w:r>
        <w:t>Website development environment such as Notepad++ and Google Chrome.</w:t>
      </w:r>
    </w:p>
    <w:p w14:paraId="7299B797" w14:textId="77777777" w:rsidR="00581BAD" w:rsidRDefault="005435D4" w:rsidP="00581BAD">
      <w:pPr>
        <w:pStyle w:val="ListParagraph"/>
        <w:numPr>
          <w:ilvl w:val="0"/>
          <w:numId w:val="13"/>
        </w:numPr>
        <w:spacing w:line="360" w:lineRule="auto"/>
        <w:jc w:val="both"/>
      </w:pPr>
      <w:r>
        <w:t>Development environment such as Anaconda and python 3.</w:t>
      </w:r>
    </w:p>
    <w:p w14:paraId="7FCC75C4" w14:textId="5C598D97" w:rsidR="005435D4" w:rsidRDefault="005435D4" w:rsidP="00581BAD">
      <w:pPr>
        <w:pStyle w:val="ListParagraph"/>
        <w:numPr>
          <w:ilvl w:val="0"/>
          <w:numId w:val="13"/>
        </w:numPr>
        <w:spacing w:line="360" w:lineRule="auto"/>
        <w:jc w:val="both"/>
      </w:pPr>
      <w:r>
        <w:t>Web server deployment software (Apache, WAMP, XAMPP, etc.)</w:t>
      </w:r>
    </w:p>
    <w:p w14:paraId="67222D6E" w14:textId="77777777" w:rsidR="005435D4" w:rsidRDefault="005435D4" w:rsidP="009B1A3C">
      <w:pPr>
        <w:suppressAutoHyphens w:val="0"/>
        <w:spacing w:after="160" w:line="259" w:lineRule="auto"/>
      </w:pPr>
    </w:p>
    <w:p w14:paraId="5451F3B9" w14:textId="3F52D0D4" w:rsidR="009B1A3C" w:rsidRDefault="009B1A3C" w:rsidP="009B1A3C">
      <w:pPr>
        <w:suppressAutoHyphens w:val="0"/>
        <w:spacing w:after="160" w:line="259" w:lineRule="auto"/>
        <w:rPr>
          <w:b/>
          <w:sz w:val="32"/>
          <w:szCs w:val="32"/>
        </w:rPr>
      </w:pPr>
      <w:r>
        <w:rPr>
          <w:b/>
          <w:sz w:val="32"/>
          <w:szCs w:val="32"/>
        </w:rPr>
        <w:br w:type="page"/>
      </w:r>
    </w:p>
    <w:p w14:paraId="275702BB" w14:textId="19BFF04E" w:rsidR="009B1A3C" w:rsidRDefault="009B1A3C" w:rsidP="009B1A3C">
      <w:pPr>
        <w:spacing w:line="360" w:lineRule="auto"/>
        <w:rPr>
          <w:b/>
          <w:sz w:val="32"/>
          <w:szCs w:val="32"/>
        </w:rPr>
      </w:pPr>
      <w:r>
        <w:rPr>
          <w:b/>
          <w:sz w:val="32"/>
          <w:szCs w:val="32"/>
        </w:rPr>
        <w:lastRenderedPageBreak/>
        <w:t xml:space="preserve">CHAPTER </w:t>
      </w:r>
      <w:r>
        <w:rPr>
          <w:b/>
          <w:sz w:val="32"/>
          <w:szCs w:val="32"/>
        </w:rPr>
        <w:t>6</w:t>
      </w:r>
    </w:p>
    <w:p w14:paraId="50108325" w14:textId="76B6A708" w:rsidR="009B1A3C" w:rsidRDefault="0008691D" w:rsidP="009B1A3C">
      <w:pPr>
        <w:spacing w:line="360" w:lineRule="auto"/>
        <w:jc w:val="right"/>
      </w:pPr>
      <w:r>
        <w:rPr>
          <w:b/>
          <w:sz w:val="32"/>
          <w:szCs w:val="32"/>
        </w:rPr>
        <w:t>RESULT SNAPSHOT</w:t>
      </w:r>
    </w:p>
    <w:p w14:paraId="2483F9A9" w14:textId="77777777" w:rsidR="009B1A3C" w:rsidRDefault="009B1A3C" w:rsidP="009B1A3C">
      <w:pPr>
        <w:spacing w:line="360" w:lineRule="auto"/>
        <w:jc w:val="center"/>
        <w:rPr>
          <w:b/>
          <w:sz w:val="28"/>
          <w:szCs w:val="28"/>
        </w:rPr>
      </w:pPr>
      <w:r>
        <w:rPr>
          <w:noProof/>
        </w:rPr>
        <mc:AlternateContent>
          <mc:Choice Requires="wps">
            <w:drawing>
              <wp:anchor distT="0" distB="0" distL="114300" distR="114300" simplePos="0" relativeHeight="251711488" behindDoc="0" locked="0" layoutInCell="1" allowOverlap="1" wp14:anchorId="50531D37" wp14:editId="1F949471">
                <wp:simplePos x="0" y="0"/>
                <wp:positionH relativeFrom="column">
                  <wp:posOffset>38100</wp:posOffset>
                </wp:positionH>
                <wp:positionV relativeFrom="paragraph">
                  <wp:posOffset>179070</wp:posOffset>
                </wp:positionV>
                <wp:extent cx="5876925" cy="19050"/>
                <wp:effectExtent l="19050" t="1905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B76320" id="Straight Connector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GlG2&#10;b9kBAACMAwAADgAAAAAAAAAAAAAAAAAuAgAAZHJzL2Uyb0RvYy54bWxQSwECLQAUAAYACAAAACEA&#10;QyvjD90AAAAHAQAADwAAAAAAAAAAAAAAAAAzBAAAZHJzL2Rvd25yZXYueG1sUEsFBgAAAAAEAAQA&#10;8wAAAD0FAAAAAA==&#10;" strokecolor="#b2b2b2" strokeweight="1.01mm"/>
            </w:pict>
          </mc:Fallback>
        </mc:AlternateContent>
      </w:r>
    </w:p>
    <w:p w14:paraId="760D8C5A" w14:textId="77777777" w:rsidR="009B1A3C" w:rsidRDefault="009B1A3C" w:rsidP="009B1A3C">
      <w:pPr>
        <w:spacing w:line="360" w:lineRule="auto"/>
        <w:jc w:val="center"/>
        <w:rPr>
          <w:b/>
          <w:sz w:val="28"/>
          <w:szCs w:val="28"/>
        </w:rPr>
      </w:pPr>
    </w:p>
    <w:p w14:paraId="00CE4F3C" w14:textId="77777777" w:rsidR="009B1A3C" w:rsidRDefault="009B1A3C" w:rsidP="009B1A3C">
      <w:pPr>
        <w:spacing w:line="360" w:lineRule="auto"/>
        <w:jc w:val="both"/>
      </w:pPr>
      <w:r>
        <w:t>Start introduction</w:t>
      </w:r>
    </w:p>
    <w:p w14:paraId="05C27210" w14:textId="77777777" w:rsidR="009B1A3C" w:rsidRPr="00572C5D" w:rsidRDefault="009B1A3C" w:rsidP="009B1A3C">
      <w:pPr>
        <w:spacing w:line="360" w:lineRule="auto"/>
        <w:jc w:val="both"/>
      </w:pPr>
      <w:r>
        <w:t>END OF INTRODUCTION</w:t>
      </w:r>
    </w:p>
    <w:p w14:paraId="0F9E8B4F" w14:textId="77777777" w:rsidR="009B1A3C" w:rsidRDefault="009B1A3C" w:rsidP="009B1A3C">
      <w:pPr>
        <w:suppressAutoHyphens w:val="0"/>
        <w:spacing w:after="160" w:line="259" w:lineRule="auto"/>
        <w:rPr>
          <w:b/>
          <w:sz w:val="32"/>
          <w:szCs w:val="32"/>
        </w:rPr>
      </w:pPr>
      <w:r>
        <w:rPr>
          <w:b/>
          <w:sz w:val="32"/>
          <w:szCs w:val="32"/>
        </w:rPr>
        <w:br w:type="page"/>
      </w:r>
    </w:p>
    <w:p w14:paraId="220F675A" w14:textId="11C21484" w:rsidR="009B1A3C" w:rsidRDefault="009B1A3C" w:rsidP="009B1A3C">
      <w:pPr>
        <w:spacing w:line="360" w:lineRule="auto"/>
        <w:rPr>
          <w:b/>
          <w:sz w:val="32"/>
          <w:szCs w:val="32"/>
        </w:rPr>
      </w:pPr>
      <w:r>
        <w:rPr>
          <w:b/>
          <w:sz w:val="32"/>
          <w:szCs w:val="32"/>
        </w:rPr>
        <w:lastRenderedPageBreak/>
        <w:t xml:space="preserve">CHAPTER </w:t>
      </w:r>
      <w:r>
        <w:rPr>
          <w:b/>
          <w:sz w:val="32"/>
          <w:szCs w:val="32"/>
        </w:rPr>
        <w:t>7</w:t>
      </w:r>
    </w:p>
    <w:p w14:paraId="43FCB94B" w14:textId="52646DDB" w:rsidR="009B1A3C" w:rsidRDefault="0008691D" w:rsidP="009B1A3C">
      <w:pPr>
        <w:spacing w:line="360" w:lineRule="auto"/>
        <w:jc w:val="right"/>
      </w:pPr>
      <w:r>
        <w:rPr>
          <w:b/>
          <w:sz w:val="32"/>
          <w:szCs w:val="32"/>
        </w:rPr>
        <w:t>CONCLUSION AND FUTURE SCOPE</w:t>
      </w:r>
    </w:p>
    <w:p w14:paraId="515D44AB" w14:textId="77777777" w:rsidR="009B1A3C" w:rsidRDefault="009B1A3C" w:rsidP="009B1A3C">
      <w:pPr>
        <w:spacing w:line="360" w:lineRule="auto"/>
        <w:jc w:val="center"/>
        <w:rPr>
          <w:b/>
          <w:sz w:val="28"/>
          <w:szCs w:val="28"/>
        </w:rPr>
      </w:pPr>
      <w:r>
        <w:rPr>
          <w:noProof/>
        </w:rPr>
        <mc:AlternateContent>
          <mc:Choice Requires="wps">
            <w:drawing>
              <wp:anchor distT="0" distB="0" distL="114300" distR="114300" simplePos="0" relativeHeight="251713536" behindDoc="0" locked="0" layoutInCell="1" allowOverlap="1" wp14:anchorId="057625EF" wp14:editId="209A038A">
                <wp:simplePos x="0" y="0"/>
                <wp:positionH relativeFrom="column">
                  <wp:posOffset>38100</wp:posOffset>
                </wp:positionH>
                <wp:positionV relativeFrom="paragraph">
                  <wp:posOffset>179070</wp:posOffset>
                </wp:positionV>
                <wp:extent cx="5876925" cy="19050"/>
                <wp:effectExtent l="19050" t="1905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A1DF4E" id="Straight Connector 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je86&#10;v9kBAACMAwAADgAAAAAAAAAAAAAAAAAuAgAAZHJzL2Uyb0RvYy54bWxQSwECLQAUAAYACAAAACEA&#10;QyvjD90AAAAHAQAADwAAAAAAAAAAAAAAAAAzBAAAZHJzL2Rvd25yZXYueG1sUEsFBgAAAAAEAAQA&#10;8wAAAD0FAAAAAA==&#10;" strokecolor="#b2b2b2" strokeweight="1.01mm"/>
            </w:pict>
          </mc:Fallback>
        </mc:AlternateContent>
      </w:r>
    </w:p>
    <w:p w14:paraId="02202679" w14:textId="77777777" w:rsidR="009B1A3C" w:rsidRDefault="009B1A3C" w:rsidP="009B1A3C">
      <w:pPr>
        <w:spacing w:line="360" w:lineRule="auto"/>
        <w:jc w:val="center"/>
        <w:rPr>
          <w:b/>
          <w:sz w:val="28"/>
          <w:szCs w:val="28"/>
        </w:rPr>
      </w:pPr>
    </w:p>
    <w:p w14:paraId="2C0109E7" w14:textId="0A5C8292" w:rsidR="00642A2A" w:rsidRDefault="00642A2A" w:rsidP="00642A2A">
      <w:pPr>
        <w:pStyle w:val="HEADINGCUSTOM"/>
      </w:pPr>
      <w:r>
        <w:t>7.1 Conclusion</w:t>
      </w:r>
    </w:p>
    <w:p w14:paraId="0019DD64" w14:textId="6EC7B7D7" w:rsidR="00642A2A" w:rsidRPr="00642A2A" w:rsidRDefault="00642A2A" w:rsidP="00642A2A">
      <w:pPr>
        <w:pStyle w:val="MATTERCUSTOM"/>
        <w:ind w:left="720"/>
      </w:pPr>
      <w:r>
        <w:t>Start here</w:t>
      </w:r>
    </w:p>
    <w:p w14:paraId="25F3988E" w14:textId="77777777" w:rsidR="00642A2A" w:rsidRDefault="00642A2A">
      <w:pPr>
        <w:suppressAutoHyphens w:val="0"/>
        <w:spacing w:after="160" w:line="259" w:lineRule="auto"/>
        <w:rPr>
          <w:b/>
          <w:color w:val="000000" w:themeColor="text1"/>
          <w:sz w:val="32"/>
        </w:rPr>
      </w:pPr>
      <w:r>
        <w:br w:type="page"/>
      </w:r>
    </w:p>
    <w:p w14:paraId="480FE3F5" w14:textId="1D642574" w:rsidR="009B1A3C" w:rsidRDefault="00642A2A" w:rsidP="00642A2A">
      <w:pPr>
        <w:pStyle w:val="HEADINGCUSTOM"/>
      </w:pPr>
      <w:r>
        <w:lastRenderedPageBreak/>
        <w:t>7.2 Future Scope</w:t>
      </w:r>
    </w:p>
    <w:p w14:paraId="1F12E0D0" w14:textId="77777777" w:rsidR="00642A2A" w:rsidRDefault="00642A2A" w:rsidP="00642A2A">
      <w:pPr>
        <w:spacing w:line="360" w:lineRule="auto"/>
        <w:ind w:left="360"/>
        <w:jc w:val="both"/>
      </w:pPr>
      <w:r>
        <w:t>Following key points can add up to the future scope of the project:</w:t>
      </w:r>
    </w:p>
    <w:p w14:paraId="32474D33" w14:textId="77777777" w:rsidR="00642A2A" w:rsidRDefault="00642A2A" w:rsidP="00642A2A">
      <w:pPr>
        <w:pStyle w:val="ListParagraph"/>
        <w:numPr>
          <w:ilvl w:val="0"/>
          <w:numId w:val="17"/>
        </w:numPr>
        <w:spacing w:line="360" w:lineRule="auto"/>
        <w:ind w:left="1080"/>
        <w:jc w:val="both"/>
      </w:pPr>
      <w:r>
        <w:t>We might embed our solution to Arduino or Raspberry Pi, so that we can test our system on actual vehicles or a simulated environment.</w:t>
      </w:r>
    </w:p>
    <w:p w14:paraId="74697BDC" w14:textId="77777777" w:rsidR="00642A2A" w:rsidRDefault="00642A2A" w:rsidP="00642A2A">
      <w:pPr>
        <w:pStyle w:val="ListParagraph"/>
        <w:numPr>
          <w:ilvl w:val="0"/>
          <w:numId w:val="17"/>
        </w:numPr>
        <w:spacing w:line="360" w:lineRule="auto"/>
        <w:ind w:left="1080"/>
        <w:jc w:val="both"/>
      </w:pPr>
      <w:r>
        <w:t>We might also validate driver’s license using online government servers for better security.</w:t>
      </w:r>
    </w:p>
    <w:p w14:paraId="0DC19B10" w14:textId="77777777" w:rsidR="00642A2A" w:rsidRDefault="00642A2A" w:rsidP="00642A2A">
      <w:pPr>
        <w:pStyle w:val="ListParagraph"/>
        <w:numPr>
          <w:ilvl w:val="0"/>
          <w:numId w:val="17"/>
        </w:numPr>
        <w:spacing w:line="360" w:lineRule="auto"/>
        <w:ind w:left="1080"/>
        <w:jc w:val="both"/>
      </w:pPr>
      <w:r>
        <w:t xml:space="preserve">We might also add a functionality to allow only certain person to use vehicle, even if they have valid license, so that we can reduce Vehicle Theft. </w:t>
      </w:r>
    </w:p>
    <w:p w14:paraId="04933989" w14:textId="29B4131B" w:rsidR="00642A2A" w:rsidRDefault="00642A2A" w:rsidP="00642A2A">
      <w:pPr>
        <w:pStyle w:val="MATTERCUSTOM"/>
        <w:ind w:left="1080"/>
      </w:pPr>
      <w:r>
        <w:t>We can improve our ML model’s accuracy by increasing development environment capabilities.</w:t>
      </w:r>
    </w:p>
    <w:p w14:paraId="7C4DCDB1" w14:textId="3B42995D" w:rsidR="001A2863" w:rsidRDefault="001A2863" w:rsidP="001A2863">
      <w:pPr>
        <w:pStyle w:val="HEADINGCUSTOM"/>
      </w:pPr>
      <w:r>
        <w:t>7.3 Project Limitations</w:t>
      </w:r>
    </w:p>
    <w:p w14:paraId="27426C92" w14:textId="77777777" w:rsidR="001A2863" w:rsidRDefault="001A2863" w:rsidP="001A2863">
      <w:pPr>
        <w:spacing w:line="360" w:lineRule="auto"/>
        <w:ind w:left="360"/>
        <w:jc w:val="both"/>
      </w:pPr>
      <w:r>
        <w:t>This project might have following limitations:</w:t>
      </w:r>
    </w:p>
    <w:p w14:paraId="3A4BD9E2" w14:textId="77777777" w:rsidR="001A2863" w:rsidRDefault="001A2863" w:rsidP="001A2863">
      <w:pPr>
        <w:pStyle w:val="ListParagraph"/>
        <w:numPr>
          <w:ilvl w:val="0"/>
          <w:numId w:val="16"/>
        </w:numPr>
        <w:spacing w:line="360" w:lineRule="auto"/>
        <w:ind w:left="1080"/>
        <w:jc w:val="both"/>
      </w:pPr>
      <w:r>
        <w:t>This project only provide solution through website and it does not provide any application for the user. So, it is limited to websites only for now.</w:t>
      </w:r>
    </w:p>
    <w:p w14:paraId="0AF27976" w14:textId="77777777" w:rsidR="001A2863" w:rsidRDefault="001A2863" w:rsidP="001A2863">
      <w:pPr>
        <w:pStyle w:val="ListParagraph"/>
        <w:numPr>
          <w:ilvl w:val="0"/>
          <w:numId w:val="16"/>
        </w:numPr>
        <w:spacing w:line="360" w:lineRule="auto"/>
        <w:ind w:left="1080"/>
        <w:jc w:val="both"/>
      </w:pPr>
      <w:r>
        <w:t>Face detection can be fooled by showing a photograph or similar faces.</w:t>
      </w:r>
    </w:p>
    <w:p w14:paraId="132A6CDA" w14:textId="77777777" w:rsidR="001A2863" w:rsidRDefault="001A2863" w:rsidP="001A2863">
      <w:pPr>
        <w:pStyle w:val="ListParagraph"/>
        <w:numPr>
          <w:ilvl w:val="0"/>
          <w:numId w:val="16"/>
        </w:numPr>
        <w:spacing w:line="360" w:lineRule="auto"/>
        <w:ind w:left="1080"/>
        <w:jc w:val="both"/>
      </w:pPr>
      <w:r>
        <w:t>The dataset used in developing the model is relatively small which might affect the accuracy of the prediction of our project.</w:t>
      </w:r>
    </w:p>
    <w:p w14:paraId="5D9E9786" w14:textId="77777777" w:rsidR="001A2863" w:rsidRDefault="001A2863" w:rsidP="001A2863">
      <w:pPr>
        <w:pStyle w:val="ListParagraph"/>
        <w:numPr>
          <w:ilvl w:val="0"/>
          <w:numId w:val="16"/>
        </w:numPr>
        <w:spacing w:line="360" w:lineRule="auto"/>
        <w:ind w:left="1080"/>
        <w:jc w:val="both"/>
      </w:pPr>
      <w:r>
        <w:t>Due to hardware limitations of the developing environment, the ML model is less reliable and less accurate.</w:t>
      </w:r>
    </w:p>
    <w:p w14:paraId="05026333" w14:textId="68A53C2C" w:rsidR="001A2863" w:rsidRPr="001A2863" w:rsidRDefault="001A2863" w:rsidP="001A2863">
      <w:pPr>
        <w:pStyle w:val="ListParagraph"/>
        <w:numPr>
          <w:ilvl w:val="0"/>
          <w:numId w:val="16"/>
        </w:numPr>
        <w:spacing w:line="360" w:lineRule="auto"/>
        <w:ind w:left="1080"/>
        <w:jc w:val="both"/>
        <w:rPr>
          <w:b/>
          <w:sz w:val="32"/>
          <w:szCs w:val="32"/>
        </w:rPr>
      </w:pPr>
      <w:r>
        <w:t>In practice, ML model are never said to be always accurate in predicting as compared to actual human being’s prediction.</w:t>
      </w:r>
    </w:p>
    <w:p w14:paraId="24A91422" w14:textId="77777777" w:rsidR="009B1A3C" w:rsidRDefault="009B1A3C" w:rsidP="009B1A3C">
      <w:pPr>
        <w:suppressAutoHyphens w:val="0"/>
        <w:spacing w:after="160" w:line="259" w:lineRule="auto"/>
        <w:rPr>
          <w:b/>
          <w:sz w:val="32"/>
          <w:szCs w:val="32"/>
        </w:rPr>
      </w:pPr>
      <w:r>
        <w:rPr>
          <w:b/>
          <w:sz w:val="32"/>
          <w:szCs w:val="32"/>
        </w:rPr>
        <w:br w:type="page"/>
      </w:r>
    </w:p>
    <w:p w14:paraId="4F868412" w14:textId="090E4D53" w:rsidR="009B1A3C" w:rsidRDefault="009B1A3C" w:rsidP="009B1A3C">
      <w:pPr>
        <w:spacing w:line="360" w:lineRule="auto"/>
        <w:rPr>
          <w:b/>
          <w:sz w:val="32"/>
          <w:szCs w:val="32"/>
        </w:rPr>
      </w:pPr>
      <w:r>
        <w:rPr>
          <w:b/>
          <w:sz w:val="32"/>
          <w:szCs w:val="32"/>
        </w:rPr>
        <w:lastRenderedPageBreak/>
        <w:t xml:space="preserve">CHAPTER </w:t>
      </w:r>
      <w:r>
        <w:rPr>
          <w:b/>
          <w:sz w:val="32"/>
          <w:szCs w:val="32"/>
        </w:rPr>
        <w:t>8</w:t>
      </w:r>
    </w:p>
    <w:p w14:paraId="7685968E" w14:textId="5728D271" w:rsidR="009B1A3C" w:rsidRDefault="0008691D" w:rsidP="009B1A3C">
      <w:pPr>
        <w:spacing w:line="360" w:lineRule="auto"/>
        <w:jc w:val="right"/>
      </w:pPr>
      <w:r>
        <w:rPr>
          <w:b/>
          <w:sz w:val="32"/>
          <w:szCs w:val="32"/>
        </w:rPr>
        <w:t>REFERENCES</w:t>
      </w:r>
    </w:p>
    <w:p w14:paraId="7DEDB4A0" w14:textId="77777777" w:rsidR="009B1A3C" w:rsidRDefault="009B1A3C" w:rsidP="009B1A3C">
      <w:pPr>
        <w:spacing w:line="360" w:lineRule="auto"/>
        <w:jc w:val="center"/>
        <w:rPr>
          <w:b/>
          <w:sz w:val="28"/>
          <w:szCs w:val="28"/>
        </w:rPr>
      </w:pPr>
      <w:r>
        <w:rPr>
          <w:noProof/>
        </w:rPr>
        <mc:AlternateContent>
          <mc:Choice Requires="wps">
            <w:drawing>
              <wp:anchor distT="0" distB="0" distL="114300" distR="114300" simplePos="0" relativeHeight="251715584" behindDoc="0" locked="0" layoutInCell="1" allowOverlap="1" wp14:anchorId="161C8E75" wp14:editId="6091D2A7">
                <wp:simplePos x="0" y="0"/>
                <wp:positionH relativeFrom="column">
                  <wp:posOffset>38100</wp:posOffset>
                </wp:positionH>
                <wp:positionV relativeFrom="paragraph">
                  <wp:posOffset>179070</wp:posOffset>
                </wp:positionV>
                <wp:extent cx="5876925" cy="19050"/>
                <wp:effectExtent l="19050" t="19050" r="1905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3B654B" id="Straight Connector 3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" strokecolor="#b2b2b2" strokeweight="1.01mm"/>
            </w:pict>
          </mc:Fallback>
        </mc:AlternateContent>
      </w:r>
    </w:p>
    <w:p w14:paraId="233765D2" w14:textId="77777777" w:rsidR="009B1A3C" w:rsidRDefault="009B1A3C" w:rsidP="009B1A3C">
      <w:pPr>
        <w:spacing w:line="360" w:lineRule="auto"/>
        <w:jc w:val="center"/>
        <w:rPr>
          <w:b/>
          <w:sz w:val="28"/>
          <w:szCs w:val="28"/>
        </w:rPr>
      </w:pPr>
    </w:p>
    <w:p w14:paraId="7D312A9B" w14:textId="77777777" w:rsidR="0079755A" w:rsidRDefault="0079755A" w:rsidP="0079755A">
      <w:pPr>
        <w:pStyle w:val="ListParagraph"/>
        <w:numPr>
          <w:ilvl w:val="0"/>
          <w:numId w:val="8"/>
        </w:numPr>
        <w:spacing w:line="360" w:lineRule="auto"/>
        <w:jc w:val="both"/>
        <w:rPr>
          <w:lang w:val="en-IN"/>
        </w:rPr>
      </w:pPr>
      <w:hyperlink r:id="rId11" w:history="1">
        <w:r w:rsidRPr="00654FE8">
          <w:rPr>
            <w:rStyle w:val="Hyperlink"/>
            <w:lang w:val="en-IN"/>
          </w:rPr>
          <w:t>https://docs.opencv.org/</w:t>
        </w:r>
      </w:hyperlink>
      <w:r>
        <w:rPr>
          <w:lang w:val="en-IN"/>
        </w:rPr>
        <w:t xml:space="preserve"> </w:t>
      </w:r>
    </w:p>
    <w:p w14:paraId="623C70AC" w14:textId="77777777" w:rsidR="0079755A" w:rsidRDefault="0079755A" w:rsidP="0079755A">
      <w:pPr>
        <w:pStyle w:val="ListParagraph"/>
        <w:numPr>
          <w:ilvl w:val="0"/>
          <w:numId w:val="8"/>
        </w:numPr>
        <w:spacing w:line="360" w:lineRule="auto"/>
        <w:jc w:val="both"/>
        <w:rPr>
          <w:lang w:val="en-IN"/>
        </w:rPr>
      </w:pPr>
      <w:hyperlink r:id="rId12" w:history="1">
        <w:r w:rsidRPr="00654FE8">
          <w:rPr>
            <w:rStyle w:val="Hyperlink"/>
            <w:lang w:val="en-IN"/>
          </w:rPr>
          <w:t>https://github.com/maddevsio/go-idmatch</w:t>
        </w:r>
      </w:hyperlink>
      <w:r>
        <w:rPr>
          <w:lang w:val="en-IN"/>
        </w:rPr>
        <w:t xml:space="preserve"> </w:t>
      </w:r>
    </w:p>
    <w:p w14:paraId="43BB53C5" w14:textId="77777777" w:rsidR="0079755A" w:rsidRDefault="0079755A" w:rsidP="0079755A">
      <w:pPr>
        <w:pStyle w:val="ListParagraph"/>
        <w:numPr>
          <w:ilvl w:val="0"/>
          <w:numId w:val="8"/>
        </w:numPr>
        <w:spacing w:line="360" w:lineRule="auto"/>
        <w:jc w:val="both"/>
        <w:rPr>
          <w:lang w:val="en-IN"/>
        </w:rPr>
      </w:pPr>
      <w:hyperlink r:id="rId13" w:history="1">
        <w:r w:rsidRPr="00654FE8">
          <w:rPr>
            <w:rStyle w:val="Hyperlink"/>
            <w:lang w:val="en-IN"/>
          </w:rPr>
          <w:t>https://github.com/CatalystCode/faceanalysis</w:t>
        </w:r>
      </w:hyperlink>
      <w:r>
        <w:rPr>
          <w:lang w:val="en-IN"/>
        </w:rPr>
        <w:t xml:space="preserve"> </w:t>
      </w:r>
    </w:p>
    <w:p w14:paraId="04898BE1" w14:textId="77777777" w:rsidR="0079755A" w:rsidRPr="00C932C6" w:rsidRDefault="0079755A" w:rsidP="0079755A">
      <w:pPr>
        <w:pStyle w:val="ListParagraph"/>
        <w:numPr>
          <w:ilvl w:val="0"/>
          <w:numId w:val="8"/>
        </w:numPr>
        <w:spacing w:line="360" w:lineRule="auto"/>
        <w:jc w:val="both"/>
        <w:rPr>
          <w:rStyle w:val="Hyperlink"/>
          <w:lang w:val="en-IN"/>
        </w:rPr>
      </w:pPr>
      <w:hyperlink r:id="rId14" w:history="1">
        <w:r w:rsidRPr="00654FE8">
          <w:rPr>
            <w:rStyle w:val="Hyperlink"/>
            <w:lang w:val="en-IN"/>
          </w:rPr>
          <w:t>https://github.com/domjhill/Python-FaceTemplateMatching</w:t>
        </w:r>
      </w:hyperlink>
      <w:r>
        <w:rPr>
          <w:lang w:val="en-IN"/>
        </w:rPr>
        <w:t xml:space="preserve"> </w:t>
      </w:r>
    </w:p>
    <w:p w14:paraId="2BC7EC04" w14:textId="77777777" w:rsidR="0079755A" w:rsidRPr="008E1BC3" w:rsidRDefault="0079755A" w:rsidP="0079755A">
      <w:pPr>
        <w:pStyle w:val="ListParagraph"/>
        <w:numPr>
          <w:ilvl w:val="0"/>
          <w:numId w:val="8"/>
        </w:numPr>
        <w:spacing w:line="360" w:lineRule="auto"/>
        <w:jc w:val="both"/>
        <w:rPr>
          <w:lang w:val="en-IN"/>
        </w:rPr>
      </w:pPr>
      <w:hyperlink r:id="rId15" w:history="1">
        <w:r w:rsidRPr="006B3097">
          <w:rPr>
            <w:rStyle w:val="Hyperlink"/>
            <w:lang w:val="en-IN"/>
          </w:rPr>
          <w:t>https://www.youtube.com/PmZ29Vta7Vc</w:t>
        </w:r>
      </w:hyperlink>
      <w:r>
        <w:rPr>
          <w:lang w:val="en-IN"/>
        </w:rPr>
        <w:t xml:space="preserve"> </w:t>
      </w:r>
    </w:p>
    <w:p w14:paraId="2FB60E8D" w14:textId="77777777" w:rsidR="0079755A" w:rsidRPr="00C932C6" w:rsidRDefault="0079755A" w:rsidP="0079755A">
      <w:pPr>
        <w:pStyle w:val="ListParagraph"/>
        <w:numPr>
          <w:ilvl w:val="0"/>
          <w:numId w:val="8"/>
        </w:numPr>
        <w:spacing w:line="360" w:lineRule="auto"/>
        <w:jc w:val="both"/>
        <w:rPr>
          <w:lang w:val="en-IN"/>
        </w:rPr>
      </w:pPr>
      <w:hyperlink r:id="rId16" w:history="1">
        <w:r w:rsidRPr="008E1BC3">
          <w:rPr>
            <w:rStyle w:val="Hyperlink"/>
            <w:lang w:val="en-IN"/>
          </w:rPr>
          <w:t>https://www.google.com/</w:t>
        </w:r>
      </w:hyperlink>
    </w:p>
    <w:p w14:paraId="7658FA6E" w14:textId="4E8C4B8A" w:rsidR="0079755A" w:rsidRDefault="0079755A" w:rsidP="0079755A">
      <w:pPr>
        <w:pStyle w:val="ListParagraph"/>
        <w:numPr>
          <w:ilvl w:val="0"/>
          <w:numId w:val="8"/>
        </w:numPr>
        <w:spacing w:line="360" w:lineRule="auto"/>
        <w:jc w:val="both"/>
      </w:pPr>
      <w:r>
        <w:t xml:space="preserve">Websites like </w:t>
      </w:r>
      <w:hyperlink r:id="rId17" w:history="1">
        <w:r w:rsidRPr="00F0321C">
          <w:rPr>
            <w:rStyle w:val="Hyperlink"/>
          </w:rPr>
          <w:t>www.javatpoint.com</w:t>
        </w:r>
      </w:hyperlink>
      <w:r>
        <w:t xml:space="preserve">, </w:t>
      </w:r>
      <w:hyperlink r:id="rId18" w:history="1">
        <w:r w:rsidRPr="00F0321C">
          <w:rPr>
            <w:rStyle w:val="Hyperlink"/>
          </w:rPr>
          <w:t>www.geeksforgeeks.com</w:t>
        </w:r>
      </w:hyperlink>
      <w:r>
        <w:t>, etc.</w:t>
      </w:r>
    </w:p>
    <w:p w14:paraId="773AD774" w14:textId="77777777" w:rsidR="0079755A" w:rsidRDefault="0079755A" w:rsidP="004A73FE">
      <w:pPr>
        <w:spacing w:line="360" w:lineRule="auto"/>
        <w:jc w:val="both"/>
      </w:pPr>
    </w:p>
    <w:p w14:paraId="0C2BE5B4" w14:textId="234B6988" w:rsidR="0008691D" w:rsidRDefault="0008691D">
      <w:pPr>
        <w:suppressAutoHyphens w:val="0"/>
        <w:spacing w:after="160" w:line="259" w:lineRule="auto"/>
        <w:rPr>
          <w:b/>
          <w:sz w:val="32"/>
          <w:szCs w:val="32"/>
        </w:rPr>
      </w:pPr>
      <w:r>
        <w:rPr>
          <w:b/>
          <w:sz w:val="32"/>
          <w:szCs w:val="32"/>
        </w:rPr>
        <w:br w:type="page"/>
      </w:r>
    </w:p>
    <w:p w14:paraId="1FD0E2BF" w14:textId="24910253" w:rsidR="0008691D" w:rsidRDefault="0008691D" w:rsidP="0008691D">
      <w:pPr>
        <w:spacing w:line="360" w:lineRule="auto"/>
        <w:jc w:val="both"/>
        <w:rPr>
          <w:b/>
          <w:bCs/>
          <w:sz w:val="28"/>
          <w:szCs w:val="28"/>
        </w:rPr>
      </w:pPr>
    </w:p>
    <w:sectPr w:rsidR="0008691D" w:rsidSect="007F3943">
      <w:footerReference w:type="default" r:id="rId19"/>
      <w:pgSz w:w="11906" w:h="16838"/>
      <w:pgMar w:top="1440" w:right="1080" w:bottom="36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A60A" w14:textId="77777777" w:rsidR="0035653B" w:rsidRDefault="0035653B" w:rsidP="004940D0">
      <w:r>
        <w:separator/>
      </w:r>
    </w:p>
  </w:endnote>
  <w:endnote w:type="continuationSeparator" w:id="0">
    <w:p w14:paraId="07E29747" w14:textId="77777777" w:rsidR="0035653B" w:rsidRDefault="0035653B" w:rsidP="0049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altName w:val="Garamond"/>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010472"/>
      <w:docPartObj>
        <w:docPartGallery w:val="Page Numbers (Bottom of Page)"/>
        <w:docPartUnique/>
      </w:docPartObj>
    </w:sdtPr>
    <w:sdtEndPr>
      <w:rPr>
        <w:noProof/>
      </w:rPr>
    </w:sdtEndPr>
    <w:sdtContent>
      <w:p w14:paraId="7F207617" w14:textId="77777777" w:rsidR="004940D0" w:rsidRDefault="004940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5F5E33" w14:textId="77777777" w:rsidR="004940D0" w:rsidRDefault="00494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001B" w14:textId="77777777" w:rsidR="0035653B" w:rsidRDefault="0035653B" w:rsidP="004940D0">
      <w:r>
        <w:separator/>
      </w:r>
    </w:p>
  </w:footnote>
  <w:footnote w:type="continuationSeparator" w:id="0">
    <w:p w14:paraId="26D33B25" w14:textId="77777777" w:rsidR="0035653B" w:rsidRDefault="0035653B" w:rsidP="00494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suff w:val="space"/>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decimal"/>
      <w:pStyle w:val="figurecaption"/>
      <w:lvlText w:val="Fig 1. %1."/>
      <w:lvlJc w:val="left"/>
      <w:pPr>
        <w:tabs>
          <w:tab w:val="num" w:pos="0"/>
        </w:tabs>
        <w:ind w:left="360" w:hanging="360"/>
      </w:pPr>
    </w:lvl>
  </w:abstractNum>
  <w:abstractNum w:abstractNumId="3" w15:restartNumberingAfterBreak="0">
    <w:nsid w:val="00000005"/>
    <w:multiLevelType w:val="multilevel"/>
    <w:tmpl w:val="EF7AA82C"/>
    <w:name w:val="WW8Num5"/>
    <w:lvl w:ilvl="0">
      <w:start w:val="1"/>
      <w:numFmt w:val="decimal"/>
      <w:suff w:val="space"/>
      <w:lvlText w:val=" 1.%1."/>
      <w:lvlJc w:val="left"/>
      <w:pPr>
        <w:tabs>
          <w:tab w:val="num" w:pos="0"/>
        </w:tabs>
        <w:ind w:left="11" w:firstLine="12"/>
      </w:pPr>
      <w:rPr>
        <w:rFonts w:ascii="Times New Roman" w:hAnsi="Times New Roman" w:cs="Times New Roman" w:hint="default"/>
        <w:b w:val="0"/>
        <w:bCs w:val="0"/>
        <w:i w:val="0"/>
        <w:iCs w:val="0"/>
        <w:color w:val="auto"/>
        <w:sz w:val="16"/>
        <w:szCs w:val="16"/>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singleLevel"/>
    <w:tmpl w:val="00000006"/>
    <w:name w:val="WW8Num6"/>
    <w:lvl w:ilvl="0">
      <w:start w:val="1"/>
      <w:numFmt w:val="decimal"/>
      <w:lvlText w:val="TABLE 1.%1. "/>
      <w:lvlJc w:val="left"/>
      <w:pPr>
        <w:tabs>
          <w:tab w:val="num" w:pos="1080"/>
        </w:tabs>
        <w:ind w:left="0" w:firstLine="0"/>
      </w:pPr>
      <w:rPr>
        <w:sz w:val="22"/>
        <w:szCs w:val="22"/>
      </w:rPr>
    </w:lvl>
  </w:abstractNum>
  <w:abstractNum w:abstractNumId="5" w15:restartNumberingAfterBreak="0">
    <w:nsid w:val="06E1276C"/>
    <w:multiLevelType w:val="multilevel"/>
    <w:tmpl w:val="2996BA26"/>
    <w:lvl w:ilvl="0">
      <w:start w:val="1"/>
      <w:numFmt w:val="decimal"/>
      <w:pStyle w:val="tablefootnote"/>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6" w15:restartNumberingAfterBreak="0">
    <w:nsid w:val="09913A0C"/>
    <w:multiLevelType w:val="hybridMultilevel"/>
    <w:tmpl w:val="2A209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415B89"/>
    <w:multiLevelType w:val="multilevel"/>
    <w:tmpl w:val="D3E0CD54"/>
    <w:lvl w:ilvl="0">
      <w:start w:val="1"/>
      <w:numFmt w:val="decimal"/>
      <w:pStyle w:val="tablehead"/>
      <w:lvlText w:val="%1"/>
      <w:lvlJc w:val="left"/>
      <w:pPr>
        <w:ind w:left="420" w:hanging="420"/>
      </w:pPr>
      <w:rPr>
        <w:rFonts w:hint="default"/>
        <w:b/>
        <w:sz w:val="32"/>
      </w:rPr>
    </w:lvl>
    <w:lvl w:ilvl="1">
      <w:start w:val="1"/>
      <w:numFmt w:val="decimal"/>
      <w:lvlText w:val="%1.%2"/>
      <w:lvlJc w:val="left"/>
      <w:pPr>
        <w:ind w:left="443" w:hanging="420"/>
      </w:pPr>
      <w:rPr>
        <w:rFonts w:hint="default"/>
        <w:b/>
        <w:sz w:val="32"/>
      </w:rPr>
    </w:lvl>
    <w:lvl w:ilvl="2">
      <w:start w:val="1"/>
      <w:numFmt w:val="decimal"/>
      <w:lvlText w:val="%1.%2.%3"/>
      <w:lvlJc w:val="left"/>
      <w:pPr>
        <w:ind w:left="766" w:hanging="720"/>
      </w:pPr>
      <w:rPr>
        <w:rFonts w:hint="default"/>
        <w:b/>
        <w:sz w:val="32"/>
      </w:rPr>
    </w:lvl>
    <w:lvl w:ilvl="3">
      <w:start w:val="1"/>
      <w:numFmt w:val="decimal"/>
      <w:lvlText w:val="%1.%2.%3.%4"/>
      <w:lvlJc w:val="left"/>
      <w:pPr>
        <w:ind w:left="789" w:hanging="720"/>
      </w:pPr>
      <w:rPr>
        <w:rFonts w:hint="default"/>
        <w:b/>
        <w:sz w:val="32"/>
      </w:rPr>
    </w:lvl>
    <w:lvl w:ilvl="4">
      <w:start w:val="1"/>
      <w:numFmt w:val="decimal"/>
      <w:lvlText w:val="%1.%2.%3.%4.%5"/>
      <w:lvlJc w:val="left"/>
      <w:pPr>
        <w:ind w:left="1172" w:hanging="1080"/>
      </w:pPr>
      <w:rPr>
        <w:rFonts w:hint="default"/>
        <w:b/>
        <w:sz w:val="32"/>
      </w:rPr>
    </w:lvl>
    <w:lvl w:ilvl="5">
      <w:start w:val="1"/>
      <w:numFmt w:val="decimal"/>
      <w:lvlText w:val="%1.%2.%3.%4.%5.%6"/>
      <w:lvlJc w:val="left"/>
      <w:pPr>
        <w:ind w:left="1195" w:hanging="1080"/>
      </w:pPr>
      <w:rPr>
        <w:rFonts w:hint="default"/>
        <w:b/>
        <w:sz w:val="32"/>
      </w:rPr>
    </w:lvl>
    <w:lvl w:ilvl="6">
      <w:start w:val="1"/>
      <w:numFmt w:val="decimal"/>
      <w:lvlText w:val="%1.%2.%3.%4.%5.%6.%7"/>
      <w:lvlJc w:val="left"/>
      <w:pPr>
        <w:ind w:left="1578" w:hanging="1440"/>
      </w:pPr>
      <w:rPr>
        <w:rFonts w:hint="default"/>
        <w:b/>
        <w:sz w:val="32"/>
      </w:rPr>
    </w:lvl>
    <w:lvl w:ilvl="7">
      <w:start w:val="1"/>
      <w:numFmt w:val="decimal"/>
      <w:lvlText w:val="%1.%2.%3.%4.%5.%6.%7.%8"/>
      <w:lvlJc w:val="left"/>
      <w:pPr>
        <w:ind w:left="1601" w:hanging="1440"/>
      </w:pPr>
      <w:rPr>
        <w:rFonts w:hint="default"/>
        <w:b/>
        <w:sz w:val="32"/>
      </w:rPr>
    </w:lvl>
    <w:lvl w:ilvl="8">
      <w:start w:val="1"/>
      <w:numFmt w:val="decimal"/>
      <w:lvlText w:val="%1.%2.%3.%4.%5.%6.%7.%8.%9"/>
      <w:lvlJc w:val="left"/>
      <w:pPr>
        <w:ind w:left="1984" w:hanging="1800"/>
      </w:pPr>
      <w:rPr>
        <w:rFonts w:hint="default"/>
        <w:b/>
        <w:sz w:val="32"/>
      </w:rPr>
    </w:lvl>
  </w:abstractNum>
  <w:abstractNum w:abstractNumId="8" w15:restartNumberingAfterBreak="0">
    <w:nsid w:val="199352D0"/>
    <w:multiLevelType w:val="hybridMultilevel"/>
    <w:tmpl w:val="739CAB82"/>
    <w:lvl w:ilvl="0" w:tplc="42E60818">
      <w:start w:val="1"/>
      <w:numFmt w:val="bullet"/>
      <w:lvlText w:val="•"/>
      <w:lvlJc w:val="left"/>
      <w:pPr>
        <w:tabs>
          <w:tab w:val="num" w:pos="720"/>
        </w:tabs>
        <w:ind w:left="720" w:hanging="360"/>
      </w:pPr>
      <w:rPr>
        <w:rFonts w:ascii="Arial" w:hAnsi="Arial" w:hint="default"/>
      </w:rPr>
    </w:lvl>
    <w:lvl w:ilvl="1" w:tplc="EE3627E0" w:tentative="1">
      <w:start w:val="1"/>
      <w:numFmt w:val="bullet"/>
      <w:lvlText w:val="•"/>
      <w:lvlJc w:val="left"/>
      <w:pPr>
        <w:tabs>
          <w:tab w:val="num" w:pos="1440"/>
        </w:tabs>
        <w:ind w:left="1440" w:hanging="360"/>
      </w:pPr>
      <w:rPr>
        <w:rFonts w:ascii="Arial" w:hAnsi="Arial" w:hint="default"/>
      </w:rPr>
    </w:lvl>
    <w:lvl w:ilvl="2" w:tplc="3014BF9C" w:tentative="1">
      <w:start w:val="1"/>
      <w:numFmt w:val="bullet"/>
      <w:lvlText w:val="•"/>
      <w:lvlJc w:val="left"/>
      <w:pPr>
        <w:tabs>
          <w:tab w:val="num" w:pos="2160"/>
        </w:tabs>
        <w:ind w:left="2160" w:hanging="360"/>
      </w:pPr>
      <w:rPr>
        <w:rFonts w:ascii="Arial" w:hAnsi="Arial" w:hint="default"/>
      </w:rPr>
    </w:lvl>
    <w:lvl w:ilvl="3" w:tplc="4A48F9EA" w:tentative="1">
      <w:start w:val="1"/>
      <w:numFmt w:val="bullet"/>
      <w:lvlText w:val="•"/>
      <w:lvlJc w:val="left"/>
      <w:pPr>
        <w:tabs>
          <w:tab w:val="num" w:pos="2880"/>
        </w:tabs>
        <w:ind w:left="2880" w:hanging="360"/>
      </w:pPr>
      <w:rPr>
        <w:rFonts w:ascii="Arial" w:hAnsi="Arial" w:hint="default"/>
      </w:rPr>
    </w:lvl>
    <w:lvl w:ilvl="4" w:tplc="519E8EB2" w:tentative="1">
      <w:start w:val="1"/>
      <w:numFmt w:val="bullet"/>
      <w:lvlText w:val="•"/>
      <w:lvlJc w:val="left"/>
      <w:pPr>
        <w:tabs>
          <w:tab w:val="num" w:pos="3600"/>
        </w:tabs>
        <w:ind w:left="3600" w:hanging="360"/>
      </w:pPr>
      <w:rPr>
        <w:rFonts w:ascii="Arial" w:hAnsi="Arial" w:hint="default"/>
      </w:rPr>
    </w:lvl>
    <w:lvl w:ilvl="5" w:tplc="B9544F3C" w:tentative="1">
      <w:start w:val="1"/>
      <w:numFmt w:val="bullet"/>
      <w:lvlText w:val="•"/>
      <w:lvlJc w:val="left"/>
      <w:pPr>
        <w:tabs>
          <w:tab w:val="num" w:pos="4320"/>
        </w:tabs>
        <w:ind w:left="4320" w:hanging="360"/>
      </w:pPr>
      <w:rPr>
        <w:rFonts w:ascii="Arial" w:hAnsi="Arial" w:hint="default"/>
      </w:rPr>
    </w:lvl>
    <w:lvl w:ilvl="6" w:tplc="03040A5E" w:tentative="1">
      <w:start w:val="1"/>
      <w:numFmt w:val="bullet"/>
      <w:lvlText w:val="•"/>
      <w:lvlJc w:val="left"/>
      <w:pPr>
        <w:tabs>
          <w:tab w:val="num" w:pos="5040"/>
        </w:tabs>
        <w:ind w:left="5040" w:hanging="360"/>
      </w:pPr>
      <w:rPr>
        <w:rFonts w:ascii="Arial" w:hAnsi="Arial" w:hint="default"/>
      </w:rPr>
    </w:lvl>
    <w:lvl w:ilvl="7" w:tplc="2D8C9B54" w:tentative="1">
      <w:start w:val="1"/>
      <w:numFmt w:val="bullet"/>
      <w:lvlText w:val="•"/>
      <w:lvlJc w:val="left"/>
      <w:pPr>
        <w:tabs>
          <w:tab w:val="num" w:pos="5760"/>
        </w:tabs>
        <w:ind w:left="5760" w:hanging="360"/>
      </w:pPr>
      <w:rPr>
        <w:rFonts w:ascii="Arial" w:hAnsi="Arial" w:hint="default"/>
      </w:rPr>
    </w:lvl>
    <w:lvl w:ilvl="8" w:tplc="5EF8DA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B4490D"/>
    <w:multiLevelType w:val="hybridMultilevel"/>
    <w:tmpl w:val="8C74B1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A3100CF"/>
    <w:multiLevelType w:val="hybridMultilevel"/>
    <w:tmpl w:val="5CD0F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85693B"/>
    <w:multiLevelType w:val="hybridMultilevel"/>
    <w:tmpl w:val="7A9C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670D99"/>
    <w:multiLevelType w:val="hybridMultilevel"/>
    <w:tmpl w:val="8C5290D0"/>
    <w:lvl w:ilvl="0" w:tplc="EAB6093E">
      <w:start w:val="1"/>
      <w:numFmt w:val="bullet"/>
      <w:lvlText w:val="•"/>
      <w:lvlJc w:val="left"/>
      <w:pPr>
        <w:tabs>
          <w:tab w:val="num" w:pos="720"/>
        </w:tabs>
        <w:ind w:left="720" w:hanging="360"/>
      </w:pPr>
      <w:rPr>
        <w:rFonts w:ascii="Arial" w:hAnsi="Arial" w:hint="default"/>
      </w:rPr>
    </w:lvl>
    <w:lvl w:ilvl="1" w:tplc="00841724" w:tentative="1">
      <w:start w:val="1"/>
      <w:numFmt w:val="bullet"/>
      <w:lvlText w:val="•"/>
      <w:lvlJc w:val="left"/>
      <w:pPr>
        <w:tabs>
          <w:tab w:val="num" w:pos="1440"/>
        </w:tabs>
        <w:ind w:left="1440" w:hanging="360"/>
      </w:pPr>
      <w:rPr>
        <w:rFonts w:ascii="Arial" w:hAnsi="Arial" w:hint="default"/>
      </w:rPr>
    </w:lvl>
    <w:lvl w:ilvl="2" w:tplc="1C38D6A4" w:tentative="1">
      <w:start w:val="1"/>
      <w:numFmt w:val="bullet"/>
      <w:lvlText w:val="•"/>
      <w:lvlJc w:val="left"/>
      <w:pPr>
        <w:tabs>
          <w:tab w:val="num" w:pos="2160"/>
        </w:tabs>
        <w:ind w:left="2160" w:hanging="360"/>
      </w:pPr>
      <w:rPr>
        <w:rFonts w:ascii="Arial" w:hAnsi="Arial" w:hint="default"/>
      </w:rPr>
    </w:lvl>
    <w:lvl w:ilvl="3" w:tplc="E276798E" w:tentative="1">
      <w:start w:val="1"/>
      <w:numFmt w:val="bullet"/>
      <w:lvlText w:val="•"/>
      <w:lvlJc w:val="left"/>
      <w:pPr>
        <w:tabs>
          <w:tab w:val="num" w:pos="2880"/>
        </w:tabs>
        <w:ind w:left="2880" w:hanging="360"/>
      </w:pPr>
      <w:rPr>
        <w:rFonts w:ascii="Arial" w:hAnsi="Arial" w:hint="default"/>
      </w:rPr>
    </w:lvl>
    <w:lvl w:ilvl="4" w:tplc="D0D409EA" w:tentative="1">
      <w:start w:val="1"/>
      <w:numFmt w:val="bullet"/>
      <w:lvlText w:val="•"/>
      <w:lvlJc w:val="left"/>
      <w:pPr>
        <w:tabs>
          <w:tab w:val="num" w:pos="3600"/>
        </w:tabs>
        <w:ind w:left="3600" w:hanging="360"/>
      </w:pPr>
      <w:rPr>
        <w:rFonts w:ascii="Arial" w:hAnsi="Arial" w:hint="default"/>
      </w:rPr>
    </w:lvl>
    <w:lvl w:ilvl="5" w:tplc="C6F07BFC" w:tentative="1">
      <w:start w:val="1"/>
      <w:numFmt w:val="bullet"/>
      <w:lvlText w:val="•"/>
      <w:lvlJc w:val="left"/>
      <w:pPr>
        <w:tabs>
          <w:tab w:val="num" w:pos="4320"/>
        </w:tabs>
        <w:ind w:left="4320" w:hanging="360"/>
      </w:pPr>
      <w:rPr>
        <w:rFonts w:ascii="Arial" w:hAnsi="Arial" w:hint="default"/>
      </w:rPr>
    </w:lvl>
    <w:lvl w:ilvl="6" w:tplc="DDCC7C78" w:tentative="1">
      <w:start w:val="1"/>
      <w:numFmt w:val="bullet"/>
      <w:lvlText w:val="•"/>
      <w:lvlJc w:val="left"/>
      <w:pPr>
        <w:tabs>
          <w:tab w:val="num" w:pos="5040"/>
        </w:tabs>
        <w:ind w:left="5040" w:hanging="360"/>
      </w:pPr>
      <w:rPr>
        <w:rFonts w:ascii="Arial" w:hAnsi="Arial" w:hint="default"/>
      </w:rPr>
    </w:lvl>
    <w:lvl w:ilvl="7" w:tplc="8AB4A340" w:tentative="1">
      <w:start w:val="1"/>
      <w:numFmt w:val="bullet"/>
      <w:lvlText w:val="•"/>
      <w:lvlJc w:val="left"/>
      <w:pPr>
        <w:tabs>
          <w:tab w:val="num" w:pos="5760"/>
        </w:tabs>
        <w:ind w:left="5760" w:hanging="360"/>
      </w:pPr>
      <w:rPr>
        <w:rFonts w:ascii="Arial" w:hAnsi="Arial" w:hint="default"/>
      </w:rPr>
    </w:lvl>
    <w:lvl w:ilvl="8" w:tplc="5BA2EA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8C716E"/>
    <w:multiLevelType w:val="hybridMultilevel"/>
    <w:tmpl w:val="A75E2AE6"/>
    <w:lvl w:ilvl="0" w:tplc="4009000F">
      <w:start w:val="1"/>
      <w:numFmt w:val="decimal"/>
      <w:lvlText w:val="%1."/>
      <w:lvlJc w:val="left"/>
      <w:pPr>
        <w:ind w:left="1451" w:hanging="360"/>
      </w:pPr>
    </w:lvl>
    <w:lvl w:ilvl="1" w:tplc="40090019" w:tentative="1">
      <w:start w:val="1"/>
      <w:numFmt w:val="lowerLetter"/>
      <w:lvlText w:val="%2."/>
      <w:lvlJc w:val="left"/>
      <w:pPr>
        <w:ind w:left="2171" w:hanging="360"/>
      </w:pPr>
    </w:lvl>
    <w:lvl w:ilvl="2" w:tplc="4009001B" w:tentative="1">
      <w:start w:val="1"/>
      <w:numFmt w:val="lowerRoman"/>
      <w:lvlText w:val="%3."/>
      <w:lvlJc w:val="right"/>
      <w:pPr>
        <w:ind w:left="289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14" w15:restartNumberingAfterBreak="0">
    <w:nsid w:val="27290045"/>
    <w:multiLevelType w:val="hybridMultilevel"/>
    <w:tmpl w:val="1F42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D43755"/>
    <w:multiLevelType w:val="hybridMultilevel"/>
    <w:tmpl w:val="08B8D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353A7B"/>
    <w:multiLevelType w:val="hybridMultilevel"/>
    <w:tmpl w:val="9260E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450F1"/>
    <w:multiLevelType w:val="hybridMultilevel"/>
    <w:tmpl w:val="E7FC65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482D3C64"/>
    <w:multiLevelType w:val="hybridMultilevel"/>
    <w:tmpl w:val="19285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326382"/>
    <w:multiLevelType w:val="hybridMultilevel"/>
    <w:tmpl w:val="572247C8"/>
    <w:lvl w:ilvl="0" w:tplc="1FFA1CDA">
      <w:start w:val="1"/>
      <w:numFmt w:val="bullet"/>
      <w:lvlText w:val="•"/>
      <w:lvlJc w:val="left"/>
      <w:pPr>
        <w:tabs>
          <w:tab w:val="num" w:pos="720"/>
        </w:tabs>
        <w:ind w:left="720" w:hanging="360"/>
      </w:pPr>
      <w:rPr>
        <w:rFonts w:ascii="Arial" w:hAnsi="Arial" w:hint="default"/>
      </w:rPr>
    </w:lvl>
    <w:lvl w:ilvl="1" w:tplc="196C9854" w:tentative="1">
      <w:start w:val="1"/>
      <w:numFmt w:val="bullet"/>
      <w:lvlText w:val="•"/>
      <w:lvlJc w:val="left"/>
      <w:pPr>
        <w:tabs>
          <w:tab w:val="num" w:pos="1440"/>
        </w:tabs>
        <w:ind w:left="1440" w:hanging="360"/>
      </w:pPr>
      <w:rPr>
        <w:rFonts w:ascii="Arial" w:hAnsi="Arial" w:hint="default"/>
      </w:rPr>
    </w:lvl>
    <w:lvl w:ilvl="2" w:tplc="5694D57E" w:tentative="1">
      <w:start w:val="1"/>
      <w:numFmt w:val="bullet"/>
      <w:lvlText w:val="•"/>
      <w:lvlJc w:val="left"/>
      <w:pPr>
        <w:tabs>
          <w:tab w:val="num" w:pos="2160"/>
        </w:tabs>
        <w:ind w:left="2160" w:hanging="360"/>
      </w:pPr>
      <w:rPr>
        <w:rFonts w:ascii="Arial" w:hAnsi="Arial" w:hint="default"/>
      </w:rPr>
    </w:lvl>
    <w:lvl w:ilvl="3" w:tplc="F830D598" w:tentative="1">
      <w:start w:val="1"/>
      <w:numFmt w:val="bullet"/>
      <w:lvlText w:val="•"/>
      <w:lvlJc w:val="left"/>
      <w:pPr>
        <w:tabs>
          <w:tab w:val="num" w:pos="2880"/>
        </w:tabs>
        <w:ind w:left="2880" w:hanging="360"/>
      </w:pPr>
      <w:rPr>
        <w:rFonts w:ascii="Arial" w:hAnsi="Arial" w:hint="default"/>
      </w:rPr>
    </w:lvl>
    <w:lvl w:ilvl="4" w:tplc="BCDA8560" w:tentative="1">
      <w:start w:val="1"/>
      <w:numFmt w:val="bullet"/>
      <w:lvlText w:val="•"/>
      <w:lvlJc w:val="left"/>
      <w:pPr>
        <w:tabs>
          <w:tab w:val="num" w:pos="3600"/>
        </w:tabs>
        <w:ind w:left="3600" w:hanging="360"/>
      </w:pPr>
      <w:rPr>
        <w:rFonts w:ascii="Arial" w:hAnsi="Arial" w:hint="default"/>
      </w:rPr>
    </w:lvl>
    <w:lvl w:ilvl="5" w:tplc="3D7AC348" w:tentative="1">
      <w:start w:val="1"/>
      <w:numFmt w:val="bullet"/>
      <w:lvlText w:val="•"/>
      <w:lvlJc w:val="left"/>
      <w:pPr>
        <w:tabs>
          <w:tab w:val="num" w:pos="4320"/>
        </w:tabs>
        <w:ind w:left="4320" w:hanging="360"/>
      </w:pPr>
      <w:rPr>
        <w:rFonts w:ascii="Arial" w:hAnsi="Arial" w:hint="default"/>
      </w:rPr>
    </w:lvl>
    <w:lvl w:ilvl="6" w:tplc="579C8454" w:tentative="1">
      <w:start w:val="1"/>
      <w:numFmt w:val="bullet"/>
      <w:lvlText w:val="•"/>
      <w:lvlJc w:val="left"/>
      <w:pPr>
        <w:tabs>
          <w:tab w:val="num" w:pos="5040"/>
        </w:tabs>
        <w:ind w:left="5040" w:hanging="360"/>
      </w:pPr>
      <w:rPr>
        <w:rFonts w:ascii="Arial" w:hAnsi="Arial" w:hint="default"/>
      </w:rPr>
    </w:lvl>
    <w:lvl w:ilvl="7" w:tplc="20CA5D38" w:tentative="1">
      <w:start w:val="1"/>
      <w:numFmt w:val="bullet"/>
      <w:lvlText w:val="•"/>
      <w:lvlJc w:val="left"/>
      <w:pPr>
        <w:tabs>
          <w:tab w:val="num" w:pos="5760"/>
        </w:tabs>
        <w:ind w:left="5760" w:hanging="360"/>
      </w:pPr>
      <w:rPr>
        <w:rFonts w:ascii="Arial" w:hAnsi="Arial" w:hint="default"/>
      </w:rPr>
    </w:lvl>
    <w:lvl w:ilvl="8" w:tplc="9D7E96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B1407F"/>
    <w:multiLevelType w:val="hybridMultilevel"/>
    <w:tmpl w:val="1D94FF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17"/>
  </w:num>
  <w:num w:numId="9">
    <w:abstractNumId w:val="19"/>
  </w:num>
  <w:num w:numId="10">
    <w:abstractNumId w:val="15"/>
  </w:num>
  <w:num w:numId="11">
    <w:abstractNumId w:val="6"/>
  </w:num>
  <w:num w:numId="12">
    <w:abstractNumId w:val="18"/>
  </w:num>
  <w:num w:numId="13">
    <w:abstractNumId w:val="16"/>
  </w:num>
  <w:num w:numId="14">
    <w:abstractNumId w:val="8"/>
  </w:num>
  <w:num w:numId="15">
    <w:abstractNumId w:val="12"/>
  </w:num>
  <w:num w:numId="16">
    <w:abstractNumId w:val="11"/>
  </w:num>
  <w:num w:numId="17">
    <w:abstractNumId w:val="1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0"/>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43"/>
    <w:rsid w:val="00000D6C"/>
    <w:rsid w:val="0008691D"/>
    <w:rsid w:val="000D79B8"/>
    <w:rsid w:val="000F203A"/>
    <w:rsid w:val="00127D6C"/>
    <w:rsid w:val="001A2863"/>
    <w:rsid w:val="001A740D"/>
    <w:rsid w:val="00212799"/>
    <w:rsid w:val="00215C27"/>
    <w:rsid w:val="00257550"/>
    <w:rsid w:val="002E0C31"/>
    <w:rsid w:val="00301500"/>
    <w:rsid w:val="00327904"/>
    <w:rsid w:val="00346602"/>
    <w:rsid w:val="0035653B"/>
    <w:rsid w:val="00376BE7"/>
    <w:rsid w:val="003B66AE"/>
    <w:rsid w:val="003E2238"/>
    <w:rsid w:val="003E7700"/>
    <w:rsid w:val="00447824"/>
    <w:rsid w:val="00490E46"/>
    <w:rsid w:val="004940D0"/>
    <w:rsid w:val="004A73FE"/>
    <w:rsid w:val="004B319C"/>
    <w:rsid w:val="004C4CE8"/>
    <w:rsid w:val="004D081F"/>
    <w:rsid w:val="004E6C4E"/>
    <w:rsid w:val="0051179A"/>
    <w:rsid w:val="005267D5"/>
    <w:rsid w:val="005435D4"/>
    <w:rsid w:val="00565C83"/>
    <w:rsid w:val="00572C5D"/>
    <w:rsid w:val="00581BAD"/>
    <w:rsid w:val="00633572"/>
    <w:rsid w:val="00642A2A"/>
    <w:rsid w:val="006823CA"/>
    <w:rsid w:val="006D2DF1"/>
    <w:rsid w:val="006F3F4F"/>
    <w:rsid w:val="00700DA9"/>
    <w:rsid w:val="00706388"/>
    <w:rsid w:val="00754DA8"/>
    <w:rsid w:val="00760295"/>
    <w:rsid w:val="0077104B"/>
    <w:rsid w:val="007812F8"/>
    <w:rsid w:val="0079755A"/>
    <w:rsid w:val="007E49F0"/>
    <w:rsid w:val="007F3943"/>
    <w:rsid w:val="007F6888"/>
    <w:rsid w:val="0089098D"/>
    <w:rsid w:val="008E1BC3"/>
    <w:rsid w:val="00932BF5"/>
    <w:rsid w:val="00944A73"/>
    <w:rsid w:val="009610C4"/>
    <w:rsid w:val="0097761D"/>
    <w:rsid w:val="00984628"/>
    <w:rsid w:val="009859AA"/>
    <w:rsid w:val="009A1AB2"/>
    <w:rsid w:val="009B1A3C"/>
    <w:rsid w:val="009F0587"/>
    <w:rsid w:val="00A32CBE"/>
    <w:rsid w:val="00A336A5"/>
    <w:rsid w:val="00A56FB6"/>
    <w:rsid w:val="00B03CB1"/>
    <w:rsid w:val="00B06367"/>
    <w:rsid w:val="00B55942"/>
    <w:rsid w:val="00B77ACC"/>
    <w:rsid w:val="00BE04FA"/>
    <w:rsid w:val="00BF70C8"/>
    <w:rsid w:val="00C116FA"/>
    <w:rsid w:val="00C370BE"/>
    <w:rsid w:val="00C45E95"/>
    <w:rsid w:val="00C640C0"/>
    <w:rsid w:val="00C970B4"/>
    <w:rsid w:val="00CA0098"/>
    <w:rsid w:val="00CA5C6E"/>
    <w:rsid w:val="00CD4DAB"/>
    <w:rsid w:val="00CE36B6"/>
    <w:rsid w:val="00D80DE0"/>
    <w:rsid w:val="00DB64F6"/>
    <w:rsid w:val="00DF45F5"/>
    <w:rsid w:val="00E24C7D"/>
    <w:rsid w:val="00E92ED6"/>
    <w:rsid w:val="00EA2A5B"/>
    <w:rsid w:val="00F02060"/>
    <w:rsid w:val="00F1523B"/>
    <w:rsid w:val="00F37FFE"/>
    <w:rsid w:val="00FC5C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E598"/>
  <w15:chartTrackingRefBased/>
  <w15:docId w15:val="{D49D79D2-7E8E-4F30-8B7A-0E02D526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73"/>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BodyText"/>
    <w:link w:val="Heading1Char"/>
    <w:qFormat/>
    <w:rsid w:val="007F3943"/>
    <w:pPr>
      <w:keepNext/>
      <w:numPr>
        <w:numId w:val="1"/>
      </w:numPr>
      <w:jc w:val="center"/>
      <w:outlineLvl w:val="0"/>
    </w:pPr>
    <w:rPr>
      <w:b/>
    </w:rPr>
  </w:style>
  <w:style w:type="paragraph" w:styleId="Heading2">
    <w:name w:val="heading 2"/>
    <w:basedOn w:val="Normal"/>
    <w:next w:val="BodyText"/>
    <w:link w:val="Heading2Char"/>
    <w:qFormat/>
    <w:rsid w:val="007F3943"/>
    <w:pPr>
      <w:keepNext/>
      <w:numPr>
        <w:ilvl w:val="1"/>
        <w:numId w:val="1"/>
      </w:numPr>
      <w:jc w:val="center"/>
      <w:outlineLvl w:val="1"/>
    </w:pPr>
    <w:rPr>
      <w:rFonts w:ascii="Garamond" w:hAnsi="Garamond" w:cs="Garamond"/>
      <w:b/>
      <w:bCs/>
      <w:color w:val="000000"/>
      <w:sz w:val="28"/>
      <w:szCs w:val="28"/>
    </w:rPr>
  </w:style>
  <w:style w:type="paragraph" w:styleId="Heading3">
    <w:name w:val="heading 3"/>
    <w:basedOn w:val="Normal"/>
    <w:next w:val="BodyText"/>
    <w:link w:val="Heading3Char"/>
    <w:qFormat/>
    <w:rsid w:val="007F3943"/>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943"/>
    <w:rPr>
      <w:rFonts w:ascii="Times New Roman" w:eastAsia="Times New Roman" w:hAnsi="Times New Roman" w:cs="Times New Roman"/>
      <w:b/>
      <w:sz w:val="24"/>
      <w:szCs w:val="24"/>
      <w:lang w:val="en-US" w:eastAsia="ar-SA"/>
    </w:rPr>
  </w:style>
  <w:style w:type="character" w:customStyle="1" w:styleId="Heading2Char">
    <w:name w:val="Heading 2 Char"/>
    <w:basedOn w:val="DefaultParagraphFont"/>
    <w:link w:val="Heading2"/>
    <w:rsid w:val="007F3943"/>
    <w:rPr>
      <w:rFonts w:ascii="Garamond" w:eastAsia="Times New Roman" w:hAnsi="Garamond" w:cs="Garamond"/>
      <w:b/>
      <w:bCs/>
      <w:color w:val="000000"/>
      <w:sz w:val="28"/>
      <w:szCs w:val="28"/>
      <w:lang w:val="en-US" w:eastAsia="ar-SA"/>
    </w:rPr>
  </w:style>
  <w:style w:type="character" w:customStyle="1" w:styleId="Heading3Char">
    <w:name w:val="Heading 3 Char"/>
    <w:basedOn w:val="DefaultParagraphFont"/>
    <w:link w:val="Heading3"/>
    <w:rsid w:val="007F3943"/>
    <w:rPr>
      <w:rFonts w:ascii="Arial" w:eastAsia="Times New Roman" w:hAnsi="Arial" w:cs="Arial"/>
      <w:b/>
      <w:bCs/>
      <w:sz w:val="26"/>
      <w:szCs w:val="26"/>
      <w:lang w:val="en-US" w:eastAsia="ar-SA"/>
    </w:rPr>
  </w:style>
  <w:style w:type="paragraph" w:styleId="BodyText2">
    <w:name w:val="Body Text 2"/>
    <w:basedOn w:val="Normal"/>
    <w:link w:val="BodyText2Char"/>
    <w:rsid w:val="007F3943"/>
    <w:pPr>
      <w:spacing w:after="120" w:line="480" w:lineRule="auto"/>
    </w:pPr>
  </w:style>
  <w:style w:type="character" w:customStyle="1" w:styleId="BodyText2Char">
    <w:name w:val="Body Text 2 Char"/>
    <w:basedOn w:val="DefaultParagraphFont"/>
    <w:link w:val="BodyText2"/>
    <w:rsid w:val="007F3943"/>
    <w:rPr>
      <w:rFonts w:ascii="Times New Roman" w:eastAsia="Times New Roman" w:hAnsi="Times New Roman" w:cs="Times New Roman"/>
      <w:sz w:val="24"/>
      <w:szCs w:val="24"/>
      <w:lang w:val="en-US" w:eastAsia="ar-SA"/>
    </w:rPr>
  </w:style>
  <w:style w:type="paragraph" w:styleId="BlockText">
    <w:name w:val="Block Text"/>
    <w:basedOn w:val="Normal"/>
    <w:rsid w:val="007F3943"/>
    <w:pPr>
      <w:spacing w:line="360" w:lineRule="auto"/>
      <w:ind w:left="-720" w:right="-720"/>
      <w:jc w:val="both"/>
    </w:pPr>
    <w:rPr>
      <w:rFonts w:ascii="Garamond" w:hAnsi="Garamond" w:cs="Garamond"/>
      <w:sz w:val="28"/>
      <w:szCs w:val="28"/>
    </w:rPr>
  </w:style>
  <w:style w:type="paragraph" w:styleId="BodyText">
    <w:name w:val="Body Text"/>
    <w:basedOn w:val="Normal"/>
    <w:link w:val="BodyTextChar"/>
    <w:uiPriority w:val="99"/>
    <w:semiHidden/>
    <w:unhideWhenUsed/>
    <w:rsid w:val="007F3943"/>
    <w:pPr>
      <w:spacing w:after="120"/>
    </w:pPr>
  </w:style>
  <w:style w:type="character" w:customStyle="1" w:styleId="BodyTextChar">
    <w:name w:val="Body Text Char"/>
    <w:basedOn w:val="DefaultParagraphFont"/>
    <w:link w:val="BodyText"/>
    <w:uiPriority w:val="99"/>
    <w:semiHidden/>
    <w:rsid w:val="007F3943"/>
    <w:rPr>
      <w:rFonts w:ascii="Times New Roman" w:eastAsia="Times New Roman" w:hAnsi="Times New Roman" w:cs="Times New Roman"/>
      <w:sz w:val="24"/>
      <w:szCs w:val="24"/>
      <w:lang w:val="en-US" w:eastAsia="ar-SA"/>
    </w:rPr>
  </w:style>
  <w:style w:type="paragraph" w:customStyle="1" w:styleId="figurecaption">
    <w:name w:val="figure caption"/>
    <w:rsid w:val="007F3943"/>
    <w:pPr>
      <w:numPr>
        <w:numId w:val="3"/>
      </w:numPr>
      <w:tabs>
        <w:tab w:val="left" w:pos="533"/>
      </w:tabs>
      <w:suppressAutoHyphens/>
      <w:spacing w:before="80" w:after="200" w:line="240" w:lineRule="auto"/>
      <w:ind w:left="0" w:firstLine="0"/>
      <w:jc w:val="both"/>
    </w:pPr>
    <w:rPr>
      <w:rFonts w:ascii="Times New Roman" w:eastAsia="SimSun" w:hAnsi="Times New Roman" w:cs="Times New Roman"/>
      <w:sz w:val="16"/>
      <w:szCs w:val="16"/>
      <w:lang w:val="en-US" w:eastAsia="ar-SA"/>
    </w:rPr>
  </w:style>
  <w:style w:type="paragraph" w:customStyle="1" w:styleId="tablehead">
    <w:name w:val="table head"/>
    <w:rsid w:val="007F3943"/>
    <w:pPr>
      <w:numPr>
        <w:numId w:val="6"/>
      </w:numPr>
      <w:suppressAutoHyphens/>
      <w:spacing w:before="240" w:after="120" w:line="216" w:lineRule="auto"/>
      <w:jc w:val="center"/>
    </w:pPr>
    <w:rPr>
      <w:rFonts w:ascii="Times New Roman" w:eastAsia="SimSun" w:hAnsi="Times New Roman" w:cs="Times New Roman"/>
      <w:smallCaps/>
      <w:sz w:val="16"/>
      <w:szCs w:val="16"/>
      <w:lang w:val="en-US" w:eastAsia="ar-SA"/>
    </w:rPr>
  </w:style>
  <w:style w:type="paragraph" w:customStyle="1" w:styleId="tablecolhead">
    <w:name w:val="table col head"/>
    <w:basedOn w:val="Normal"/>
    <w:rsid w:val="007F3943"/>
    <w:rPr>
      <w:b/>
      <w:bCs/>
      <w:sz w:val="16"/>
      <w:szCs w:val="16"/>
    </w:rPr>
  </w:style>
  <w:style w:type="paragraph" w:customStyle="1" w:styleId="tablecolsubhead">
    <w:name w:val="table col subhead"/>
    <w:basedOn w:val="tablecolhead"/>
    <w:rsid w:val="007F3943"/>
    <w:rPr>
      <w:i/>
      <w:iCs/>
      <w:sz w:val="15"/>
      <w:szCs w:val="15"/>
    </w:rPr>
  </w:style>
  <w:style w:type="paragraph" w:customStyle="1" w:styleId="tablecopy">
    <w:name w:val="table copy"/>
    <w:rsid w:val="007F3943"/>
    <w:pPr>
      <w:suppressAutoHyphens/>
      <w:spacing w:after="0" w:line="240" w:lineRule="auto"/>
      <w:jc w:val="both"/>
    </w:pPr>
    <w:rPr>
      <w:rFonts w:ascii="Times New Roman" w:eastAsia="SimSun" w:hAnsi="Times New Roman" w:cs="Times New Roman"/>
      <w:sz w:val="16"/>
      <w:szCs w:val="16"/>
      <w:lang w:val="en-US" w:eastAsia="ar-SA"/>
    </w:rPr>
  </w:style>
  <w:style w:type="paragraph" w:customStyle="1" w:styleId="tablefootnote">
    <w:name w:val="table footnote"/>
    <w:rsid w:val="007F3943"/>
    <w:pPr>
      <w:numPr>
        <w:numId w:val="7"/>
      </w:numPr>
      <w:suppressAutoHyphens/>
      <w:spacing w:before="60" w:after="30" w:line="240" w:lineRule="auto"/>
      <w:ind w:left="58" w:hanging="29"/>
      <w:jc w:val="right"/>
    </w:pPr>
    <w:rPr>
      <w:rFonts w:ascii="Times New Roman" w:eastAsia="SimSun" w:hAnsi="Times New Roman" w:cs="Times New Roman"/>
      <w:sz w:val="12"/>
      <w:szCs w:val="12"/>
      <w:lang w:val="en-US" w:eastAsia="ar-SA"/>
    </w:rPr>
  </w:style>
  <w:style w:type="paragraph" w:styleId="ListParagraph">
    <w:name w:val="List Paragraph"/>
    <w:basedOn w:val="Normal"/>
    <w:uiPriority w:val="34"/>
    <w:qFormat/>
    <w:rsid w:val="006F3F4F"/>
    <w:pPr>
      <w:ind w:left="720"/>
      <w:contextualSpacing/>
    </w:pPr>
  </w:style>
  <w:style w:type="character" w:styleId="Hyperlink">
    <w:name w:val="Hyperlink"/>
    <w:basedOn w:val="DefaultParagraphFont"/>
    <w:uiPriority w:val="99"/>
    <w:unhideWhenUsed/>
    <w:rsid w:val="008E1BC3"/>
    <w:rPr>
      <w:color w:val="0563C1" w:themeColor="hyperlink"/>
      <w:u w:val="single"/>
    </w:rPr>
  </w:style>
  <w:style w:type="character" w:styleId="UnresolvedMention">
    <w:name w:val="Unresolved Mention"/>
    <w:basedOn w:val="DefaultParagraphFont"/>
    <w:uiPriority w:val="99"/>
    <w:semiHidden/>
    <w:unhideWhenUsed/>
    <w:rsid w:val="008E1BC3"/>
    <w:rPr>
      <w:color w:val="605E5C"/>
      <w:shd w:val="clear" w:color="auto" w:fill="E1DFDD"/>
    </w:rPr>
  </w:style>
  <w:style w:type="paragraph" w:styleId="Header">
    <w:name w:val="header"/>
    <w:basedOn w:val="Normal"/>
    <w:link w:val="HeaderChar"/>
    <w:uiPriority w:val="99"/>
    <w:unhideWhenUsed/>
    <w:rsid w:val="004940D0"/>
    <w:pPr>
      <w:tabs>
        <w:tab w:val="center" w:pos="4513"/>
        <w:tab w:val="right" w:pos="9026"/>
      </w:tabs>
    </w:pPr>
  </w:style>
  <w:style w:type="character" w:customStyle="1" w:styleId="HeaderChar">
    <w:name w:val="Header Char"/>
    <w:basedOn w:val="DefaultParagraphFont"/>
    <w:link w:val="Header"/>
    <w:uiPriority w:val="99"/>
    <w:rsid w:val="004940D0"/>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4940D0"/>
    <w:pPr>
      <w:tabs>
        <w:tab w:val="center" w:pos="4513"/>
        <w:tab w:val="right" w:pos="9026"/>
      </w:tabs>
    </w:pPr>
  </w:style>
  <w:style w:type="character" w:customStyle="1" w:styleId="FooterChar">
    <w:name w:val="Footer Char"/>
    <w:basedOn w:val="DefaultParagraphFont"/>
    <w:link w:val="Footer"/>
    <w:uiPriority w:val="99"/>
    <w:rsid w:val="004940D0"/>
    <w:rPr>
      <w:rFonts w:ascii="Times New Roman" w:eastAsia="Times New Roman" w:hAnsi="Times New Roman" w:cs="Times New Roman"/>
      <w:sz w:val="24"/>
      <w:szCs w:val="24"/>
      <w:lang w:val="en-US" w:eastAsia="ar-SA"/>
    </w:rPr>
  </w:style>
  <w:style w:type="paragraph" w:styleId="TOC1">
    <w:name w:val="toc 1"/>
    <w:basedOn w:val="Normal"/>
    <w:next w:val="Normal"/>
    <w:autoRedefine/>
    <w:uiPriority w:val="39"/>
    <w:unhideWhenUsed/>
    <w:rsid w:val="004940D0"/>
    <w:pPr>
      <w:spacing w:after="100"/>
    </w:pPr>
  </w:style>
  <w:style w:type="paragraph" w:styleId="Caption">
    <w:name w:val="caption"/>
    <w:basedOn w:val="Normal"/>
    <w:next w:val="Normal"/>
    <w:uiPriority w:val="35"/>
    <w:unhideWhenUsed/>
    <w:qFormat/>
    <w:rsid w:val="00F1523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32C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CBE"/>
    <w:rPr>
      <w:rFonts w:ascii="Segoe UI" w:eastAsia="Times New Roman" w:hAnsi="Segoe UI" w:cs="Segoe UI"/>
      <w:sz w:val="18"/>
      <w:szCs w:val="18"/>
      <w:lang w:val="en-US" w:eastAsia="ar-SA"/>
    </w:rPr>
  </w:style>
  <w:style w:type="paragraph" w:customStyle="1" w:styleId="CHAPTERNAME-NUMBERCUSTOM">
    <w:name w:val="CHAPTER NAME - NUMBER CUSTOM"/>
    <w:next w:val="MATTERCUSTOM"/>
    <w:link w:val="CHAPTERNAME-NUMBERCUSTOMChar"/>
    <w:qFormat/>
    <w:rsid w:val="00642A2A"/>
    <w:pPr>
      <w:spacing w:after="0" w:line="360" w:lineRule="auto"/>
      <w:jc w:val="both"/>
    </w:pPr>
    <w:rPr>
      <w:rFonts w:ascii="Times New Roman" w:eastAsia="Times New Roman" w:hAnsi="Times New Roman" w:cs="Times New Roman"/>
      <w:b/>
      <w:color w:val="000000" w:themeColor="text1"/>
      <w:sz w:val="28"/>
      <w:szCs w:val="24"/>
      <w:lang w:val="en-US" w:eastAsia="ar-SA"/>
    </w:rPr>
  </w:style>
  <w:style w:type="paragraph" w:customStyle="1" w:styleId="HEADINGCUSTOM">
    <w:name w:val="HEADING CUSTOM"/>
    <w:next w:val="MATTERCUSTOM"/>
    <w:link w:val="HEADINGCUSTOMChar"/>
    <w:qFormat/>
    <w:rsid w:val="00642A2A"/>
    <w:pPr>
      <w:spacing w:after="0" w:line="360" w:lineRule="auto"/>
    </w:pPr>
    <w:rPr>
      <w:rFonts w:ascii="Times New Roman" w:eastAsia="Times New Roman" w:hAnsi="Times New Roman" w:cs="Times New Roman"/>
      <w:b/>
      <w:color w:val="000000" w:themeColor="text1"/>
      <w:sz w:val="32"/>
      <w:szCs w:val="24"/>
      <w:lang w:val="en-US" w:eastAsia="ar-SA"/>
    </w:rPr>
  </w:style>
  <w:style w:type="character" w:customStyle="1" w:styleId="CHAPTERNAME-NUMBERCUSTOMChar">
    <w:name w:val="CHAPTER NAME - NUMBER CUSTOM Char"/>
    <w:basedOn w:val="DefaultParagraphFont"/>
    <w:link w:val="CHAPTERNAME-NUMBERCUSTOM"/>
    <w:rsid w:val="00642A2A"/>
    <w:rPr>
      <w:rFonts w:ascii="Times New Roman" w:eastAsia="Times New Roman" w:hAnsi="Times New Roman" w:cs="Times New Roman"/>
      <w:b/>
      <w:color w:val="000000" w:themeColor="text1"/>
      <w:sz w:val="28"/>
      <w:szCs w:val="24"/>
      <w:lang w:val="en-US" w:eastAsia="ar-SA"/>
    </w:rPr>
  </w:style>
  <w:style w:type="paragraph" w:customStyle="1" w:styleId="SUBHEADINGCUSTOM">
    <w:name w:val="SUBHEADING CUSTOM"/>
    <w:link w:val="SUBHEADINGCUSTOMChar"/>
    <w:qFormat/>
    <w:rsid w:val="00642A2A"/>
    <w:pPr>
      <w:spacing w:after="0" w:line="360" w:lineRule="auto"/>
    </w:pPr>
    <w:rPr>
      <w:rFonts w:ascii="Times New Roman" w:eastAsia="Times New Roman" w:hAnsi="Times New Roman" w:cs="Garamond"/>
      <w:b/>
      <w:color w:val="000000" w:themeColor="text1"/>
      <w:sz w:val="28"/>
      <w:szCs w:val="28"/>
      <w:lang w:val="en-US" w:eastAsia="ar-SA"/>
    </w:rPr>
  </w:style>
  <w:style w:type="character" w:customStyle="1" w:styleId="HEADINGCUSTOMChar">
    <w:name w:val="HEADING CUSTOM Char"/>
    <w:basedOn w:val="DefaultParagraphFont"/>
    <w:link w:val="HEADINGCUSTOM"/>
    <w:rsid w:val="00642A2A"/>
    <w:rPr>
      <w:rFonts w:ascii="Times New Roman" w:eastAsia="Times New Roman" w:hAnsi="Times New Roman" w:cs="Times New Roman"/>
      <w:b/>
      <w:color w:val="000000" w:themeColor="text1"/>
      <w:sz w:val="32"/>
      <w:szCs w:val="24"/>
      <w:lang w:val="en-US" w:eastAsia="ar-SA"/>
    </w:rPr>
  </w:style>
  <w:style w:type="paragraph" w:customStyle="1" w:styleId="MATTERCUSTOM">
    <w:name w:val="MATTER CUSTOM"/>
    <w:link w:val="MATTERCUSTOMChar"/>
    <w:qFormat/>
    <w:rsid w:val="00984628"/>
    <w:pPr>
      <w:spacing w:after="0" w:line="360" w:lineRule="auto"/>
    </w:pPr>
    <w:rPr>
      <w:rFonts w:ascii="Times New Roman" w:eastAsia="Times New Roman" w:hAnsi="Times New Roman" w:cs="Garamond"/>
      <w:color w:val="000000" w:themeColor="text1"/>
      <w:sz w:val="24"/>
      <w:szCs w:val="28"/>
      <w:lang w:val="en-US" w:eastAsia="ar-SA"/>
    </w:rPr>
  </w:style>
  <w:style w:type="character" w:customStyle="1" w:styleId="SUBHEADINGCUSTOMChar">
    <w:name w:val="SUBHEADING CUSTOM Char"/>
    <w:basedOn w:val="DefaultParagraphFont"/>
    <w:link w:val="SUBHEADINGCUSTOM"/>
    <w:rsid w:val="00642A2A"/>
    <w:rPr>
      <w:rFonts w:ascii="Times New Roman" w:eastAsia="Times New Roman" w:hAnsi="Times New Roman" w:cs="Garamond"/>
      <w:b/>
      <w:color w:val="000000" w:themeColor="text1"/>
      <w:sz w:val="28"/>
      <w:szCs w:val="28"/>
      <w:lang w:val="en-US" w:eastAsia="ar-SA"/>
    </w:rPr>
  </w:style>
  <w:style w:type="character" w:customStyle="1" w:styleId="MATTERCUSTOMChar">
    <w:name w:val="MATTER CUSTOM Char"/>
    <w:basedOn w:val="DefaultParagraphFont"/>
    <w:link w:val="MATTERCUSTOM"/>
    <w:rsid w:val="00984628"/>
    <w:rPr>
      <w:rFonts w:ascii="Times New Roman" w:eastAsia="Times New Roman" w:hAnsi="Times New Roman" w:cs="Garamond"/>
      <w:color w:val="000000" w:themeColor="text1"/>
      <w:sz w:val="24"/>
      <w:szCs w:val="2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212">
      <w:bodyDiv w:val="1"/>
      <w:marLeft w:val="0"/>
      <w:marRight w:val="0"/>
      <w:marTop w:val="0"/>
      <w:marBottom w:val="0"/>
      <w:divBdr>
        <w:top w:val="none" w:sz="0" w:space="0" w:color="auto"/>
        <w:left w:val="none" w:sz="0" w:space="0" w:color="auto"/>
        <w:bottom w:val="none" w:sz="0" w:space="0" w:color="auto"/>
        <w:right w:val="none" w:sz="0" w:space="0" w:color="auto"/>
      </w:divBdr>
    </w:div>
    <w:div w:id="404647474">
      <w:bodyDiv w:val="1"/>
      <w:marLeft w:val="0"/>
      <w:marRight w:val="0"/>
      <w:marTop w:val="0"/>
      <w:marBottom w:val="0"/>
      <w:divBdr>
        <w:top w:val="none" w:sz="0" w:space="0" w:color="auto"/>
        <w:left w:val="none" w:sz="0" w:space="0" w:color="auto"/>
        <w:bottom w:val="none" w:sz="0" w:space="0" w:color="auto"/>
        <w:right w:val="none" w:sz="0" w:space="0" w:color="auto"/>
      </w:divBdr>
      <w:divsChild>
        <w:div w:id="1715764724">
          <w:marLeft w:val="720"/>
          <w:marRight w:val="0"/>
          <w:marTop w:val="0"/>
          <w:marBottom w:val="285"/>
          <w:divBdr>
            <w:top w:val="none" w:sz="0" w:space="0" w:color="auto"/>
            <w:left w:val="none" w:sz="0" w:space="0" w:color="auto"/>
            <w:bottom w:val="none" w:sz="0" w:space="0" w:color="auto"/>
            <w:right w:val="none" w:sz="0" w:space="0" w:color="auto"/>
          </w:divBdr>
        </w:div>
        <w:div w:id="2121535062">
          <w:marLeft w:val="720"/>
          <w:marRight w:val="0"/>
          <w:marTop w:val="0"/>
          <w:marBottom w:val="285"/>
          <w:divBdr>
            <w:top w:val="none" w:sz="0" w:space="0" w:color="auto"/>
            <w:left w:val="none" w:sz="0" w:space="0" w:color="auto"/>
            <w:bottom w:val="none" w:sz="0" w:space="0" w:color="auto"/>
            <w:right w:val="none" w:sz="0" w:space="0" w:color="auto"/>
          </w:divBdr>
        </w:div>
        <w:div w:id="270473458">
          <w:marLeft w:val="720"/>
          <w:marRight w:val="0"/>
          <w:marTop w:val="0"/>
          <w:marBottom w:val="285"/>
          <w:divBdr>
            <w:top w:val="none" w:sz="0" w:space="0" w:color="auto"/>
            <w:left w:val="none" w:sz="0" w:space="0" w:color="auto"/>
            <w:bottom w:val="none" w:sz="0" w:space="0" w:color="auto"/>
            <w:right w:val="none" w:sz="0" w:space="0" w:color="auto"/>
          </w:divBdr>
        </w:div>
      </w:divsChild>
    </w:div>
    <w:div w:id="788208582">
      <w:bodyDiv w:val="1"/>
      <w:marLeft w:val="0"/>
      <w:marRight w:val="0"/>
      <w:marTop w:val="0"/>
      <w:marBottom w:val="0"/>
      <w:divBdr>
        <w:top w:val="none" w:sz="0" w:space="0" w:color="auto"/>
        <w:left w:val="none" w:sz="0" w:space="0" w:color="auto"/>
        <w:bottom w:val="none" w:sz="0" w:space="0" w:color="auto"/>
        <w:right w:val="none" w:sz="0" w:space="0" w:color="auto"/>
      </w:divBdr>
      <w:divsChild>
        <w:div w:id="1326589408">
          <w:marLeft w:val="720"/>
          <w:marRight w:val="0"/>
          <w:marTop w:val="0"/>
          <w:marBottom w:val="285"/>
          <w:divBdr>
            <w:top w:val="none" w:sz="0" w:space="0" w:color="auto"/>
            <w:left w:val="none" w:sz="0" w:space="0" w:color="auto"/>
            <w:bottom w:val="none" w:sz="0" w:space="0" w:color="auto"/>
            <w:right w:val="none" w:sz="0" w:space="0" w:color="auto"/>
          </w:divBdr>
        </w:div>
        <w:div w:id="1550070824">
          <w:marLeft w:val="720"/>
          <w:marRight w:val="0"/>
          <w:marTop w:val="0"/>
          <w:marBottom w:val="285"/>
          <w:divBdr>
            <w:top w:val="none" w:sz="0" w:space="0" w:color="auto"/>
            <w:left w:val="none" w:sz="0" w:space="0" w:color="auto"/>
            <w:bottom w:val="none" w:sz="0" w:space="0" w:color="auto"/>
            <w:right w:val="none" w:sz="0" w:space="0" w:color="auto"/>
          </w:divBdr>
        </w:div>
        <w:div w:id="1315914882">
          <w:marLeft w:val="720"/>
          <w:marRight w:val="0"/>
          <w:marTop w:val="0"/>
          <w:marBottom w:val="285"/>
          <w:divBdr>
            <w:top w:val="none" w:sz="0" w:space="0" w:color="auto"/>
            <w:left w:val="none" w:sz="0" w:space="0" w:color="auto"/>
            <w:bottom w:val="none" w:sz="0" w:space="0" w:color="auto"/>
            <w:right w:val="none" w:sz="0" w:space="0" w:color="auto"/>
          </w:divBdr>
        </w:div>
        <w:div w:id="591428127">
          <w:marLeft w:val="720"/>
          <w:marRight w:val="0"/>
          <w:marTop w:val="0"/>
          <w:marBottom w:val="285"/>
          <w:divBdr>
            <w:top w:val="none" w:sz="0" w:space="0" w:color="auto"/>
            <w:left w:val="none" w:sz="0" w:space="0" w:color="auto"/>
            <w:bottom w:val="none" w:sz="0" w:space="0" w:color="auto"/>
            <w:right w:val="none" w:sz="0" w:space="0" w:color="auto"/>
          </w:divBdr>
        </w:div>
      </w:divsChild>
    </w:div>
    <w:div w:id="1359890457">
      <w:bodyDiv w:val="1"/>
      <w:marLeft w:val="0"/>
      <w:marRight w:val="0"/>
      <w:marTop w:val="0"/>
      <w:marBottom w:val="0"/>
      <w:divBdr>
        <w:top w:val="none" w:sz="0" w:space="0" w:color="auto"/>
        <w:left w:val="none" w:sz="0" w:space="0" w:color="auto"/>
        <w:bottom w:val="none" w:sz="0" w:space="0" w:color="auto"/>
        <w:right w:val="none" w:sz="0" w:space="0" w:color="auto"/>
      </w:divBdr>
    </w:div>
    <w:div w:id="1929925737">
      <w:bodyDiv w:val="1"/>
      <w:marLeft w:val="0"/>
      <w:marRight w:val="0"/>
      <w:marTop w:val="0"/>
      <w:marBottom w:val="0"/>
      <w:divBdr>
        <w:top w:val="none" w:sz="0" w:space="0" w:color="auto"/>
        <w:left w:val="none" w:sz="0" w:space="0" w:color="auto"/>
        <w:bottom w:val="none" w:sz="0" w:space="0" w:color="auto"/>
        <w:right w:val="none" w:sz="0" w:space="0" w:color="auto"/>
      </w:divBdr>
      <w:divsChild>
        <w:div w:id="1005324392">
          <w:marLeft w:val="720"/>
          <w:marRight w:val="0"/>
          <w:marTop w:val="0"/>
          <w:marBottom w:val="285"/>
          <w:divBdr>
            <w:top w:val="none" w:sz="0" w:space="0" w:color="auto"/>
            <w:left w:val="none" w:sz="0" w:space="0" w:color="auto"/>
            <w:bottom w:val="none" w:sz="0" w:space="0" w:color="auto"/>
            <w:right w:val="none" w:sz="0" w:space="0" w:color="auto"/>
          </w:divBdr>
        </w:div>
        <w:div w:id="1277641329">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CatalystCode/faceanalysis" TargetMode="External"/><Relationship Id="rId18" Type="http://schemas.openxmlformats.org/officeDocument/2006/relationships/hyperlink" Target="http://www.geeksforgeek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maddevsio/go-idmatch" TargetMode="External"/><Relationship Id="rId17" Type="http://schemas.openxmlformats.org/officeDocument/2006/relationships/hyperlink" Target="http://www.javatpoint.com" TargetMode="External"/><Relationship Id="rId2" Type="http://schemas.openxmlformats.org/officeDocument/2006/relationships/styles" Target="styles.xml"/><Relationship Id="rId16" Type="http://schemas.openxmlformats.org/officeDocument/2006/relationships/hyperlink" Target="https://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 TargetMode="External"/><Relationship Id="rId5" Type="http://schemas.openxmlformats.org/officeDocument/2006/relationships/footnotes" Target="footnotes.xml"/><Relationship Id="rId15" Type="http://schemas.openxmlformats.org/officeDocument/2006/relationships/hyperlink" Target="https://www.youtube.com/PmZ29Vta7Vc"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omjhill/Python-FaceTemplateMat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Yadav</dc:creator>
  <cp:keywords/>
  <dc:description/>
  <cp:lastModifiedBy>Krishna Yadav</cp:lastModifiedBy>
  <cp:revision>44</cp:revision>
  <cp:lastPrinted>2020-05-03T11:33:00Z</cp:lastPrinted>
  <dcterms:created xsi:type="dcterms:W3CDTF">2020-04-25T13:43:00Z</dcterms:created>
  <dcterms:modified xsi:type="dcterms:W3CDTF">2021-06-20T14:04:00Z</dcterms:modified>
</cp:coreProperties>
</file>